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108" w:type="dxa"/>
        <w:tblLayout w:type="fixed"/>
        <w:tblLook w:val="0000" w:firstRow="0" w:lastRow="0" w:firstColumn="0" w:lastColumn="0" w:noHBand="0" w:noVBand="0"/>
      </w:tblPr>
      <w:tblGrid>
        <w:gridCol w:w="7200"/>
        <w:gridCol w:w="1890"/>
      </w:tblGrid>
      <w:tr w:rsidR="00D46CB5" w:rsidRPr="00F90275" w14:paraId="18277CF2" w14:textId="77777777">
        <w:trPr>
          <w:cantSplit/>
          <w:trHeight w:val="413"/>
        </w:trPr>
        <w:tc>
          <w:tcPr>
            <w:tcW w:w="7200" w:type="dxa"/>
            <w:vMerge w:val="restart"/>
            <w:tcBorders>
              <w:top w:val="single" w:sz="8" w:space="0" w:color="000000"/>
              <w:left w:val="single" w:sz="8" w:space="0" w:color="000000"/>
              <w:bottom w:val="single" w:sz="8" w:space="0" w:color="000000"/>
            </w:tcBorders>
            <w:shd w:val="clear" w:color="auto" w:fill="F3F3F3"/>
          </w:tcPr>
          <w:p w14:paraId="0A492077" w14:textId="77777777" w:rsidR="00D46CB5" w:rsidRPr="00F90275" w:rsidRDefault="00EF083E">
            <w:pPr>
              <w:snapToGrid w:val="0"/>
              <w:ind w:right="-115"/>
              <w:jc w:val="center"/>
              <w:rPr>
                <w:rFonts w:ascii="Arial" w:hAnsi="Arial" w:cs="Arial"/>
                <w:b/>
                <w:color w:val="0000FF"/>
              </w:rPr>
            </w:pPr>
            <w:r>
              <w:rPr>
                <w:rFonts w:ascii="Arial" w:hAnsi="Arial" w:cs="Arial"/>
                <w:b/>
                <w:color w:val="0000FF"/>
              </w:rPr>
              <w:t>Network</w:t>
            </w:r>
            <w:r w:rsidR="00A53C78">
              <w:rPr>
                <w:rFonts w:ascii="Arial" w:hAnsi="Arial" w:cs="Arial"/>
                <w:b/>
                <w:color w:val="0000FF"/>
              </w:rPr>
              <w:t>ing</w:t>
            </w:r>
            <w:r>
              <w:rPr>
                <w:rFonts w:ascii="Arial" w:hAnsi="Arial" w:cs="Arial"/>
                <w:b/>
                <w:color w:val="0000FF"/>
              </w:rPr>
              <w:t xml:space="preserve"> Infrastruc</w:t>
            </w:r>
            <w:r w:rsidR="008852A6">
              <w:rPr>
                <w:rFonts w:ascii="Arial" w:hAnsi="Arial" w:cs="Arial"/>
                <w:b/>
                <w:color w:val="0000FF"/>
              </w:rPr>
              <w:t>ture</w:t>
            </w:r>
          </w:p>
          <w:p w14:paraId="326F33B9" w14:textId="46430625" w:rsidR="00D46CB5" w:rsidRPr="00F90275" w:rsidRDefault="00D46CB5">
            <w:pPr>
              <w:ind w:right="-115"/>
              <w:jc w:val="center"/>
              <w:rPr>
                <w:rFonts w:ascii="Arial" w:hAnsi="Arial" w:cs="Arial"/>
              </w:rPr>
            </w:pPr>
            <w:r w:rsidRPr="00F90275">
              <w:rPr>
                <w:rFonts w:ascii="Arial" w:hAnsi="Arial" w:cs="Arial"/>
              </w:rPr>
              <w:t xml:space="preserve">Diploma in </w:t>
            </w:r>
            <w:r w:rsidR="00A16BF3">
              <w:rPr>
                <w:rFonts w:ascii="Arial" w:hAnsi="Arial" w:cs="Arial"/>
              </w:rPr>
              <w:t>C</w:t>
            </w:r>
            <w:r w:rsidR="008C1AF5" w:rsidRPr="00F90275">
              <w:rPr>
                <w:rFonts w:ascii="Arial" w:hAnsi="Arial" w:cs="Arial"/>
              </w:rPr>
              <w:t>SF/</w:t>
            </w:r>
            <w:r w:rsidRPr="00F90275">
              <w:rPr>
                <w:rFonts w:ascii="Arial" w:hAnsi="Arial" w:cs="Arial"/>
              </w:rPr>
              <w:t xml:space="preserve">IT </w:t>
            </w:r>
          </w:p>
          <w:p w14:paraId="6F20066A" w14:textId="391C1A2C" w:rsidR="00D46CB5" w:rsidRPr="00F90275" w:rsidRDefault="00D46CB5" w:rsidP="008C1AF5">
            <w:pPr>
              <w:ind w:right="-115"/>
              <w:jc w:val="center"/>
              <w:rPr>
                <w:rFonts w:ascii="Arial" w:hAnsi="Arial" w:cs="Arial"/>
              </w:rPr>
            </w:pPr>
            <w:r w:rsidRPr="00F90275">
              <w:rPr>
                <w:rFonts w:ascii="Arial" w:hAnsi="Arial" w:cs="Arial"/>
              </w:rPr>
              <w:t xml:space="preserve">Year </w:t>
            </w:r>
            <w:r w:rsidR="00D46414">
              <w:rPr>
                <w:rFonts w:ascii="Arial" w:hAnsi="Arial" w:cs="Arial"/>
              </w:rPr>
              <w:t>2</w:t>
            </w:r>
            <w:r w:rsidRPr="00F90275">
              <w:rPr>
                <w:rFonts w:ascii="Arial" w:hAnsi="Arial" w:cs="Arial"/>
              </w:rPr>
              <w:t xml:space="preserve"> (20</w:t>
            </w:r>
            <w:r w:rsidR="00B37754">
              <w:rPr>
                <w:rFonts w:ascii="Arial" w:hAnsi="Arial" w:cs="Arial"/>
              </w:rPr>
              <w:t>20</w:t>
            </w:r>
            <w:r w:rsidR="00C1569A">
              <w:rPr>
                <w:rFonts w:ascii="Arial" w:hAnsi="Arial" w:cs="Arial"/>
              </w:rPr>
              <w:t>/2</w:t>
            </w:r>
            <w:r w:rsidR="00B37754">
              <w:rPr>
                <w:rFonts w:ascii="Arial" w:hAnsi="Arial" w:cs="Arial"/>
              </w:rPr>
              <w:t>1</w:t>
            </w:r>
            <w:r w:rsidRPr="00F90275">
              <w:rPr>
                <w:rFonts w:ascii="Arial" w:hAnsi="Arial" w:cs="Arial"/>
              </w:rPr>
              <w:t xml:space="preserve">) Semester </w:t>
            </w:r>
            <w:r w:rsidR="00D46414">
              <w:rPr>
                <w:rFonts w:ascii="Arial" w:hAnsi="Arial" w:cs="Arial"/>
              </w:rPr>
              <w:t>3</w:t>
            </w:r>
          </w:p>
        </w:tc>
        <w:tc>
          <w:tcPr>
            <w:tcW w:w="1890" w:type="dxa"/>
            <w:tcBorders>
              <w:top w:val="single" w:sz="8" w:space="0" w:color="000000"/>
              <w:left w:val="single" w:sz="8" w:space="0" w:color="000000"/>
              <w:bottom w:val="single" w:sz="8" w:space="0" w:color="000000"/>
              <w:right w:val="single" w:sz="8" w:space="0" w:color="000000"/>
            </w:tcBorders>
          </w:tcPr>
          <w:p w14:paraId="3AA2F1EA" w14:textId="1DBCA0D1" w:rsidR="00D46CB5" w:rsidRPr="00F90275" w:rsidRDefault="00D46CB5" w:rsidP="00F14FB5">
            <w:pPr>
              <w:snapToGrid w:val="0"/>
              <w:ind w:right="252"/>
              <w:jc w:val="right"/>
              <w:rPr>
                <w:rFonts w:ascii="Arial" w:hAnsi="Arial" w:cs="Arial"/>
              </w:rPr>
            </w:pPr>
            <w:r w:rsidRPr="00F90275">
              <w:rPr>
                <w:rFonts w:ascii="Arial" w:hAnsi="Arial" w:cs="Arial"/>
              </w:rPr>
              <w:t xml:space="preserve">Week </w:t>
            </w:r>
            <w:r w:rsidR="00F14FB5" w:rsidRPr="00F90275">
              <w:rPr>
                <w:rFonts w:ascii="Arial" w:hAnsi="Arial" w:cs="Arial"/>
              </w:rPr>
              <w:t>1</w:t>
            </w:r>
            <w:r w:rsidR="008C18CB">
              <w:rPr>
                <w:rFonts w:ascii="Arial" w:hAnsi="Arial" w:cs="Arial"/>
              </w:rPr>
              <w:t>3</w:t>
            </w:r>
          </w:p>
        </w:tc>
      </w:tr>
      <w:tr w:rsidR="00D46CB5" w:rsidRPr="00F90275" w14:paraId="78B468A0" w14:textId="77777777">
        <w:trPr>
          <w:cantSplit/>
          <w:trHeight w:val="412"/>
        </w:trPr>
        <w:tc>
          <w:tcPr>
            <w:tcW w:w="7200" w:type="dxa"/>
            <w:vMerge/>
            <w:tcBorders>
              <w:top w:val="single" w:sz="8" w:space="0" w:color="000000"/>
              <w:left w:val="single" w:sz="8" w:space="0" w:color="000000"/>
              <w:bottom w:val="single" w:sz="8" w:space="0" w:color="000000"/>
            </w:tcBorders>
          </w:tcPr>
          <w:p w14:paraId="3DF108B6" w14:textId="77777777" w:rsidR="00D46CB5" w:rsidRPr="00F90275" w:rsidRDefault="00D46CB5">
            <w:pPr>
              <w:snapToGrid w:val="0"/>
              <w:ind w:right="-115"/>
              <w:jc w:val="center"/>
              <w:rPr>
                <w:rFonts w:ascii="Arial" w:hAnsi="Arial" w:cs="Arial"/>
                <w:b/>
                <w:i/>
                <w:color w:val="0000FF"/>
              </w:rPr>
            </w:pPr>
          </w:p>
        </w:tc>
        <w:tc>
          <w:tcPr>
            <w:tcW w:w="1890" w:type="dxa"/>
            <w:tcBorders>
              <w:top w:val="single" w:sz="8" w:space="0" w:color="000000"/>
              <w:left w:val="single" w:sz="8" w:space="0" w:color="000000"/>
              <w:bottom w:val="single" w:sz="8" w:space="0" w:color="000000"/>
              <w:right w:val="single" w:sz="8" w:space="0" w:color="000000"/>
            </w:tcBorders>
          </w:tcPr>
          <w:p w14:paraId="62E7FBD1" w14:textId="787AC001" w:rsidR="00D46CB5" w:rsidRPr="00F90275" w:rsidRDefault="00A16BF3">
            <w:pPr>
              <w:tabs>
                <w:tab w:val="left" w:pos="1152"/>
              </w:tabs>
              <w:snapToGrid w:val="0"/>
              <w:ind w:right="252"/>
              <w:jc w:val="right"/>
              <w:rPr>
                <w:rFonts w:ascii="Arial" w:hAnsi="Arial" w:cs="Arial"/>
              </w:rPr>
            </w:pPr>
            <w:r>
              <w:rPr>
                <w:rFonts w:ascii="Arial" w:hAnsi="Arial" w:cs="Arial"/>
                <w:b/>
                <w:color w:val="FF0000"/>
              </w:rPr>
              <w:t>1</w:t>
            </w:r>
            <w:r w:rsidR="00D46CB5" w:rsidRPr="00F90275">
              <w:rPr>
                <w:rFonts w:ascii="Arial" w:hAnsi="Arial" w:cs="Arial"/>
                <w:b/>
                <w:color w:val="FF0000"/>
              </w:rPr>
              <w:t xml:space="preserve"> </w:t>
            </w:r>
            <w:r w:rsidR="00D46CB5" w:rsidRPr="00F90275">
              <w:rPr>
                <w:rFonts w:ascii="Arial" w:hAnsi="Arial" w:cs="Arial"/>
              </w:rPr>
              <w:t>hour</w:t>
            </w:r>
          </w:p>
        </w:tc>
      </w:tr>
      <w:tr w:rsidR="00D46CB5" w:rsidRPr="00F90275" w14:paraId="7F910A9C" w14:textId="77777777">
        <w:trPr>
          <w:trHeight w:val="412"/>
        </w:trPr>
        <w:tc>
          <w:tcPr>
            <w:tcW w:w="9090" w:type="dxa"/>
            <w:gridSpan w:val="2"/>
            <w:tcBorders>
              <w:top w:val="single" w:sz="8" w:space="0" w:color="000000"/>
              <w:left w:val="single" w:sz="8" w:space="0" w:color="000000"/>
              <w:bottom w:val="single" w:sz="8" w:space="0" w:color="000000"/>
              <w:right w:val="single" w:sz="8" w:space="0" w:color="000000"/>
            </w:tcBorders>
          </w:tcPr>
          <w:p w14:paraId="3C1EAAF3" w14:textId="090CBB49" w:rsidR="00D46CB5" w:rsidRPr="00F90275" w:rsidRDefault="00D46CB5" w:rsidP="00F14FB5">
            <w:pPr>
              <w:snapToGrid w:val="0"/>
              <w:spacing w:before="20" w:after="20"/>
              <w:jc w:val="center"/>
              <w:rPr>
                <w:rFonts w:ascii="Arial" w:hAnsi="Arial" w:cs="Arial"/>
                <w:b/>
                <w:color w:val="0000FF"/>
              </w:rPr>
            </w:pPr>
            <w:r w:rsidRPr="00F90275">
              <w:rPr>
                <w:rFonts w:ascii="Arial" w:hAnsi="Arial" w:cs="Arial"/>
                <w:b/>
                <w:color w:val="0000FF"/>
              </w:rPr>
              <w:t xml:space="preserve">Windows </w:t>
            </w:r>
            <w:r w:rsidR="008C1AF5" w:rsidRPr="00F90275">
              <w:rPr>
                <w:rFonts w:ascii="Arial" w:hAnsi="Arial" w:cs="Arial"/>
                <w:b/>
                <w:color w:val="0000FF"/>
              </w:rPr>
              <w:t>Server 201</w:t>
            </w:r>
            <w:r w:rsidR="00C1569A">
              <w:rPr>
                <w:rFonts w:ascii="Arial" w:hAnsi="Arial" w:cs="Arial"/>
                <w:b/>
                <w:color w:val="0000FF"/>
              </w:rPr>
              <w:t>6</w:t>
            </w:r>
            <w:r w:rsidR="00807D31" w:rsidRPr="00F90275">
              <w:rPr>
                <w:rFonts w:ascii="Arial" w:hAnsi="Arial" w:cs="Arial"/>
                <w:b/>
                <w:color w:val="0000FF"/>
              </w:rPr>
              <w:t xml:space="preserve"> </w:t>
            </w:r>
            <w:r w:rsidR="008C1AF5" w:rsidRPr="00F90275">
              <w:rPr>
                <w:rFonts w:ascii="Arial" w:hAnsi="Arial" w:cs="Arial"/>
                <w:b/>
                <w:color w:val="0000FF"/>
              </w:rPr>
              <w:t xml:space="preserve">OU, </w:t>
            </w:r>
            <w:r w:rsidRPr="00F90275">
              <w:rPr>
                <w:rFonts w:ascii="Arial" w:hAnsi="Arial" w:cs="Arial"/>
                <w:b/>
                <w:color w:val="0000FF"/>
              </w:rPr>
              <w:t xml:space="preserve">User and Group Administration </w:t>
            </w:r>
            <w:r w:rsidR="00F3366A" w:rsidRPr="00A16BF3">
              <w:rPr>
                <w:rFonts w:ascii="Arial" w:hAnsi="Arial" w:cs="Arial"/>
                <w:b/>
                <w:color w:val="FF0000"/>
              </w:rPr>
              <w:t xml:space="preserve">(CA2 </w:t>
            </w:r>
            <w:r w:rsidR="006C2091">
              <w:rPr>
                <w:rFonts w:ascii="Arial" w:hAnsi="Arial" w:cs="Arial"/>
                <w:b/>
                <w:color w:val="FF0000"/>
              </w:rPr>
              <w:t>5</w:t>
            </w:r>
            <w:r w:rsidR="00F3366A" w:rsidRPr="00A16BF3">
              <w:rPr>
                <w:rFonts w:ascii="Arial" w:hAnsi="Arial" w:cs="Arial"/>
                <w:b/>
                <w:color w:val="FF0000"/>
              </w:rPr>
              <w:t>%</w:t>
            </w:r>
            <w:r w:rsidR="006C2091">
              <w:rPr>
                <w:rFonts w:ascii="Arial" w:hAnsi="Arial" w:cs="Arial"/>
                <w:b/>
                <w:color w:val="FF0000"/>
              </w:rPr>
              <w:t xml:space="preserve"> Group</w:t>
            </w:r>
            <w:r w:rsidR="00F3366A" w:rsidRPr="00A16BF3">
              <w:rPr>
                <w:rFonts w:ascii="Arial" w:hAnsi="Arial" w:cs="Arial"/>
                <w:b/>
                <w:color w:val="FF0000"/>
              </w:rPr>
              <w:t>)</w:t>
            </w:r>
            <w:bookmarkStart w:id="0" w:name="_GoBack"/>
            <w:bookmarkEnd w:id="0"/>
          </w:p>
        </w:tc>
      </w:tr>
    </w:tbl>
    <w:p w14:paraId="7A50F6CF" w14:textId="77777777" w:rsidR="00F3366A" w:rsidRDefault="00F3366A" w:rsidP="004E7F4C">
      <w:pPr>
        <w:pStyle w:val="Heading2"/>
        <w:numPr>
          <w:ilvl w:val="0"/>
          <w:numId w:val="0"/>
        </w:numPr>
        <w:rPr>
          <w:sz w:val="24"/>
          <w:u w:val="single"/>
        </w:rPr>
      </w:pPr>
    </w:p>
    <w:p w14:paraId="0F195205" w14:textId="77777777" w:rsidR="00D46CB5" w:rsidRPr="00F90275" w:rsidRDefault="00D46CB5" w:rsidP="004E7F4C">
      <w:pPr>
        <w:pStyle w:val="Heading2"/>
        <w:numPr>
          <w:ilvl w:val="0"/>
          <w:numId w:val="0"/>
        </w:numPr>
        <w:rPr>
          <w:sz w:val="24"/>
          <w:u w:val="single"/>
        </w:rPr>
      </w:pPr>
      <w:r w:rsidRPr="00F90275">
        <w:rPr>
          <w:sz w:val="24"/>
          <w:u w:val="single"/>
        </w:rPr>
        <w:t>A. Objective</w:t>
      </w:r>
    </w:p>
    <w:p w14:paraId="596C562B" w14:textId="77777777" w:rsidR="00D46CB5" w:rsidRPr="00F90275" w:rsidRDefault="00A7036C">
      <w:pPr>
        <w:pStyle w:val="BodyText"/>
        <w:tabs>
          <w:tab w:val="clear" w:pos="0"/>
          <w:tab w:val="left" w:pos="720"/>
          <w:tab w:val="left" w:pos="7920"/>
        </w:tabs>
        <w:rPr>
          <w:bCs w:val="0"/>
          <w:sz w:val="24"/>
        </w:rPr>
      </w:pPr>
      <w:r w:rsidRPr="00F90275">
        <w:rPr>
          <w:bCs w:val="0"/>
          <w:sz w:val="24"/>
        </w:rPr>
        <w:t>T</w:t>
      </w:r>
      <w:r w:rsidR="00D46CB5" w:rsidRPr="00F90275">
        <w:rPr>
          <w:bCs w:val="0"/>
          <w:sz w:val="24"/>
        </w:rPr>
        <w:t xml:space="preserve">o create and configure </w:t>
      </w:r>
      <w:r w:rsidR="008C1AF5" w:rsidRPr="00F90275">
        <w:rPr>
          <w:bCs w:val="0"/>
          <w:sz w:val="24"/>
        </w:rPr>
        <w:t>organization unit</w:t>
      </w:r>
      <w:r w:rsidR="00BE69B3">
        <w:rPr>
          <w:bCs w:val="0"/>
          <w:sz w:val="24"/>
        </w:rPr>
        <w:t xml:space="preserve"> </w:t>
      </w:r>
      <w:r w:rsidR="008C1AF5" w:rsidRPr="00F90275">
        <w:rPr>
          <w:bCs w:val="0"/>
          <w:sz w:val="24"/>
        </w:rPr>
        <w:t xml:space="preserve">(OU), </w:t>
      </w:r>
      <w:r w:rsidR="00D46CB5" w:rsidRPr="00F90275">
        <w:rPr>
          <w:bCs w:val="0"/>
          <w:sz w:val="24"/>
        </w:rPr>
        <w:t>user and group objects in Active Directory based on an organizational structure.</w:t>
      </w:r>
    </w:p>
    <w:p w14:paraId="2C328CFC" w14:textId="77777777" w:rsidR="00A7036C" w:rsidRPr="00F90275" w:rsidRDefault="00A7036C">
      <w:pPr>
        <w:pStyle w:val="BodyText"/>
        <w:tabs>
          <w:tab w:val="clear" w:pos="0"/>
          <w:tab w:val="left" w:pos="720"/>
          <w:tab w:val="left" w:pos="7920"/>
        </w:tabs>
        <w:rPr>
          <w:bCs w:val="0"/>
          <w:sz w:val="24"/>
        </w:rPr>
      </w:pPr>
    </w:p>
    <w:p w14:paraId="2A575F76" w14:textId="182CC98A" w:rsidR="00D46CB5" w:rsidRPr="00F90275" w:rsidRDefault="00D46CB5">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81"/>
        <w:jc w:val="both"/>
        <w:rPr>
          <w:rFonts w:ascii="Arial" w:hAnsi="Arial" w:cs="Arial"/>
          <w:b/>
          <w:u w:val="single"/>
        </w:rPr>
      </w:pPr>
      <w:r w:rsidRPr="00F90275">
        <w:rPr>
          <w:rFonts w:ascii="Arial" w:hAnsi="Arial" w:cs="Arial"/>
          <w:b/>
          <w:u w:val="single"/>
        </w:rPr>
        <w:t>B. Resources</w:t>
      </w:r>
      <w:r w:rsidR="003A223D">
        <w:rPr>
          <w:rFonts w:ascii="Arial" w:hAnsi="Arial" w:cs="Arial"/>
          <w:b/>
          <w:u w:val="single"/>
        </w:rPr>
        <w:t xml:space="preserve"> </w:t>
      </w:r>
    </w:p>
    <w:p w14:paraId="74F60961" w14:textId="5F27A006" w:rsidR="00D46CB5" w:rsidRPr="00F90275" w:rsidRDefault="00D46CB5" w:rsidP="004E7F4C">
      <w:pPr>
        <w:numPr>
          <w:ilvl w:val="0"/>
          <w:numId w:val="15"/>
        </w:numPr>
        <w:tabs>
          <w:tab w:val="left" w:pos="1800"/>
          <w:tab w:val="left" w:pos="2160"/>
          <w:tab w:val="left" w:pos="2880"/>
          <w:tab w:val="left" w:pos="3600"/>
          <w:tab w:val="left" w:pos="4320"/>
          <w:tab w:val="left" w:pos="5040"/>
          <w:tab w:val="left" w:pos="5760"/>
          <w:tab w:val="left" w:pos="6480"/>
          <w:tab w:val="left" w:pos="7200"/>
          <w:tab w:val="left" w:pos="7920"/>
          <w:tab w:val="left" w:pos="8640"/>
        </w:tabs>
        <w:ind w:right="81"/>
        <w:jc w:val="both"/>
        <w:rPr>
          <w:rFonts w:ascii="Arial" w:hAnsi="Arial" w:cs="Arial"/>
        </w:rPr>
      </w:pPr>
      <w:r w:rsidRPr="00F90275">
        <w:rPr>
          <w:rFonts w:ascii="Arial" w:hAnsi="Arial" w:cs="Arial"/>
        </w:rPr>
        <w:t xml:space="preserve">Machine with Microsoft Windows </w:t>
      </w:r>
      <w:r w:rsidR="008C1AF5" w:rsidRPr="00F90275">
        <w:rPr>
          <w:rFonts w:ascii="Arial" w:hAnsi="Arial" w:cs="Arial"/>
        </w:rPr>
        <w:t xml:space="preserve">Server </w:t>
      </w:r>
      <w:r w:rsidR="00562CD8">
        <w:rPr>
          <w:rFonts w:ascii="Arial" w:hAnsi="Arial" w:cs="Arial"/>
        </w:rPr>
        <w:t>2016</w:t>
      </w:r>
      <w:r w:rsidR="00CD47DE">
        <w:rPr>
          <w:rFonts w:ascii="Arial" w:hAnsi="Arial" w:cs="Arial"/>
        </w:rPr>
        <w:t xml:space="preserve"> </w:t>
      </w:r>
      <w:r w:rsidR="008C1AF5" w:rsidRPr="00F90275">
        <w:rPr>
          <w:rFonts w:ascii="Arial" w:hAnsi="Arial" w:cs="Arial"/>
        </w:rPr>
        <w:t>domain controller</w:t>
      </w:r>
      <w:r w:rsidR="00430ED4">
        <w:rPr>
          <w:rFonts w:ascii="Arial" w:hAnsi="Arial" w:cs="Arial"/>
        </w:rPr>
        <w:t xml:space="preserve"> </w:t>
      </w:r>
      <w:r w:rsidR="003A223D" w:rsidRPr="003A223D">
        <w:rPr>
          <w:rFonts w:ascii="Arial" w:hAnsi="Arial" w:cs="Arial"/>
          <w:bCs/>
        </w:rPr>
        <w:t>(VMware)</w:t>
      </w:r>
    </w:p>
    <w:p w14:paraId="1DD2D470" w14:textId="56983F90" w:rsidR="00D46CB5" w:rsidRDefault="003A223D" w:rsidP="004E7F4C">
      <w:pPr>
        <w:numPr>
          <w:ilvl w:val="0"/>
          <w:numId w:val="15"/>
        </w:numPr>
        <w:tabs>
          <w:tab w:val="left" w:pos="1800"/>
          <w:tab w:val="left" w:pos="2160"/>
          <w:tab w:val="left" w:pos="2880"/>
          <w:tab w:val="left" w:pos="3600"/>
          <w:tab w:val="left" w:pos="4320"/>
          <w:tab w:val="left" w:pos="5040"/>
          <w:tab w:val="left" w:pos="5760"/>
          <w:tab w:val="left" w:pos="6480"/>
          <w:tab w:val="left" w:pos="7200"/>
          <w:tab w:val="left" w:pos="7920"/>
          <w:tab w:val="left" w:pos="8640"/>
        </w:tabs>
        <w:ind w:right="81"/>
        <w:jc w:val="both"/>
        <w:rPr>
          <w:rFonts w:ascii="Arial" w:hAnsi="Arial" w:cs="Arial"/>
        </w:rPr>
      </w:pPr>
      <w:r>
        <w:rPr>
          <w:rFonts w:ascii="Arial" w:hAnsi="Arial" w:cs="Arial"/>
        </w:rPr>
        <w:t xml:space="preserve">Machine with Microsoft </w:t>
      </w:r>
      <w:r w:rsidR="00D46CB5" w:rsidRPr="00F90275">
        <w:rPr>
          <w:rFonts w:ascii="Arial" w:hAnsi="Arial" w:cs="Arial"/>
        </w:rPr>
        <w:t xml:space="preserve">Windows </w:t>
      </w:r>
      <w:r w:rsidR="006B4452">
        <w:rPr>
          <w:rFonts w:ascii="Arial" w:hAnsi="Arial" w:cs="Arial"/>
        </w:rPr>
        <w:t>10</w:t>
      </w:r>
      <w:r>
        <w:rPr>
          <w:rFonts w:ascii="Arial" w:hAnsi="Arial" w:cs="Arial"/>
        </w:rPr>
        <w:t xml:space="preserve"> Pro </w:t>
      </w:r>
      <w:r w:rsidRPr="003A223D">
        <w:rPr>
          <w:rFonts w:ascii="Arial" w:hAnsi="Arial" w:cs="Arial"/>
          <w:bCs/>
        </w:rPr>
        <w:t>(VMware)</w:t>
      </w:r>
    </w:p>
    <w:p w14:paraId="141507B9" w14:textId="77777777" w:rsidR="00B8305B" w:rsidRPr="00F90275" w:rsidRDefault="00B8305B" w:rsidP="005E20D7">
      <w:pPr>
        <w:ind w:left="360" w:right="81"/>
        <w:jc w:val="both"/>
        <w:rPr>
          <w:rFonts w:ascii="Arial" w:hAnsi="Arial" w:cs="Arial"/>
        </w:rPr>
      </w:pPr>
    </w:p>
    <w:p w14:paraId="05D605EC" w14:textId="77777777" w:rsidR="00D46CB5" w:rsidRPr="00F90275" w:rsidRDefault="004E7F4C" w:rsidP="004E7F4C">
      <w:pPr>
        <w:pStyle w:val="Heading3"/>
        <w:numPr>
          <w:ilvl w:val="0"/>
          <w:numId w:val="0"/>
        </w:numPr>
        <w:ind w:left="720" w:hanging="720"/>
        <w:rPr>
          <w:sz w:val="24"/>
        </w:rPr>
      </w:pPr>
      <w:r w:rsidRPr="00F90275">
        <w:rPr>
          <w:sz w:val="24"/>
        </w:rPr>
        <w:t xml:space="preserve">C. </w:t>
      </w:r>
      <w:r w:rsidR="00D46CB5" w:rsidRPr="00F90275">
        <w:rPr>
          <w:sz w:val="24"/>
        </w:rPr>
        <w:t>Lab Setup</w:t>
      </w:r>
    </w:p>
    <w:p w14:paraId="7EADEDAC" w14:textId="0A0A2A21" w:rsidR="00433269" w:rsidRDefault="00D46CB5" w:rsidP="00433269">
      <w:pPr>
        <w:numPr>
          <w:ilvl w:val="0"/>
          <w:numId w:val="7"/>
        </w:numPr>
        <w:tabs>
          <w:tab w:val="clear" w:pos="1080"/>
        </w:tabs>
        <w:ind w:left="709"/>
        <w:rPr>
          <w:rFonts w:ascii="Arial" w:hAnsi="Arial" w:cs="Arial"/>
        </w:rPr>
      </w:pPr>
      <w:r w:rsidRPr="00F90275">
        <w:rPr>
          <w:rFonts w:ascii="Arial" w:hAnsi="Arial" w:cs="Arial"/>
        </w:rPr>
        <w:t xml:space="preserve">Windows </w:t>
      </w:r>
      <w:r w:rsidR="008C1AF5" w:rsidRPr="00F90275">
        <w:rPr>
          <w:rFonts w:ascii="Arial" w:hAnsi="Arial" w:cs="Arial"/>
        </w:rPr>
        <w:t xml:space="preserve">Server </w:t>
      </w:r>
      <w:r w:rsidR="000A6010">
        <w:rPr>
          <w:rFonts w:ascii="Arial" w:hAnsi="Arial" w:cs="Arial"/>
        </w:rPr>
        <w:t>2016 Server</w:t>
      </w:r>
      <w:r w:rsidRPr="00F90275">
        <w:rPr>
          <w:rFonts w:ascii="Arial" w:hAnsi="Arial" w:cs="Arial"/>
        </w:rPr>
        <w:t xml:space="preserve"> as a </w:t>
      </w:r>
      <w:r w:rsidRPr="00F90275">
        <w:rPr>
          <w:rFonts w:ascii="Arial" w:hAnsi="Arial" w:cs="Arial"/>
          <w:b/>
          <w:bCs/>
        </w:rPr>
        <w:t>domain controller</w:t>
      </w:r>
      <w:r w:rsidR="00A7036C" w:rsidRPr="00F90275">
        <w:rPr>
          <w:rFonts w:ascii="Arial" w:hAnsi="Arial" w:cs="Arial"/>
        </w:rPr>
        <w:t xml:space="preserve"> with </w:t>
      </w:r>
      <w:r w:rsidR="00F15F2B" w:rsidRPr="00F90275">
        <w:rPr>
          <w:rFonts w:ascii="Arial" w:hAnsi="Arial" w:cs="Arial"/>
        </w:rPr>
        <w:t>Domain Name</w:t>
      </w:r>
      <w:r w:rsidR="003E3166" w:rsidRPr="00F90275">
        <w:rPr>
          <w:rFonts w:ascii="Arial" w:hAnsi="Arial" w:cs="Arial"/>
        </w:rPr>
        <w:t xml:space="preserve">:  </w:t>
      </w:r>
      <w:r w:rsidR="00B8305B">
        <w:rPr>
          <w:rFonts w:ascii="Arial" w:hAnsi="Arial" w:cs="Arial"/>
        </w:rPr>
        <w:t>NI</w:t>
      </w:r>
      <w:r w:rsidR="00B8305B" w:rsidRPr="00B8305B">
        <w:rPr>
          <w:rFonts w:ascii="Arial" w:hAnsi="Arial" w:cs="Arial"/>
          <w:b/>
        </w:rPr>
        <w:t>T</w:t>
      </w:r>
      <w:r w:rsidR="00F15F2B" w:rsidRPr="00F90275">
        <w:rPr>
          <w:rFonts w:ascii="Arial" w:hAnsi="Arial" w:cs="Arial"/>
        </w:rPr>
        <w:t>.com</w:t>
      </w:r>
      <w:r w:rsidR="00B8305B">
        <w:rPr>
          <w:rFonts w:ascii="Arial" w:hAnsi="Arial" w:cs="Arial"/>
        </w:rPr>
        <w:t xml:space="preserve"> where </w:t>
      </w:r>
      <w:r w:rsidR="00B8305B" w:rsidRPr="00A12C8A">
        <w:rPr>
          <w:rFonts w:ascii="Arial" w:hAnsi="Arial" w:cs="Arial"/>
          <w:b/>
          <w:bCs/>
        </w:rPr>
        <w:t>T</w:t>
      </w:r>
      <w:r w:rsidR="00B8305B">
        <w:rPr>
          <w:rFonts w:ascii="Arial" w:hAnsi="Arial" w:cs="Arial"/>
        </w:rPr>
        <w:t xml:space="preserve"> is the team number.</w:t>
      </w:r>
    </w:p>
    <w:p w14:paraId="7183CF80" w14:textId="24A5DB62" w:rsidR="00433269" w:rsidRPr="00433269" w:rsidRDefault="00433269" w:rsidP="00A16BF3">
      <w:pPr>
        <w:numPr>
          <w:ilvl w:val="0"/>
          <w:numId w:val="7"/>
        </w:numPr>
        <w:tabs>
          <w:tab w:val="clear" w:pos="1080"/>
        </w:tabs>
        <w:ind w:left="709"/>
        <w:jc w:val="both"/>
        <w:rPr>
          <w:rFonts w:ascii="Arial" w:hAnsi="Arial" w:cs="Arial"/>
        </w:rPr>
      </w:pPr>
      <w:r w:rsidRPr="00433269">
        <w:rPr>
          <w:rFonts w:ascii="Arial" w:hAnsi="Arial" w:cs="Arial"/>
        </w:rPr>
        <w:t>Form teams of 3</w:t>
      </w:r>
      <w:r w:rsidR="00A16BF3">
        <w:rPr>
          <w:rFonts w:ascii="Arial" w:hAnsi="Arial" w:cs="Arial"/>
        </w:rPr>
        <w:t xml:space="preserve"> to 4</w:t>
      </w:r>
      <w:r w:rsidRPr="00433269">
        <w:rPr>
          <w:rFonts w:ascii="Arial" w:hAnsi="Arial" w:cs="Arial"/>
        </w:rPr>
        <w:t xml:space="preserve"> students. Each t</w:t>
      </w:r>
      <w:r w:rsidR="00082C29">
        <w:rPr>
          <w:rFonts w:ascii="Arial" w:hAnsi="Arial" w:cs="Arial"/>
        </w:rPr>
        <w:t>eam will work on 1</w:t>
      </w:r>
      <w:r w:rsidR="004D5497">
        <w:rPr>
          <w:rFonts w:ascii="Arial" w:hAnsi="Arial" w:cs="Arial"/>
        </w:rPr>
        <w:t xml:space="preserve"> server and </w:t>
      </w:r>
      <w:r w:rsidR="00A16BF3">
        <w:rPr>
          <w:rFonts w:ascii="Arial" w:hAnsi="Arial" w:cs="Arial"/>
        </w:rPr>
        <w:t xml:space="preserve">at least 1 </w:t>
      </w:r>
      <w:r w:rsidR="00082C29">
        <w:rPr>
          <w:rFonts w:ascii="Arial" w:hAnsi="Arial" w:cs="Arial"/>
        </w:rPr>
        <w:t>client</w:t>
      </w:r>
      <w:r w:rsidRPr="00433269">
        <w:rPr>
          <w:rFonts w:ascii="Arial" w:hAnsi="Arial" w:cs="Arial"/>
        </w:rPr>
        <w:t>.</w:t>
      </w:r>
    </w:p>
    <w:p w14:paraId="68BC509E" w14:textId="62070D3B" w:rsidR="00D46CB5" w:rsidRPr="00F90275" w:rsidRDefault="00D46CB5" w:rsidP="00A7036C">
      <w:pPr>
        <w:numPr>
          <w:ilvl w:val="0"/>
          <w:numId w:val="7"/>
        </w:numPr>
        <w:tabs>
          <w:tab w:val="clear" w:pos="1080"/>
        </w:tabs>
        <w:ind w:left="709"/>
        <w:jc w:val="both"/>
        <w:rPr>
          <w:rFonts w:ascii="Arial" w:hAnsi="Arial" w:cs="Arial"/>
        </w:rPr>
      </w:pPr>
      <w:r w:rsidRPr="00F90275">
        <w:rPr>
          <w:rFonts w:ascii="Arial" w:hAnsi="Arial" w:cs="Arial"/>
        </w:rPr>
        <w:t xml:space="preserve">Windows </w:t>
      </w:r>
      <w:r w:rsidR="00086493">
        <w:rPr>
          <w:rFonts w:ascii="Arial" w:hAnsi="Arial" w:cs="Arial"/>
        </w:rPr>
        <w:t>10</w:t>
      </w:r>
      <w:r w:rsidRPr="00F90275">
        <w:rPr>
          <w:rFonts w:ascii="Arial" w:hAnsi="Arial" w:cs="Arial"/>
        </w:rPr>
        <w:t xml:space="preserve"> client to </w:t>
      </w:r>
      <w:r w:rsidR="00992F98">
        <w:rPr>
          <w:rFonts w:ascii="Arial" w:hAnsi="Arial" w:cs="Arial"/>
        </w:rPr>
        <w:t xml:space="preserve">login to </w:t>
      </w:r>
      <w:r w:rsidRPr="00F90275">
        <w:rPr>
          <w:rFonts w:ascii="Arial" w:hAnsi="Arial" w:cs="Arial"/>
        </w:rPr>
        <w:t>the domain (</w:t>
      </w:r>
      <w:r w:rsidR="00992F98">
        <w:rPr>
          <w:rFonts w:ascii="Arial" w:hAnsi="Arial" w:cs="Arial"/>
        </w:rPr>
        <w:t xml:space="preserve">Windows 2016 </w:t>
      </w:r>
      <w:r w:rsidRPr="00F90275">
        <w:rPr>
          <w:rFonts w:ascii="Arial" w:hAnsi="Arial" w:cs="Arial"/>
        </w:rPr>
        <w:t xml:space="preserve">domain controller). It is a member of the </w:t>
      </w:r>
      <w:r w:rsidR="00B8305B">
        <w:rPr>
          <w:rFonts w:ascii="Arial" w:hAnsi="Arial" w:cs="Arial"/>
        </w:rPr>
        <w:t>NI</w:t>
      </w:r>
      <w:r w:rsidR="00B8305B" w:rsidRPr="00B8305B">
        <w:rPr>
          <w:rFonts w:ascii="Arial" w:hAnsi="Arial" w:cs="Arial"/>
          <w:b/>
        </w:rPr>
        <w:t>T</w:t>
      </w:r>
      <w:r w:rsidR="008C1AF5" w:rsidRPr="00F90275">
        <w:rPr>
          <w:rFonts w:ascii="Arial" w:hAnsi="Arial" w:cs="Arial"/>
        </w:rPr>
        <w:t>.com</w:t>
      </w:r>
      <w:r w:rsidRPr="00F90275">
        <w:rPr>
          <w:rFonts w:ascii="Arial" w:hAnsi="Arial" w:cs="Arial"/>
        </w:rPr>
        <w:t xml:space="preserve"> domain.</w:t>
      </w:r>
    </w:p>
    <w:p w14:paraId="1B6DA5A0" w14:textId="77777777" w:rsidR="00730166" w:rsidRPr="00F90275" w:rsidRDefault="00730166" w:rsidP="00730166">
      <w:pPr>
        <w:pStyle w:val="Heading3"/>
        <w:numPr>
          <w:ilvl w:val="0"/>
          <w:numId w:val="0"/>
        </w:numPr>
        <w:tabs>
          <w:tab w:val="left" w:pos="720"/>
        </w:tabs>
        <w:rPr>
          <w:sz w:val="24"/>
        </w:rPr>
      </w:pPr>
    </w:p>
    <w:p w14:paraId="5209F297" w14:textId="77777777" w:rsidR="00730166" w:rsidRPr="00F90275" w:rsidRDefault="00730166" w:rsidP="00730166">
      <w:pPr>
        <w:jc w:val="both"/>
        <w:rPr>
          <w:rFonts w:ascii="Arial" w:hAnsi="Arial" w:cs="Arial"/>
        </w:rPr>
      </w:pPr>
      <w:r w:rsidRPr="00F90275">
        <w:rPr>
          <w:rFonts w:ascii="Arial" w:hAnsi="Arial" w:cs="Arial"/>
        </w:rPr>
        <w:t>Settings should be as follows:</w:t>
      </w:r>
    </w:p>
    <w:p w14:paraId="62AC5ABA" w14:textId="4A6C9619" w:rsidR="00730166" w:rsidRDefault="00730166" w:rsidP="00730166">
      <w:pPr>
        <w:numPr>
          <w:ilvl w:val="0"/>
          <w:numId w:val="29"/>
        </w:numPr>
        <w:rPr>
          <w:rFonts w:ascii="Arial" w:hAnsi="Arial" w:cs="Arial"/>
        </w:rPr>
      </w:pPr>
      <w:r w:rsidRPr="00F90275">
        <w:rPr>
          <w:rFonts w:ascii="Arial" w:hAnsi="Arial" w:cs="Arial"/>
        </w:rPr>
        <w:t xml:space="preserve">Windows </w:t>
      </w:r>
      <w:r w:rsidR="008C1AF5" w:rsidRPr="00F90275">
        <w:rPr>
          <w:rFonts w:ascii="Arial" w:hAnsi="Arial" w:cs="Arial"/>
        </w:rPr>
        <w:t xml:space="preserve">Server </w:t>
      </w:r>
      <w:r w:rsidR="000A6010">
        <w:rPr>
          <w:rFonts w:ascii="Arial" w:hAnsi="Arial" w:cs="Arial"/>
        </w:rPr>
        <w:t>2016 Server</w:t>
      </w:r>
      <w:r w:rsidR="008C1AF5" w:rsidRPr="00F90275">
        <w:rPr>
          <w:rFonts w:ascii="Arial" w:hAnsi="Arial" w:cs="Arial"/>
        </w:rPr>
        <w:t xml:space="preserve"> </w:t>
      </w:r>
      <w:r w:rsidRPr="00F90275">
        <w:rPr>
          <w:rFonts w:ascii="Arial" w:hAnsi="Arial" w:cs="Arial"/>
        </w:rPr>
        <w:t xml:space="preserve">as a </w:t>
      </w:r>
      <w:r w:rsidRPr="00F90275">
        <w:rPr>
          <w:rFonts w:ascii="Arial" w:hAnsi="Arial" w:cs="Arial"/>
          <w:b/>
          <w:bCs/>
        </w:rPr>
        <w:t>domain controller</w:t>
      </w:r>
      <w:r w:rsidRPr="00F90275">
        <w:rPr>
          <w:rFonts w:ascii="Arial" w:hAnsi="Arial" w:cs="Arial"/>
        </w:rPr>
        <w:t xml:space="preserve"> with the following settings:</w:t>
      </w:r>
    </w:p>
    <w:p w14:paraId="0921838A" w14:textId="77777777" w:rsidR="00FC7161" w:rsidRPr="00F90275" w:rsidRDefault="00FC7161" w:rsidP="00FC7161">
      <w:pPr>
        <w:ind w:left="1080"/>
        <w:rPr>
          <w:rFonts w:ascii="Arial" w:hAnsi="Arial" w:cs="Arial"/>
        </w:rPr>
      </w:pPr>
    </w:p>
    <w:tbl>
      <w:tblPr>
        <w:tblW w:w="9270" w:type="dxa"/>
        <w:tblInd w:w="108" w:type="dxa"/>
        <w:tblLayout w:type="fixed"/>
        <w:tblLook w:val="04A0" w:firstRow="1" w:lastRow="0" w:firstColumn="1" w:lastColumn="0" w:noHBand="0" w:noVBand="1"/>
      </w:tblPr>
      <w:tblGrid>
        <w:gridCol w:w="4680"/>
        <w:gridCol w:w="4590"/>
      </w:tblGrid>
      <w:tr w:rsidR="00730166" w:rsidRPr="00F90275" w14:paraId="56C3233C" w14:textId="77777777" w:rsidTr="004D5497">
        <w:trPr>
          <w:trHeight w:val="530"/>
        </w:trPr>
        <w:tc>
          <w:tcPr>
            <w:tcW w:w="4680" w:type="dxa"/>
            <w:tcBorders>
              <w:top w:val="single" w:sz="4" w:space="0" w:color="000000"/>
              <w:left w:val="single" w:sz="4" w:space="0" w:color="000000"/>
              <w:bottom w:val="single" w:sz="4" w:space="0" w:color="000000"/>
              <w:right w:val="nil"/>
            </w:tcBorders>
            <w:hideMark/>
          </w:tcPr>
          <w:p w14:paraId="65C0032C" w14:textId="77777777" w:rsidR="00730166" w:rsidRPr="00F90275" w:rsidRDefault="00730166" w:rsidP="00A81615">
            <w:pPr>
              <w:pStyle w:val="Heading2"/>
              <w:numPr>
                <w:ilvl w:val="0"/>
                <w:numId w:val="0"/>
              </w:numPr>
              <w:tabs>
                <w:tab w:val="left" w:pos="720"/>
              </w:tabs>
              <w:snapToGrid w:val="0"/>
              <w:ind w:left="576" w:hanging="576"/>
              <w:rPr>
                <w:sz w:val="24"/>
              </w:rPr>
            </w:pPr>
            <w:r w:rsidRPr="00F90275">
              <w:rPr>
                <w:sz w:val="24"/>
              </w:rPr>
              <w:t>TCP/IP Domain Name</w:t>
            </w:r>
          </w:p>
        </w:tc>
        <w:tc>
          <w:tcPr>
            <w:tcW w:w="4590" w:type="dxa"/>
            <w:tcBorders>
              <w:top w:val="single" w:sz="4" w:space="0" w:color="000000"/>
              <w:left w:val="single" w:sz="4" w:space="0" w:color="000000"/>
              <w:bottom w:val="single" w:sz="4" w:space="0" w:color="000000"/>
              <w:right w:val="single" w:sz="4" w:space="0" w:color="000000"/>
            </w:tcBorders>
          </w:tcPr>
          <w:p w14:paraId="1246981D" w14:textId="77777777" w:rsidR="001C3D3E" w:rsidRDefault="00B8305B">
            <w:pPr>
              <w:snapToGrid w:val="0"/>
              <w:rPr>
                <w:rFonts w:ascii="Arial" w:hAnsi="Arial" w:cs="Arial"/>
              </w:rPr>
            </w:pPr>
            <w:r>
              <w:rPr>
                <w:rFonts w:ascii="Arial" w:hAnsi="Arial" w:cs="Arial"/>
              </w:rPr>
              <w:t>NI</w:t>
            </w:r>
            <w:r w:rsidRPr="00B8305B">
              <w:rPr>
                <w:rFonts w:ascii="Arial" w:hAnsi="Arial" w:cs="Arial"/>
                <w:b/>
              </w:rPr>
              <w:t>T</w:t>
            </w:r>
            <w:r w:rsidR="00730166" w:rsidRPr="00F90275">
              <w:rPr>
                <w:rFonts w:ascii="Arial" w:hAnsi="Arial" w:cs="Arial"/>
              </w:rPr>
              <w:t>.com</w:t>
            </w:r>
            <w:r>
              <w:rPr>
                <w:rFonts w:ascii="Arial" w:hAnsi="Arial" w:cs="Arial"/>
              </w:rPr>
              <w:t xml:space="preserve">, T is the team number </w:t>
            </w:r>
            <w:r w:rsidR="001C3D3E">
              <w:rPr>
                <w:rFonts w:ascii="Arial" w:hAnsi="Arial" w:cs="Arial"/>
              </w:rPr>
              <w:t xml:space="preserve">2-9 </w:t>
            </w:r>
          </w:p>
          <w:p w14:paraId="39463DF1" w14:textId="77777777" w:rsidR="00730166" w:rsidRPr="00F90275" w:rsidRDefault="00B8305B" w:rsidP="00082C29">
            <w:pPr>
              <w:snapToGrid w:val="0"/>
              <w:rPr>
                <w:rFonts w:ascii="Arial" w:hAnsi="Arial" w:cs="Arial"/>
              </w:rPr>
            </w:pPr>
            <w:r>
              <w:rPr>
                <w:rFonts w:ascii="Arial" w:hAnsi="Arial" w:cs="Arial"/>
              </w:rPr>
              <w:t>(to be assigned by tutor)</w:t>
            </w:r>
          </w:p>
        </w:tc>
      </w:tr>
      <w:tr w:rsidR="00730166" w:rsidRPr="00F90275" w14:paraId="590AE542" w14:textId="77777777" w:rsidTr="004D5497">
        <w:trPr>
          <w:trHeight w:val="413"/>
        </w:trPr>
        <w:tc>
          <w:tcPr>
            <w:tcW w:w="4680" w:type="dxa"/>
            <w:tcBorders>
              <w:top w:val="single" w:sz="4" w:space="0" w:color="000000"/>
              <w:left w:val="single" w:sz="4" w:space="0" w:color="000000"/>
              <w:bottom w:val="single" w:sz="4" w:space="0" w:color="000000"/>
              <w:right w:val="nil"/>
            </w:tcBorders>
          </w:tcPr>
          <w:p w14:paraId="172BA917" w14:textId="09DE05DD" w:rsidR="00730166" w:rsidRPr="00F90275" w:rsidRDefault="00B8305B" w:rsidP="004D5497">
            <w:pPr>
              <w:pStyle w:val="Heading2"/>
              <w:numPr>
                <w:ilvl w:val="0"/>
                <w:numId w:val="0"/>
              </w:numPr>
              <w:snapToGrid w:val="0"/>
              <w:ind w:left="-13" w:right="-3" w:firstLine="13"/>
            </w:pPr>
            <w:r>
              <w:rPr>
                <w:sz w:val="24"/>
              </w:rPr>
              <w:t xml:space="preserve">Administrator </w:t>
            </w:r>
            <w:r w:rsidR="00730166" w:rsidRPr="00F90275">
              <w:rPr>
                <w:sz w:val="24"/>
              </w:rPr>
              <w:t>Password</w:t>
            </w:r>
          </w:p>
        </w:tc>
        <w:tc>
          <w:tcPr>
            <w:tcW w:w="4590" w:type="dxa"/>
            <w:tcBorders>
              <w:top w:val="single" w:sz="4" w:space="0" w:color="000000"/>
              <w:left w:val="single" w:sz="4" w:space="0" w:color="000000"/>
              <w:bottom w:val="single" w:sz="4" w:space="0" w:color="000000"/>
              <w:right w:val="single" w:sz="4" w:space="0" w:color="000000"/>
            </w:tcBorders>
            <w:hideMark/>
          </w:tcPr>
          <w:p w14:paraId="0102873D" w14:textId="4084D70C" w:rsidR="00730166" w:rsidRPr="00A215A1" w:rsidRDefault="00595F44">
            <w:pPr>
              <w:snapToGrid w:val="0"/>
              <w:rPr>
                <w:rFonts w:ascii="Arial" w:hAnsi="Arial" w:cs="Arial"/>
                <w:b/>
                <w:bCs/>
              </w:rPr>
            </w:pPr>
            <w:r w:rsidRPr="00A215A1">
              <w:rPr>
                <w:rFonts w:ascii="Arial" w:hAnsi="Arial" w:cs="Arial"/>
                <w:b/>
                <w:bCs/>
              </w:rPr>
              <w:t xml:space="preserve"> p@ssw0rd</w:t>
            </w:r>
          </w:p>
        </w:tc>
      </w:tr>
      <w:tr w:rsidR="00730166" w:rsidRPr="00F90275" w14:paraId="17EC4AED" w14:textId="77777777" w:rsidTr="004D5497">
        <w:trPr>
          <w:trHeight w:val="253"/>
        </w:trPr>
        <w:tc>
          <w:tcPr>
            <w:tcW w:w="4680" w:type="dxa"/>
            <w:tcBorders>
              <w:top w:val="single" w:sz="4" w:space="0" w:color="000000"/>
              <w:left w:val="single" w:sz="4" w:space="0" w:color="000000"/>
              <w:bottom w:val="single" w:sz="4" w:space="0" w:color="000000"/>
              <w:right w:val="nil"/>
            </w:tcBorders>
            <w:hideMark/>
          </w:tcPr>
          <w:p w14:paraId="1209F45D" w14:textId="77777777" w:rsidR="00730166" w:rsidRPr="00F90275" w:rsidRDefault="00730166" w:rsidP="00A81615">
            <w:pPr>
              <w:pStyle w:val="Heading2"/>
              <w:numPr>
                <w:ilvl w:val="0"/>
                <w:numId w:val="0"/>
              </w:numPr>
              <w:tabs>
                <w:tab w:val="left" w:pos="720"/>
              </w:tabs>
              <w:snapToGrid w:val="0"/>
              <w:ind w:left="-13"/>
              <w:rPr>
                <w:sz w:val="24"/>
              </w:rPr>
            </w:pPr>
            <w:r w:rsidRPr="00F90275">
              <w:rPr>
                <w:sz w:val="24"/>
              </w:rPr>
              <w:t>Static IP address /Subnet mask</w:t>
            </w:r>
          </w:p>
        </w:tc>
        <w:tc>
          <w:tcPr>
            <w:tcW w:w="4590" w:type="dxa"/>
            <w:tcBorders>
              <w:top w:val="single" w:sz="4" w:space="0" w:color="000000"/>
              <w:left w:val="single" w:sz="4" w:space="0" w:color="000000"/>
              <w:bottom w:val="single" w:sz="4" w:space="0" w:color="000000"/>
              <w:right w:val="single" w:sz="4" w:space="0" w:color="000000"/>
            </w:tcBorders>
          </w:tcPr>
          <w:p w14:paraId="22F05B7E" w14:textId="560AADAE" w:rsidR="00730166" w:rsidRPr="00F90275" w:rsidRDefault="000412A4">
            <w:pPr>
              <w:autoSpaceDE w:val="0"/>
              <w:rPr>
                <w:rFonts w:ascii="Arial" w:hAnsi="Arial" w:cs="Arial"/>
                <w:color w:val="000000"/>
              </w:rPr>
            </w:pPr>
            <w:r w:rsidRPr="00F90275">
              <w:rPr>
                <w:rFonts w:ascii="Arial" w:hAnsi="Arial" w:cs="Arial"/>
                <w:b/>
                <w:bCs/>
                <w:color w:val="000000"/>
              </w:rPr>
              <w:t xml:space="preserve">For Server, </w:t>
            </w:r>
            <w:r w:rsidR="008C1AF5" w:rsidRPr="00F90275">
              <w:rPr>
                <w:rFonts w:ascii="Arial" w:hAnsi="Arial" w:cs="Arial"/>
                <w:bCs/>
                <w:color w:val="000000"/>
              </w:rPr>
              <w:t>WinSvr201</w:t>
            </w:r>
            <w:r w:rsidR="00CF28AB">
              <w:rPr>
                <w:rFonts w:ascii="Arial" w:hAnsi="Arial" w:cs="Arial"/>
                <w:bCs/>
                <w:color w:val="000000"/>
              </w:rPr>
              <w:t>6</w:t>
            </w:r>
            <w:r w:rsidR="00730166" w:rsidRPr="00F90275">
              <w:rPr>
                <w:rFonts w:ascii="Arial" w:hAnsi="Arial" w:cs="Arial"/>
                <w:b/>
                <w:bCs/>
                <w:color w:val="000000"/>
              </w:rPr>
              <w:t>:</w:t>
            </w:r>
            <w:r w:rsidR="00730166" w:rsidRPr="00F90275">
              <w:rPr>
                <w:rFonts w:ascii="Arial" w:hAnsi="Arial" w:cs="Arial"/>
                <w:color w:val="000000"/>
              </w:rPr>
              <w:t xml:space="preserve"> </w:t>
            </w:r>
          </w:p>
          <w:p w14:paraId="79F2C417" w14:textId="77777777" w:rsidR="00730166" w:rsidRPr="00F90275" w:rsidRDefault="00730166">
            <w:pPr>
              <w:autoSpaceDE w:val="0"/>
              <w:rPr>
                <w:rFonts w:ascii="Arial" w:hAnsi="Arial" w:cs="Arial"/>
                <w:color w:val="000000"/>
              </w:rPr>
            </w:pPr>
            <w:r w:rsidRPr="00F90275">
              <w:rPr>
                <w:rFonts w:ascii="Arial" w:hAnsi="Arial" w:cs="Arial"/>
                <w:color w:val="000000"/>
              </w:rPr>
              <w:t>1</w:t>
            </w:r>
            <w:r w:rsidR="008C1AF5" w:rsidRPr="00F90275">
              <w:rPr>
                <w:rFonts w:ascii="Arial" w:hAnsi="Arial" w:cs="Arial"/>
                <w:color w:val="000000"/>
              </w:rPr>
              <w:t>72.16</w:t>
            </w:r>
            <w:r w:rsidRPr="00F90275">
              <w:rPr>
                <w:rFonts w:ascii="Arial" w:hAnsi="Arial" w:cs="Arial"/>
                <w:color w:val="000000"/>
              </w:rPr>
              <w:t>.</w:t>
            </w:r>
            <w:r w:rsidR="00B8305B" w:rsidRPr="001C3D3E">
              <w:rPr>
                <w:rFonts w:ascii="Arial" w:hAnsi="Arial" w:cs="Arial"/>
                <w:b/>
                <w:color w:val="000000"/>
              </w:rPr>
              <w:t>T</w:t>
            </w:r>
            <w:r w:rsidRPr="00F90275">
              <w:rPr>
                <w:rFonts w:ascii="Arial" w:hAnsi="Arial" w:cs="Arial"/>
                <w:color w:val="000000"/>
              </w:rPr>
              <w:t>.</w:t>
            </w:r>
            <w:r w:rsidR="008C1AF5" w:rsidRPr="00D80EEC">
              <w:rPr>
                <w:rFonts w:ascii="Arial" w:hAnsi="Arial" w:cs="Arial"/>
                <w:color w:val="000000"/>
              </w:rPr>
              <w:t>1</w:t>
            </w:r>
          </w:p>
          <w:p w14:paraId="7159A5F5" w14:textId="77777777" w:rsidR="00730166" w:rsidRPr="00F90275" w:rsidRDefault="00730166">
            <w:pPr>
              <w:autoSpaceDE w:val="0"/>
              <w:rPr>
                <w:rFonts w:ascii="Arial" w:hAnsi="Arial" w:cs="Arial"/>
                <w:color w:val="000000"/>
              </w:rPr>
            </w:pPr>
          </w:p>
          <w:p w14:paraId="17408EBC" w14:textId="1009D8DD" w:rsidR="00730166" w:rsidRPr="00F90275" w:rsidRDefault="000412A4">
            <w:pPr>
              <w:autoSpaceDE w:val="0"/>
              <w:snapToGrid w:val="0"/>
              <w:rPr>
                <w:rFonts w:ascii="Arial" w:hAnsi="Arial" w:cs="Arial"/>
                <w:color w:val="000000"/>
              </w:rPr>
            </w:pPr>
            <w:r w:rsidRPr="00F90275">
              <w:rPr>
                <w:rFonts w:ascii="Arial" w:hAnsi="Arial" w:cs="Arial"/>
                <w:b/>
                <w:bCs/>
                <w:color w:val="000000"/>
              </w:rPr>
              <w:t xml:space="preserve">For Client PC, </w:t>
            </w:r>
            <w:r w:rsidR="008C1AF5" w:rsidRPr="00F90275">
              <w:rPr>
                <w:rFonts w:ascii="Arial" w:hAnsi="Arial" w:cs="Arial"/>
                <w:bCs/>
                <w:color w:val="000000"/>
              </w:rPr>
              <w:t>NI</w:t>
            </w:r>
            <w:r w:rsidR="000A6409" w:rsidRPr="000A6409">
              <w:rPr>
                <w:rFonts w:ascii="Arial" w:hAnsi="Arial" w:cs="Arial"/>
                <w:b/>
                <w:color w:val="000000"/>
              </w:rPr>
              <w:t>T</w:t>
            </w:r>
            <w:r w:rsidRPr="00F90275">
              <w:rPr>
                <w:rFonts w:ascii="Arial" w:hAnsi="Arial" w:cs="Arial"/>
                <w:bCs/>
                <w:color w:val="000000"/>
              </w:rPr>
              <w:t>client</w:t>
            </w:r>
            <w:r w:rsidR="00B8305B">
              <w:rPr>
                <w:rFonts w:ascii="Arial" w:hAnsi="Arial" w:cs="Arial"/>
                <w:b/>
                <w:bCs/>
                <w:color w:val="000000"/>
              </w:rPr>
              <w:t>101</w:t>
            </w:r>
          </w:p>
          <w:p w14:paraId="22B076F9" w14:textId="77777777" w:rsidR="00730166" w:rsidRDefault="00730166">
            <w:pPr>
              <w:autoSpaceDE w:val="0"/>
              <w:snapToGrid w:val="0"/>
              <w:rPr>
                <w:rFonts w:ascii="Arial" w:hAnsi="Arial" w:cs="Arial"/>
                <w:b/>
                <w:color w:val="000000"/>
              </w:rPr>
            </w:pPr>
            <w:r w:rsidRPr="00F90275">
              <w:rPr>
                <w:rFonts w:ascii="Arial" w:hAnsi="Arial" w:cs="Arial"/>
                <w:color w:val="000000"/>
              </w:rPr>
              <w:t>1</w:t>
            </w:r>
            <w:r w:rsidR="008C1AF5" w:rsidRPr="00F90275">
              <w:rPr>
                <w:rFonts w:ascii="Arial" w:hAnsi="Arial" w:cs="Arial"/>
                <w:color w:val="000000"/>
              </w:rPr>
              <w:t>7</w:t>
            </w:r>
            <w:r w:rsidRPr="00F90275">
              <w:rPr>
                <w:rFonts w:ascii="Arial" w:hAnsi="Arial" w:cs="Arial"/>
                <w:color w:val="000000"/>
              </w:rPr>
              <w:t>2.16.</w:t>
            </w:r>
            <w:r w:rsidR="00B8305B" w:rsidRPr="001C3D3E">
              <w:rPr>
                <w:rFonts w:ascii="Arial" w:hAnsi="Arial" w:cs="Arial"/>
                <w:b/>
                <w:color w:val="000000"/>
              </w:rPr>
              <w:t>T</w:t>
            </w:r>
            <w:r w:rsidRPr="00F90275">
              <w:rPr>
                <w:rFonts w:ascii="Arial" w:hAnsi="Arial" w:cs="Arial"/>
                <w:color w:val="000000"/>
              </w:rPr>
              <w:t>.</w:t>
            </w:r>
            <w:r w:rsidR="00B8305B">
              <w:rPr>
                <w:rFonts w:ascii="Arial" w:hAnsi="Arial" w:cs="Arial"/>
                <w:b/>
                <w:color w:val="000000"/>
              </w:rPr>
              <w:t>101</w:t>
            </w:r>
          </w:p>
          <w:p w14:paraId="66D0FC88" w14:textId="77777777" w:rsidR="004D5497" w:rsidRDefault="004D5497">
            <w:pPr>
              <w:autoSpaceDE w:val="0"/>
              <w:snapToGrid w:val="0"/>
              <w:rPr>
                <w:rFonts w:ascii="Arial" w:hAnsi="Arial" w:cs="Arial"/>
                <w:b/>
                <w:color w:val="000000"/>
              </w:rPr>
            </w:pPr>
          </w:p>
          <w:p w14:paraId="6A2E93E3" w14:textId="77777777" w:rsidR="00730166" w:rsidRPr="00F90275" w:rsidRDefault="00730166">
            <w:pPr>
              <w:autoSpaceDE w:val="0"/>
              <w:rPr>
                <w:rFonts w:ascii="Arial" w:hAnsi="Arial" w:cs="Arial"/>
                <w:color w:val="000000"/>
              </w:rPr>
            </w:pPr>
            <w:r w:rsidRPr="004D5497">
              <w:rPr>
                <w:rFonts w:ascii="Arial" w:hAnsi="Arial" w:cs="Arial"/>
                <w:b/>
                <w:color w:val="000000"/>
              </w:rPr>
              <w:t>Subnet mask</w:t>
            </w:r>
            <w:r w:rsidR="004D5497">
              <w:rPr>
                <w:rFonts w:ascii="Arial" w:hAnsi="Arial" w:cs="Arial"/>
                <w:b/>
                <w:color w:val="000000"/>
              </w:rPr>
              <w:t xml:space="preserve"> for all machines</w:t>
            </w:r>
            <w:r w:rsidRPr="004D5497">
              <w:rPr>
                <w:rFonts w:ascii="Arial" w:hAnsi="Arial" w:cs="Arial"/>
                <w:b/>
                <w:color w:val="000000"/>
              </w:rPr>
              <w:t>: 255.255.255.0</w:t>
            </w:r>
          </w:p>
        </w:tc>
      </w:tr>
    </w:tbl>
    <w:p w14:paraId="5F03294F" w14:textId="77777777" w:rsidR="00730166" w:rsidRPr="00195ED0" w:rsidRDefault="00730166" w:rsidP="00730166">
      <w:pPr>
        <w:rPr>
          <w:rFonts w:ascii="Arial" w:hAnsi="Arial" w:cs="Arial"/>
          <w:sz w:val="22"/>
          <w:szCs w:val="22"/>
        </w:rPr>
      </w:pPr>
      <w:r w:rsidRPr="00195ED0">
        <w:rPr>
          <w:rFonts w:ascii="Arial" w:hAnsi="Arial" w:cs="Arial"/>
          <w:sz w:val="22"/>
          <w:szCs w:val="22"/>
        </w:rPr>
        <w:tab/>
        <w:t xml:space="preserve">     </w:t>
      </w:r>
    </w:p>
    <w:p w14:paraId="2346FD6A" w14:textId="77777777" w:rsidR="008060AF" w:rsidRDefault="008060AF">
      <w:pPr>
        <w:suppressAutoHyphens w:val="0"/>
        <w:rPr>
          <w:rFonts w:ascii="Arial" w:hAnsi="Arial" w:cs="Arial"/>
          <w:b/>
          <w:u w:val="single"/>
        </w:rPr>
      </w:pPr>
      <w:r>
        <w:rPr>
          <w:rFonts w:ascii="Arial" w:hAnsi="Arial" w:cs="Arial"/>
          <w:b/>
          <w:u w:val="single"/>
        </w:rPr>
        <w:br w:type="page"/>
      </w:r>
    </w:p>
    <w:p w14:paraId="22950555" w14:textId="57AD0288" w:rsidR="0077129C" w:rsidRDefault="009479DB">
      <w:pPr>
        <w:rPr>
          <w:rFonts w:ascii="Arial" w:hAnsi="Arial" w:cs="Arial"/>
          <w:b/>
          <w:u w:val="single"/>
        </w:rPr>
      </w:pPr>
      <w:r>
        <w:rPr>
          <w:rFonts w:ascii="Arial" w:hAnsi="Arial" w:cs="Arial"/>
          <w:b/>
          <w:u w:val="single"/>
        </w:rPr>
        <w:lastRenderedPageBreak/>
        <w:t xml:space="preserve">On the PC where your </w:t>
      </w:r>
      <w:r w:rsidR="007D5349">
        <w:rPr>
          <w:rFonts w:ascii="Arial" w:hAnsi="Arial" w:cs="Arial"/>
          <w:b/>
          <w:u w:val="single"/>
        </w:rPr>
        <w:t xml:space="preserve">Windows 2016 </w:t>
      </w:r>
      <w:r w:rsidR="0077129C" w:rsidRPr="0077129C">
        <w:rPr>
          <w:rFonts w:ascii="Arial" w:hAnsi="Arial" w:cs="Arial"/>
          <w:b/>
          <w:u w:val="single"/>
        </w:rPr>
        <w:t>Server is installed</w:t>
      </w:r>
      <w:r w:rsidR="00736F4D">
        <w:rPr>
          <w:rFonts w:ascii="Arial" w:hAnsi="Arial" w:cs="Arial"/>
          <w:b/>
          <w:u w:val="single"/>
        </w:rPr>
        <w:t xml:space="preserve"> on Week 1</w:t>
      </w:r>
      <w:r w:rsidR="00F83535">
        <w:rPr>
          <w:rFonts w:ascii="Arial" w:hAnsi="Arial" w:cs="Arial"/>
          <w:b/>
          <w:u w:val="single"/>
        </w:rPr>
        <w:t>1</w:t>
      </w:r>
    </w:p>
    <w:p w14:paraId="2BA968CE" w14:textId="77777777" w:rsidR="007D5349" w:rsidRDefault="007D5349">
      <w:pPr>
        <w:rPr>
          <w:rFonts w:ascii="Arial" w:hAnsi="Arial" w:cs="Arial"/>
        </w:rPr>
      </w:pPr>
    </w:p>
    <w:p w14:paraId="32CF7873" w14:textId="0A1CE7BD" w:rsidR="0077129C" w:rsidRDefault="001C3D3E">
      <w:pPr>
        <w:rPr>
          <w:rFonts w:ascii="Arial" w:hAnsi="Arial" w:cs="Arial"/>
        </w:rPr>
      </w:pPr>
      <w:r>
        <w:rPr>
          <w:rFonts w:ascii="Arial" w:hAnsi="Arial" w:cs="Arial"/>
        </w:rPr>
        <w:t xml:space="preserve">Start VMware </w:t>
      </w:r>
      <w:r w:rsidR="00E724C8">
        <w:rPr>
          <w:rFonts w:ascii="Arial" w:hAnsi="Arial" w:cs="Arial"/>
        </w:rPr>
        <w:t xml:space="preserve">Workstation </w:t>
      </w:r>
      <w:r w:rsidR="009C08E7">
        <w:rPr>
          <w:rFonts w:ascii="Arial" w:hAnsi="Arial" w:cs="Arial"/>
        </w:rPr>
        <w:t xml:space="preserve">Player or </w:t>
      </w:r>
      <w:r>
        <w:rPr>
          <w:rFonts w:ascii="Arial" w:hAnsi="Arial" w:cs="Arial"/>
        </w:rPr>
        <w:t>Pro program.</w:t>
      </w:r>
    </w:p>
    <w:p w14:paraId="5C4C9809" w14:textId="77777777" w:rsidR="0077129C" w:rsidRDefault="0077129C">
      <w:pPr>
        <w:rPr>
          <w:rFonts w:ascii="Arial" w:hAnsi="Arial" w:cs="Arial"/>
        </w:rPr>
      </w:pPr>
    </w:p>
    <w:p w14:paraId="01717D52" w14:textId="27369131" w:rsidR="001C3D3E" w:rsidRDefault="001C3D3E">
      <w:pPr>
        <w:rPr>
          <w:rFonts w:ascii="Arial" w:hAnsi="Arial" w:cs="Arial"/>
        </w:rPr>
      </w:pPr>
      <w:r>
        <w:rPr>
          <w:rFonts w:ascii="Arial" w:hAnsi="Arial" w:cs="Arial"/>
        </w:rPr>
        <w:t>Locate</w:t>
      </w:r>
      <w:r w:rsidR="00BC3E62">
        <w:rPr>
          <w:rFonts w:ascii="Arial" w:hAnsi="Arial" w:cs="Arial"/>
        </w:rPr>
        <w:t xml:space="preserve"> and start </w:t>
      </w:r>
      <w:r>
        <w:rPr>
          <w:rFonts w:ascii="Arial" w:hAnsi="Arial" w:cs="Arial"/>
        </w:rPr>
        <w:t xml:space="preserve">the Windows </w:t>
      </w:r>
      <w:r w:rsidR="00F26D39">
        <w:rPr>
          <w:rFonts w:ascii="Arial" w:hAnsi="Arial" w:cs="Arial"/>
        </w:rPr>
        <w:t>2016</w:t>
      </w:r>
      <w:r>
        <w:rPr>
          <w:rFonts w:ascii="Arial" w:hAnsi="Arial" w:cs="Arial"/>
        </w:rPr>
        <w:t xml:space="preserve"> server VM (WinSvr201</w:t>
      </w:r>
      <w:r w:rsidR="00F26D39">
        <w:rPr>
          <w:rFonts w:ascii="Arial" w:hAnsi="Arial" w:cs="Arial"/>
        </w:rPr>
        <w:t>6</w:t>
      </w:r>
      <w:r w:rsidR="00351450">
        <w:rPr>
          <w:rFonts w:ascii="Arial" w:hAnsi="Arial" w:cs="Arial"/>
        </w:rPr>
        <w:t>-</w:t>
      </w:r>
      <w:r w:rsidR="00351450" w:rsidRPr="00351450">
        <w:rPr>
          <w:rFonts w:ascii="Arial" w:hAnsi="Arial" w:cs="Arial"/>
          <w:b/>
          <w:bCs/>
        </w:rPr>
        <w:t>X</w:t>
      </w:r>
      <w:r>
        <w:rPr>
          <w:rFonts w:ascii="Arial" w:hAnsi="Arial" w:cs="Arial"/>
        </w:rPr>
        <w:t xml:space="preserve"> where </w:t>
      </w:r>
      <w:r w:rsidR="00351450" w:rsidRPr="00351450">
        <w:rPr>
          <w:rFonts w:ascii="Arial" w:hAnsi="Arial" w:cs="Arial"/>
          <w:b/>
          <w:bCs/>
        </w:rPr>
        <w:t>X</w:t>
      </w:r>
      <w:r>
        <w:rPr>
          <w:rFonts w:ascii="Arial" w:hAnsi="Arial" w:cs="Arial"/>
        </w:rPr>
        <w:t xml:space="preserve"> is your tutorial group number) </w:t>
      </w:r>
      <w:r w:rsidR="007561D9">
        <w:rPr>
          <w:rFonts w:ascii="Arial" w:hAnsi="Arial" w:cs="Arial"/>
        </w:rPr>
        <w:t>that you have created in Week 1</w:t>
      </w:r>
      <w:r w:rsidR="00A5180F">
        <w:rPr>
          <w:rFonts w:ascii="Arial" w:hAnsi="Arial" w:cs="Arial"/>
        </w:rPr>
        <w:t xml:space="preserve">1 </w:t>
      </w:r>
      <w:r>
        <w:rPr>
          <w:rFonts w:ascii="Arial" w:hAnsi="Arial" w:cs="Arial"/>
        </w:rPr>
        <w:t>practical lesson.</w:t>
      </w:r>
    </w:p>
    <w:p w14:paraId="79E1636A" w14:textId="031E6F57" w:rsidR="001C3D3E" w:rsidRDefault="001C3D3E">
      <w:pPr>
        <w:rPr>
          <w:rFonts w:ascii="Arial" w:hAnsi="Arial" w:cs="Arial"/>
        </w:rPr>
      </w:pPr>
    </w:p>
    <w:p w14:paraId="7E86E75F" w14:textId="77777777" w:rsidR="00AD6281" w:rsidRDefault="00AD6281" w:rsidP="00AD6281">
      <w:pPr>
        <w:rPr>
          <w:rFonts w:ascii="Arial" w:hAnsi="Arial" w:cs="Arial"/>
        </w:rPr>
      </w:pPr>
      <w:r>
        <w:rPr>
          <w:rFonts w:ascii="Arial" w:hAnsi="Arial" w:cs="Arial"/>
        </w:rPr>
        <w:t>Login with username “administrator” and password “</w:t>
      </w:r>
      <w:r w:rsidRPr="0010341E">
        <w:rPr>
          <w:rFonts w:ascii="Arial" w:hAnsi="Arial" w:cs="Arial"/>
          <w:b/>
          <w:bCs/>
        </w:rPr>
        <w:t>p@ssw0rd</w:t>
      </w:r>
      <w:r>
        <w:rPr>
          <w:rFonts w:ascii="Arial" w:hAnsi="Arial" w:cs="Arial"/>
        </w:rPr>
        <w:t>”.</w:t>
      </w:r>
    </w:p>
    <w:p w14:paraId="41A1FD80" w14:textId="77777777" w:rsidR="00AD6281" w:rsidRDefault="00AD6281">
      <w:pPr>
        <w:rPr>
          <w:rFonts w:ascii="Arial" w:hAnsi="Arial" w:cs="Arial"/>
        </w:rPr>
      </w:pPr>
    </w:p>
    <w:p w14:paraId="22D46E16" w14:textId="16A79A84" w:rsidR="00F83535" w:rsidRDefault="00F83535">
      <w:pPr>
        <w:suppressAutoHyphens w:val="0"/>
        <w:rPr>
          <w:rFonts w:ascii="Arial" w:hAnsi="Arial" w:cs="Arial"/>
        </w:rPr>
      </w:pPr>
    </w:p>
    <w:p w14:paraId="4BAEA0B7" w14:textId="24927605" w:rsidR="00CB41E7" w:rsidRPr="0077129C" w:rsidRDefault="00CB41E7" w:rsidP="00CB41E7">
      <w:pPr>
        <w:rPr>
          <w:rFonts w:ascii="Arial" w:hAnsi="Arial" w:cs="Arial"/>
          <w:b/>
          <w:u w:val="single"/>
        </w:rPr>
      </w:pPr>
      <w:r w:rsidRPr="0077129C">
        <w:rPr>
          <w:rFonts w:ascii="Arial" w:hAnsi="Arial" w:cs="Arial"/>
          <w:b/>
          <w:u w:val="single"/>
        </w:rPr>
        <w:t xml:space="preserve">On the </w:t>
      </w:r>
      <w:r>
        <w:rPr>
          <w:rFonts w:ascii="Arial" w:hAnsi="Arial" w:cs="Arial"/>
          <w:b/>
          <w:u w:val="single"/>
        </w:rPr>
        <w:t>Windows Client machine</w:t>
      </w:r>
      <w:r w:rsidR="008351DB">
        <w:rPr>
          <w:rFonts w:ascii="Arial" w:hAnsi="Arial" w:cs="Arial"/>
          <w:b/>
          <w:u w:val="single"/>
        </w:rPr>
        <w:t xml:space="preserve"> (NI</w:t>
      </w:r>
      <w:r w:rsidR="008351DB" w:rsidRPr="008351DB">
        <w:rPr>
          <w:rFonts w:ascii="Arial" w:hAnsi="Arial" w:cs="Arial"/>
          <w:b/>
          <w:color w:val="FF0000"/>
          <w:u w:val="single"/>
        </w:rPr>
        <w:t>T</w:t>
      </w:r>
      <w:r w:rsidR="008351DB">
        <w:rPr>
          <w:rFonts w:ascii="Arial" w:hAnsi="Arial" w:cs="Arial"/>
          <w:b/>
          <w:u w:val="single"/>
        </w:rPr>
        <w:t>Client101)</w:t>
      </w:r>
      <w:r w:rsidRPr="0077129C">
        <w:rPr>
          <w:rFonts w:ascii="Arial" w:hAnsi="Arial" w:cs="Arial"/>
          <w:b/>
          <w:u w:val="single"/>
        </w:rPr>
        <w:t>:</w:t>
      </w:r>
    </w:p>
    <w:p w14:paraId="055879F4" w14:textId="77777777" w:rsidR="00CB41E7" w:rsidRDefault="00CB41E7">
      <w:pPr>
        <w:rPr>
          <w:rFonts w:ascii="Arial" w:hAnsi="Arial" w:cs="Arial"/>
        </w:rPr>
      </w:pPr>
    </w:p>
    <w:p w14:paraId="1905CC9D" w14:textId="14ABFC98" w:rsidR="0077129C" w:rsidRDefault="00FA79BE">
      <w:pPr>
        <w:rPr>
          <w:rFonts w:ascii="Arial" w:hAnsi="Arial" w:cs="Arial"/>
        </w:rPr>
      </w:pPr>
      <w:r>
        <w:rPr>
          <w:rFonts w:ascii="Arial" w:hAnsi="Arial" w:cs="Arial"/>
        </w:rPr>
        <w:t>Login with username “administrator” and password “</w:t>
      </w:r>
      <w:r w:rsidR="00595F44" w:rsidRPr="0010341E">
        <w:rPr>
          <w:rFonts w:ascii="Arial" w:hAnsi="Arial" w:cs="Arial"/>
          <w:b/>
          <w:bCs/>
        </w:rPr>
        <w:t>p@ssw0rd</w:t>
      </w:r>
      <w:r>
        <w:rPr>
          <w:rFonts w:ascii="Arial" w:hAnsi="Arial" w:cs="Arial"/>
        </w:rPr>
        <w:t>”.</w:t>
      </w:r>
    </w:p>
    <w:p w14:paraId="3BC50C8B" w14:textId="22BECAEE" w:rsidR="00A67EAE" w:rsidRDefault="00A67EAE">
      <w:pPr>
        <w:rPr>
          <w:rFonts w:ascii="Arial" w:hAnsi="Arial" w:cs="Arial"/>
        </w:rPr>
      </w:pPr>
    </w:p>
    <w:p w14:paraId="23B8E624" w14:textId="77777777" w:rsidR="00410412" w:rsidRDefault="00410412" w:rsidP="00037DE4">
      <w:pPr>
        <w:suppressAutoHyphens w:val="0"/>
        <w:rPr>
          <w:rFonts w:ascii="Arial" w:hAnsi="Arial" w:cs="Arial"/>
          <w:b/>
          <w:bCs/>
          <w:color w:val="FF0000"/>
          <w:u w:val="single"/>
        </w:rPr>
      </w:pPr>
    </w:p>
    <w:p w14:paraId="6C0BE403" w14:textId="4DED4D3C" w:rsidR="00037DE4" w:rsidRPr="00AE2FD6" w:rsidRDefault="00037DE4" w:rsidP="00037DE4">
      <w:pPr>
        <w:suppressAutoHyphens w:val="0"/>
        <w:rPr>
          <w:rFonts w:ascii="Arial" w:hAnsi="Arial" w:cs="Arial"/>
          <w:b/>
          <w:bCs/>
          <w:color w:val="FF0000"/>
          <w:u w:val="single"/>
        </w:rPr>
      </w:pPr>
      <w:r w:rsidRPr="00AE2FD6">
        <w:rPr>
          <w:rFonts w:ascii="Arial" w:hAnsi="Arial" w:cs="Arial"/>
          <w:b/>
          <w:bCs/>
          <w:color w:val="FF0000"/>
          <w:u w:val="single"/>
        </w:rPr>
        <w:t xml:space="preserve">NOTE: </w:t>
      </w:r>
    </w:p>
    <w:p w14:paraId="1F373563" w14:textId="77777777" w:rsidR="00037DE4" w:rsidRDefault="00037DE4" w:rsidP="00037DE4">
      <w:pPr>
        <w:suppressAutoHyphens w:val="0"/>
        <w:rPr>
          <w:rFonts w:ascii="Arial" w:hAnsi="Arial" w:cs="Arial"/>
          <w:b/>
          <w:bCs/>
          <w:color w:val="000000"/>
        </w:rPr>
      </w:pPr>
      <w:r w:rsidRPr="00AE2FD6">
        <w:rPr>
          <w:rFonts w:ascii="Arial" w:hAnsi="Arial" w:cs="Arial"/>
          <w:b/>
          <w:bCs/>
          <w:color w:val="000000"/>
        </w:rPr>
        <w:t xml:space="preserve">You </w:t>
      </w:r>
      <w:r>
        <w:rPr>
          <w:rFonts w:ascii="Arial" w:hAnsi="Arial" w:cs="Arial"/>
          <w:b/>
          <w:bCs/>
          <w:color w:val="000000"/>
        </w:rPr>
        <w:t xml:space="preserve">can logon to your </w:t>
      </w:r>
      <w:r w:rsidRPr="00AE2FD6">
        <w:rPr>
          <w:rFonts w:ascii="Arial" w:hAnsi="Arial" w:cs="Arial"/>
          <w:b/>
          <w:bCs/>
          <w:color w:val="000000"/>
        </w:rPr>
        <w:t>AD domain server</w:t>
      </w:r>
      <w:r>
        <w:rPr>
          <w:rFonts w:ascii="Arial" w:hAnsi="Arial" w:cs="Arial"/>
          <w:b/>
          <w:bCs/>
          <w:color w:val="000000"/>
        </w:rPr>
        <w:t xml:space="preserve"> to </w:t>
      </w:r>
      <w:r w:rsidRPr="00AE2FD6">
        <w:rPr>
          <w:rFonts w:ascii="Arial" w:hAnsi="Arial" w:cs="Arial"/>
          <w:b/>
          <w:bCs/>
          <w:color w:val="000000"/>
        </w:rPr>
        <w:t>create all users, groups or OU</w:t>
      </w:r>
      <w:r>
        <w:rPr>
          <w:rFonts w:ascii="Arial" w:hAnsi="Arial" w:cs="Arial"/>
          <w:b/>
          <w:bCs/>
          <w:color w:val="000000"/>
        </w:rPr>
        <w:t xml:space="preserve"> in this practical.</w:t>
      </w:r>
    </w:p>
    <w:p w14:paraId="2407D8D4" w14:textId="77777777" w:rsidR="00037DE4" w:rsidRDefault="00037DE4" w:rsidP="00037DE4">
      <w:pPr>
        <w:suppressAutoHyphens w:val="0"/>
        <w:rPr>
          <w:rFonts w:ascii="Arial" w:hAnsi="Arial" w:cs="Arial"/>
          <w:b/>
          <w:bCs/>
          <w:color w:val="000000"/>
        </w:rPr>
      </w:pPr>
    </w:p>
    <w:p w14:paraId="5486579A" w14:textId="2C2695C6" w:rsidR="00037DE4" w:rsidRPr="00AE2FD6" w:rsidRDefault="00037DE4" w:rsidP="009714D7">
      <w:pPr>
        <w:suppressAutoHyphens w:val="0"/>
        <w:jc w:val="both"/>
        <w:rPr>
          <w:rFonts w:ascii="Arial" w:hAnsi="Arial" w:cs="Arial"/>
          <w:b/>
          <w:bCs/>
          <w:color w:val="000000"/>
        </w:rPr>
      </w:pPr>
      <w:r>
        <w:rPr>
          <w:rFonts w:ascii="Arial" w:hAnsi="Arial" w:cs="Arial"/>
          <w:b/>
          <w:bCs/>
          <w:color w:val="000000"/>
        </w:rPr>
        <w:t>You can also use RSAT on Windows 10 client to create the users, group and OU</w:t>
      </w:r>
      <w:r w:rsidR="005D38B9">
        <w:rPr>
          <w:rFonts w:ascii="Arial" w:hAnsi="Arial" w:cs="Arial"/>
          <w:b/>
          <w:bCs/>
          <w:color w:val="000000"/>
        </w:rPr>
        <w:t xml:space="preserve"> in this practical</w:t>
      </w:r>
      <w:r>
        <w:rPr>
          <w:rFonts w:ascii="Arial" w:hAnsi="Arial" w:cs="Arial"/>
          <w:b/>
          <w:bCs/>
          <w:color w:val="000000"/>
        </w:rPr>
        <w:t>.</w:t>
      </w:r>
    </w:p>
    <w:p w14:paraId="40B777C7" w14:textId="597AF538" w:rsidR="00037DE4" w:rsidRDefault="00037DE4">
      <w:pPr>
        <w:rPr>
          <w:rFonts w:ascii="Arial" w:hAnsi="Arial" w:cs="Arial"/>
        </w:rPr>
      </w:pPr>
    </w:p>
    <w:p w14:paraId="5D1E3CB5" w14:textId="77777777" w:rsidR="00037DE4" w:rsidRDefault="00037DE4">
      <w:pPr>
        <w:rPr>
          <w:rFonts w:ascii="Arial" w:hAnsi="Arial" w:cs="Arial"/>
        </w:rPr>
      </w:pPr>
    </w:p>
    <w:p w14:paraId="1E2A3665" w14:textId="77777777" w:rsidR="00A67EAE" w:rsidRPr="005B4D3E" w:rsidRDefault="00A67EAE" w:rsidP="00A67EAE">
      <w:pPr>
        <w:rPr>
          <w:rFonts w:ascii="Arial" w:hAnsi="Arial" w:cs="Arial"/>
          <w:b/>
          <w:u w:val="single"/>
        </w:rPr>
      </w:pPr>
      <w:r w:rsidRPr="005B4D3E">
        <w:rPr>
          <w:rFonts w:ascii="Arial" w:hAnsi="Arial" w:cs="Arial"/>
          <w:b/>
          <w:u w:val="single"/>
        </w:rPr>
        <w:t>D. Tasks</w:t>
      </w:r>
    </w:p>
    <w:p w14:paraId="54758553" w14:textId="1FEDEB10" w:rsidR="00A67EAE" w:rsidRPr="005B4D3E" w:rsidRDefault="00D505CA" w:rsidP="00A67EAE">
      <w:pPr>
        <w:shd w:val="clear" w:color="auto" w:fill="FFFFFF"/>
        <w:spacing w:before="5"/>
        <w:ind w:left="10"/>
        <w:jc w:val="both"/>
        <w:rPr>
          <w:rFonts w:ascii="Arial" w:hAnsi="Arial" w:cs="Arial"/>
        </w:rPr>
      </w:pPr>
      <w:r>
        <w:rPr>
          <w:rFonts w:ascii="Arial" w:hAnsi="Arial" w:cs="Arial"/>
        </w:rPr>
        <w:t>The practical will lead you to c</w:t>
      </w:r>
      <w:r w:rsidR="00A67EAE" w:rsidRPr="005B4D3E">
        <w:rPr>
          <w:rFonts w:ascii="Arial" w:hAnsi="Arial" w:cs="Arial"/>
        </w:rPr>
        <w:t>reate the users and group accounts based on the organizational structure as follows:</w:t>
      </w:r>
    </w:p>
    <w:p w14:paraId="504C6778" w14:textId="77777777" w:rsidR="00A67EAE" w:rsidRPr="00FA79BE" w:rsidRDefault="00A67EAE">
      <w:pPr>
        <w:rPr>
          <w:rFonts w:ascii="Arial" w:hAnsi="Arial" w:cs="Arial"/>
        </w:rPr>
      </w:pPr>
    </w:p>
    <w:p w14:paraId="7A874051" w14:textId="3C49C8A1" w:rsidR="00353653" w:rsidRDefault="0088790A" w:rsidP="0088790A">
      <w:pPr>
        <w:jc w:val="center"/>
        <w:rPr>
          <w:rFonts w:ascii="Arial" w:hAnsi="Arial" w:cs="Arial"/>
          <w:b/>
          <w:u w:val="single"/>
        </w:rPr>
      </w:pPr>
      <w:r>
        <w:rPr>
          <w:noProof/>
        </w:rPr>
        <w:drawing>
          <wp:inline distT="0" distB="0" distL="0" distR="0" wp14:anchorId="61B58156" wp14:editId="3F5DF188">
            <wp:extent cx="5634567" cy="221469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2047" cy="2225499"/>
                    </a:xfrm>
                    <a:prstGeom prst="rect">
                      <a:avLst/>
                    </a:prstGeom>
                  </pic:spPr>
                </pic:pic>
              </a:graphicData>
            </a:graphic>
          </wp:inline>
        </w:drawing>
      </w:r>
    </w:p>
    <w:p w14:paraId="75A2AA7E" w14:textId="7C739416" w:rsidR="00F67CEE" w:rsidRDefault="00F67CEE" w:rsidP="0088790A">
      <w:pPr>
        <w:jc w:val="center"/>
        <w:rPr>
          <w:rFonts w:ascii="Arial" w:hAnsi="Arial" w:cs="Arial"/>
          <w:b/>
          <w:u w:val="single"/>
        </w:rPr>
      </w:pPr>
    </w:p>
    <w:p w14:paraId="79051AFB" w14:textId="77777777" w:rsidR="00F67CEE" w:rsidRDefault="00F67CEE" w:rsidP="0088790A">
      <w:pPr>
        <w:jc w:val="center"/>
        <w:rPr>
          <w:rFonts w:ascii="Arial" w:hAnsi="Arial" w:cs="Arial"/>
          <w:b/>
          <w:u w:val="single"/>
        </w:rPr>
      </w:pPr>
    </w:p>
    <w:p w14:paraId="2ECED9FD" w14:textId="77777777" w:rsidR="00D46CB5" w:rsidRPr="005B4D3E" w:rsidRDefault="00D46CB5">
      <w:pPr>
        <w:shd w:val="clear" w:color="auto" w:fill="FFFFFF"/>
        <w:spacing w:before="5"/>
        <w:ind w:left="10"/>
        <w:rPr>
          <w:rFonts w:ascii="Arial" w:hAnsi="Arial" w:cs="Arial"/>
        </w:rPr>
      </w:pPr>
      <w:r w:rsidRPr="005B4D3E">
        <w:rPr>
          <w:rFonts w:ascii="Arial" w:hAnsi="Arial" w:cs="Arial"/>
        </w:rPr>
        <w:tab/>
      </w:r>
      <w:r w:rsidRPr="005B4D3E">
        <w:rPr>
          <w:rFonts w:ascii="Arial" w:hAnsi="Arial" w:cs="Arial"/>
        </w:rPr>
        <w:tab/>
      </w:r>
      <w:r w:rsidRPr="005B4D3E">
        <w:rPr>
          <w:rFonts w:ascii="Arial" w:hAnsi="Arial" w:cs="Arial"/>
        </w:rPr>
        <w:tab/>
      </w:r>
      <w:r w:rsidRPr="005B4D3E">
        <w:rPr>
          <w:rFonts w:ascii="Arial" w:hAnsi="Arial" w:cs="Arial"/>
        </w:rPr>
        <w:tab/>
      </w:r>
      <w:r w:rsidRPr="005B4D3E">
        <w:rPr>
          <w:rFonts w:ascii="Arial" w:hAnsi="Arial" w:cs="Arial"/>
        </w:rPr>
        <w:tab/>
      </w:r>
    </w:p>
    <w:p w14:paraId="17DBB2E6" w14:textId="77777777" w:rsidR="00534A88" w:rsidRDefault="00534A88">
      <w:pPr>
        <w:suppressAutoHyphens w:val="0"/>
        <w:rPr>
          <w:rFonts w:ascii="Arial" w:hAnsi="Arial" w:cs="Arial"/>
          <w:spacing w:val="-3"/>
        </w:rPr>
      </w:pPr>
      <w:r>
        <w:rPr>
          <w:rFonts w:ascii="Arial" w:hAnsi="Arial" w:cs="Arial"/>
          <w:spacing w:val="-3"/>
        </w:rPr>
        <w:br w:type="page"/>
      </w:r>
    </w:p>
    <w:p w14:paraId="5F07FF03" w14:textId="081950A8" w:rsidR="00D46CB5" w:rsidRPr="00A67EAE" w:rsidRDefault="00471C4A" w:rsidP="00471C4A">
      <w:pPr>
        <w:shd w:val="clear" w:color="auto" w:fill="FFFFFF"/>
        <w:spacing w:line="274" w:lineRule="exact"/>
        <w:rPr>
          <w:rFonts w:ascii="Arial" w:hAnsi="Arial" w:cs="Arial"/>
          <w:color w:val="000000"/>
          <w:spacing w:val="-3"/>
        </w:rPr>
      </w:pPr>
      <w:r w:rsidRPr="00A67EAE">
        <w:rPr>
          <w:rFonts w:ascii="Arial" w:hAnsi="Arial" w:cs="Arial"/>
          <w:spacing w:val="-3"/>
        </w:rPr>
        <w:lastRenderedPageBreak/>
        <w:t xml:space="preserve">There are </w:t>
      </w:r>
      <w:r w:rsidR="00F501A3">
        <w:rPr>
          <w:rFonts w:ascii="Arial" w:hAnsi="Arial" w:cs="Arial"/>
          <w:b/>
          <w:bCs/>
          <w:spacing w:val="-3"/>
        </w:rPr>
        <w:t>4</w:t>
      </w:r>
      <w:r w:rsidR="00B35CFC" w:rsidRPr="00A67EAE">
        <w:rPr>
          <w:rFonts w:ascii="Arial" w:hAnsi="Arial" w:cs="Arial"/>
          <w:color w:val="000000"/>
          <w:spacing w:val="-3"/>
        </w:rPr>
        <w:t xml:space="preserve"> departments</w:t>
      </w:r>
      <w:r w:rsidR="00670D98">
        <w:rPr>
          <w:rFonts w:ascii="Arial" w:hAnsi="Arial" w:cs="Arial"/>
          <w:color w:val="000000"/>
          <w:spacing w:val="-3"/>
        </w:rPr>
        <w:t xml:space="preserve"> (OU)</w:t>
      </w:r>
      <w:r w:rsidR="00B35CFC" w:rsidRPr="00A67EAE">
        <w:rPr>
          <w:rFonts w:ascii="Arial" w:hAnsi="Arial" w:cs="Arial"/>
          <w:color w:val="000000"/>
          <w:spacing w:val="-3"/>
        </w:rPr>
        <w:t xml:space="preserve"> in </w:t>
      </w:r>
      <w:r w:rsidRPr="00A67EAE">
        <w:rPr>
          <w:rFonts w:ascii="Arial" w:hAnsi="Arial" w:cs="Arial"/>
          <w:color w:val="000000"/>
          <w:spacing w:val="-3"/>
        </w:rPr>
        <w:t>the company</w:t>
      </w:r>
      <w:r w:rsidR="00D46CB5" w:rsidRPr="00A67EAE">
        <w:rPr>
          <w:rFonts w:ascii="Arial" w:hAnsi="Arial" w:cs="Arial"/>
          <w:color w:val="000000"/>
          <w:spacing w:val="-3"/>
        </w:rPr>
        <w:t>:</w:t>
      </w:r>
      <w:r w:rsidR="002A6C76" w:rsidRPr="00A67EAE">
        <w:rPr>
          <w:rFonts w:ascii="Arial" w:hAnsi="Arial" w:cs="Arial"/>
          <w:color w:val="000000"/>
          <w:spacing w:val="-3"/>
        </w:rPr>
        <w:t xml:space="preserve"> </w:t>
      </w:r>
      <w:r w:rsidR="00971FB4" w:rsidRPr="00182060">
        <w:rPr>
          <w:rFonts w:ascii="Arial" w:hAnsi="Arial" w:cs="Arial"/>
          <w:b/>
          <w:bCs/>
          <w:color w:val="000000"/>
          <w:spacing w:val="-7"/>
        </w:rPr>
        <w:t>M</w:t>
      </w:r>
      <w:r w:rsidR="00971FB4">
        <w:rPr>
          <w:rFonts w:ascii="Arial" w:hAnsi="Arial" w:cs="Arial"/>
          <w:b/>
          <w:bCs/>
          <w:color w:val="000000"/>
          <w:spacing w:val="-7"/>
        </w:rPr>
        <w:t>ANAGERS</w:t>
      </w:r>
      <w:r w:rsidR="00971FB4">
        <w:rPr>
          <w:rFonts w:ascii="Arial" w:hAnsi="Arial" w:cs="Arial"/>
          <w:b/>
          <w:bCs/>
          <w:color w:val="000000"/>
          <w:spacing w:val="-3"/>
        </w:rPr>
        <w:t xml:space="preserve">, </w:t>
      </w:r>
      <w:r w:rsidR="00A67EAE" w:rsidRPr="00356CA0">
        <w:rPr>
          <w:rFonts w:ascii="Arial" w:hAnsi="Arial" w:cs="Arial"/>
          <w:b/>
          <w:bCs/>
          <w:color w:val="000000"/>
          <w:spacing w:val="-3"/>
        </w:rPr>
        <w:t>A</w:t>
      </w:r>
      <w:r w:rsidR="00356CA0" w:rsidRPr="00356CA0">
        <w:rPr>
          <w:rFonts w:ascii="Arial" w:hAnsi="Arial" w:cs="Arial"/>
          <w:b/>
          <w:bCs/>
          <w:color w:val="000000"/>
          <w:spacing w:val="-3"/>
        </w:rPr>
        <w:t>CCOUNTING</w:t>
      </w:r>
      <w:r w:rsidR="00A67EAE">
        <w:rPr>
          <w:rFonts w:ascii="Arial" w:hAnsi="Arial" w:cs="Arial"/>
          <w:color w:val="000000"/>
          <w:spacing w:val="-3"/>
        </w:rPr>
        <w:t>,</w:t>
      </w:r>
      <w:r w:rsidR="00971FB4">
        <w:rPr>
          <w:rFonts w:ascii="Arial" w:hAnsi="Arial" w:cs="Arial"/>
          <w:color w:val="000000"/>
          <w:spacing w:val="-3"/>
        </w:rPr>
        <w:t xml:space="preserve"> </w:t>
      </w:r>
      <w:r w:rsidR="00971FB4" w:rsidRPr="00356CA0">
        <w:rPr>
          <w:rFonts w:ascii="Arial" w:hAnsi="Arial" w:cs="Arial"/>
          <w:b/>
          <w:bCs/>
          <w:color w:val="000000"/>
          <w:spacing w:val="-3"/>
        </w:rPr>
        <w:t>SALES</w:t>
      </w:r>
      <w:r w:rsidR="00971FB4">
        <w:rPr>
          <w:rFonts w:ascii="Arial" w:hAnsi="Arial" w:cs="Arial"/>
          <w:b/>
          <w:bCs/>
          <w:color w:val="000000"/>
          <w:spacing w:val="-3"/>
        </w:rPr>
        <w:t xml:space="preserve"> </w:t>
      </w:r>
      <w:r w:rsidR="00971FB4" w:rsidRPr="00971FB4">
        <w:rPr>
          <w:rFonts w:ascii="Arial" w:hAnsi="Arial" w:cs="Arial"/>
          <w:color w:val="000000"/>
          <w:spacing w:val="-3"/>
        </w:rPr>
        <w:t>and</w:t>
      </w:r>
      <w:r w:rsidR="00A67EAE">
        <w:rPr>
          <w:rFonts w:ascii="Arial" w:hAnsi="Arial" w:cs="Arial"/>
          <w:color w:val="000000"/>
          <w:spacing w:val="-3"/>
        </w:rPr>
        <w:t xml:space="preserve"> </w:t>
      </w:r>
      <w:r w:rsidR="00356CA0" w:rsidRPr="00356CA0">
        <w:rPr>
          <w:rFonts w:ascii="Arial" w:hAnsi="Arial" w:cs="Arial"/>
          <w:b/>
          <w:bCs/>
          <w:color w:val="000000"/>
          <w:spacing w:val="-3"/>
        </w:rPr>
        <w:t>MARKETING</w:t>
      </w:r>
      <w:r w:rsidR="00971FB4">
        <w:rPr>
          <w:rFonts w:ascii="Arial" w:hAnsi="Arial" w:cs="Arial"/>
          <w:color w:val="000000"/>
          <w:spacing w:val="-3"/>
        </w:rPr>
        <w:t xml:space="preserve"> </w:t>
      </w:r>
      <w:r w:rsidR="00A67EAE" w:rsidRPr="002B6342">
        <w:rPr>
          <w:rFonts w:ascii="Arial" w:hAnsi="Arial" w:cs="Arial"/>
          <w:color w:val="000000"/>
          <w:spacing w:val="-7"/>
        </w:rPr>
        <w:t>OU</w:t>
      </w:r>
      <w:r w:rsidR="004D3C07">
        <w:rPr>
          <w:rFonts w:ascii="Arial" w:hAnsi="Arial" w:cs="Arial"/>
          <w:color w:val="000000"/>
          <w:spacing w:val="-7"/>
        </w:rPr>
        <w:t>.</w:t>
      </w:r>
    </w:p>
    <w:p w14:paraId="3B2FFAE7" w14:textId="2E36415A" w:rsidR="00534A88" w:rsidRDefault="00534A88" w:rsidP="009E472F">
      <w:pPr>
        <w:shd w:val="clear" w:color="auto" w:fill="FFFFFF"/>
        <w:rPr>
          <w:rFonts w:ascii="Arial" w:hAnsi="Arial" w:cs="Arial"/>
          <w:color w:val="000000"/>
        </w:rPr>
      </w:pPr>
    </w:p>
    <w:p w14:paraId="2FAB3BDC" w14:textId="37729CEF" w:rsidR="009F7D58" w:rsidRPr="00BD5896" w:rsidRDefault="009F7D58" w:rsidP="009F7D58">
      <w:pPr>
        <w:shd w:val="clear" w:color="auto" w:fill="FFFFFF"/>
        <w:jc w:val="both"/>
        <w:rPr>
          <w:rFonts w:ascii="Arial" w:hAnsi="Arial" w:cs="Arial"/>
          <w:b/>
          <w:color w:val="000000"/>
          <w:spacing w:val="-2"/>
          <w:u w:val="single"/>
        </w:rPr>
      </w:pPr>
      <w:r w:rsidRPr="00BD5896">
        <w:rPr>
          <w:rFonts w:ascii="Arial" w:hAnsi="Arial" w:cs="Arial"/>
          <w:b/>
          <w:color w:val="000000"/>
          <w:spacing w:val="-2"/>
          <w:u w:val="single"/>
        </w:rPr>
        <w:t xml:space="preserve">Here are the user details for </w:t>
      </w:r>
      <w:r>
        <w:rPr>
          <w:rFonts w:ascii="Arial" w:hAnsi="Arial" w:cs="Arial"/>
          <w:b/>
          <w:color w:val="000000"/>
          <w:spacing w:val="-2"/>
          <w:u w:val="single"/>
        </w:rPr>
        <w:t>the 4 OU</w:t>
      </w:r>
      <w:r w:rsidR="00161430">
        <w:rPr>
          <w:rFonts w:ascii="Arial" w:hAnsi="Arial" w:cs="Arial"/>
          <w:b/>
          <w:color w:val="000000"/>
          <w:spacing w:val="-2"/>
          <w:u w:val="single"/>
        </w:rPr>
        <w:t>s</w:t>
      </w:r>
      <w:r w:rsidRPr="00BD5896">
        <w:rPr>
          <w:rFonts w:ascii="Arial" w:hAnsi="Arial" w:cs="Arial"/>
          <w:b/>
          <w:color w:val="000000"/>
          <w:spacing w:val="-2"/>
          <w:u w:val="single"/>
        </w:rPr>
        <w:t>:</w:t>
      </w:r>
    </w:p>
    <w:p w14:paraId="7275E3A6" w14:textId="77777777" w:rsidR="009F7D58" w:rsidRDefault="009F7D58" w:rsidP="009E472F">
      <w:pPr>
        <w:shd w:val="clear" w:color="auto" w:fill="FFFFFF"/>
        <w:rPr>
          <w:rFonts w:ascii="Arial" w:hAnsi="Arial" w:cs="Arial"/>
          <w:color w:val="000000"/>
        </w:rPr>
      </w:pPr>
    </w:p>
    <w:p w14:paraId="30D3ECBC" w14:textId="46D2FD07" w:rsidR="00D420F1" w:rsidRPr="005B4D3E" w:rsidRDefault="003B42AA" w:rsidP="009E472F">
      <w:pPr>
        <w:shd w:val="clear" w:color="auto" w:fill="FFFFFF"/>
        <w:rPr>
          <w:rFonts w:ascii="Arial" w:hAnsi="Arial" w:cs="Arial"/>
          <w:color w:val="000000"/>
          <w:spacing w:val="-4"/>
        </w:rPr>
      </w:pPr>
      <w:r w:rsidRPr="005B4D3E">
        <w:rPr>
          <w:rFonts w:ascii="Arial" w:hAnsi="Arial" w:cs="Arial"/>
          <w:color w:val="000000"/>
        </w:rPr>
        <w:t xml:space="preserve">The </w:t>
      </w:r>
      <w:r w:rsidR="00D46CB5" w:rsidRPr="00080BF5">
        <w:rPr>
          <w:rFonts w:ascii="Arial" w:hAnsi="Arial" w:cs="Arial"/>
          <w:b/>
          <w:bCs/>
          <w:color w:val="000000"/>
        </w:rPr>
        <w:t>MANAGERS</w:t>
      </w:r>
      <w:r w:rsidR="00D46CB5" w:rsidRPr="00080BF5">
        <w:rPr>
          <w:rFonts w:ascii="Arial" w:hAnsi="Arial" w:cs="Arial"/>
          <w:color w:val="000000"/>
        </w:rPr>
        <w:t xml:space="preserve"> </w:t>
      </w:r>
      <w:r w:rsidR="00EE5CBF">
        <w:rPr>
          <w:rFonts w:ascii="Arial" w:hAnsi="Arial" w:cs="Arial"/>
          <w:color w:val="000000"/>
        </w:rPr>
        <w:t>OU</w:t>
      </w:r>
      <w:r w:rsidR="00D46CB5" w:rsidRPr="005B4D3E">
        <w:rPr>
          <w:rFonts w:ascii="Arial" w:hAnsi="Arial" w:cs="Arial"/>
          <w:color w:val="000000"/>
        </w:rPr>
        <w:t xml:space="preserve"> </w:t>
      </w:r>
      <w:r w:rsidRPr="005B4D3E">
        <w:rPr>
          <w:rFonts w:ascii="Arial" w:hAnsi="Arial" w:cs="Arial"/>
          <w:color w:val="000000"/>
        </w:rPr>
        <w:t xml:space="preserve">consists of </w:t>
      </w:r>
      <w:r w:rsidRPr="001E120E">
        <w:rPr>
          <w:rFonts w:ascii="Arial" w:hAnsi="Arial" w:cs="Arial"/>
          <w:b/>
          <w:bCs/>
          <w:color w:val="000000"/>
          <w:u w:val="single"/>
        </w:rPr>
        <w:t>4</w:t>
      </w:r>
      <w:r w:rsidR="00D46CB5" w:rsidRPr="005B4D3E">
        <w:rPr>
          <w:rFonts w:ascii="Arial" w:hAnsi="Arial" w:cs="Arial"/>
          <w:color w:val="000000"/>
        </w:rPr>
        <w:t xml:space="preserve"> </w:t>
      </w:r>
      <w:r w:rsidR="00EE5CBF">
        <w:rPr>
          <w:rFonts w:ascii="Arial" w:hAnsi="Arial" w:cs="Arial"/>
          <w:color w:val="000000"/>
        </w:rPr>
        <w:t>managers</w:t>
      </w:r>
      <w:r w:rsidR="00D46CB5" w:rsidRPr="005B4D3E">
        <w:rPr>
          <w:rFonts w:ascii="Arial" w:hAnsi="Arial" w:cs="Arial"/>
          <w:color w:val="000000"/>
        </w:rPr>
        <w:t xml:space="preserve"> </w:t>
      </w:r>
      <w:r w:rsidR="00C8459A">
        <w:rPr>
          <w:rFonts w:ascii="Arial" w:hAnsi="Arial" w:cs="Arial"/>
          <w:color w:val="000000"/>
        </w:rPr>
        <w:t>as</w:t>
      </w:r>
      <w:r w:rsidR="00D46CB5" w:rsidRPr="005B4D3E">
        <w:rPr>
          <w:rFonts w:ascii="Arial" w:hAnsi="Arial" w:cs="Arial"/>
          <w:color w:val="000000"/>
        </w:rPr>
        <w:t xml:space="preserve"> </w:t>
      </w:r>
      <w:r w:rsidR="00D46CB5" w:rsidRPr="005B4D3E">
        <w:rPr>
          <w:rFonts w:ascii="Arial" w:hAnsi="Arial" w:cs="Arial"/>
          <w:color w:val="000000"/>
          <w:spacing w:val="-4"/>
        </w:rPr>
        <w:t>follow</w:t>
      </w:r>
      <w:r w:rsidR="004D3C07">
        <w:rPr>
          <w:rFonts w:ascii="Arial" w:hAnsi="Arial" w:cs="Arial"/>
          <w:color w:val="000000"/>
          <w:spacing w:val="-4"/>
        </w:rPr>
        <w:t>s:</w:t>
      </w:r>
    </w:p>
    <w:tbl>
      <w:tblPr>
        <w:tblW w:w="9219" w:type="dxa"/>
        <w:tblInd w:w="-10" w:type="dxa"/>
        <w:tblLook w:val="0000" w:firstRow="0" w:lastRow="0" w:firstColumn="0" w:lastColumn="0" w:noHBand="0" w:noVBand="0"/>
      </w:tblPr>
      <w:tblGrid>
        <w:gridCol w:w="1091"/>
        <w:gridCol w:w="2462"/>
        <w:gridCol w:w="1134"/>
        <w:gridCol w:w="1417"/>
        <w:gridCol w:w="1701"/>
        <w:gridCol w:w="1414"/>
      </w:tblGrid>
      <w:tr w:rsidR="00D46CB5" w:rsidRPr="005B4D3E" w14:paraId="6A318F87" w14:textId="77777777" w:rsidTr="00C34FD5">
        <w:trPr>
          <w:trHeight w:val="755"/>
        </w:trPr>
        <w:tc>
          <w:tcPr>
            <w:tcW w:w="0" w:type="auto"/>
            <w:tcBorders>
              <w:top w:val="single" w:sz="4" w:space="0" w:color="000000"/>
              <w:left w:val="single" w:sz="4" w:space="0" w:color="000000"/>
              <w:bottom w:val="single" w:sz="4" w:space="0" w:color="000000"/>
            </w:tcBorders>
            <w:shd w:val="clear" w:color="auto" w:fill="E6E6E6"/>
          </w:tcPr>
          <w:p w14:paraId="4D2DABA8" w14:textId="77777777" w:rsidR="00D46CB5" w:rsidRPr="005B4D3E" w:rsidRDefault="002A6C76" w:rsidP="009E472F">
            <w:pPr>
              <w:snapToGrid w:val="0"/>
              <w:rPr>
                <w:rFonts w:ascii="Arial" w:hAnsi="Arial" w:cs="Arial"/>
                <w:b/>
                <w:color w:val="000000"/>
                <w:spacing w:val="-4"/>
              </w:rPr>
            </w:pPr>
            <w:r w:rsidRPr="005B4D3E">
              <w:rPr>
                <w:rFonts w:ascii="Arial" w:hAnsi="Arial" w:cs="Arial"/>
                <w:b/>
                <w:color w:val="000000"/>
                <w:spacing w:val="-4"/>
              </w:rPr>
              <w:t xml:space="preserve">First </w:t>
            </w:r>
            <w:r w:rsidR="00A7036C" w:rsidRPr="005B4D3E">
              <w:rPr>
                <w:rFonts w:ascii="Arial" w:hAnsi="Arial" w:cs="Arial"/>
                <w:b/>
                <w:color w:val="000000"/>
                <w:spacing w:val="-4"/>
              </w:rPr>
              <w:t>Nam</w:t>
            </w:r>
            <w:r w:rsidR="009322DF" w:rsidRPr="005B4D3E">
              <w:rPr>
                <w:rFonts w:ascii="Arial" w:hAnsi="Arial" w:cs="Arial"/>
                <w:b/>
                <w:color w:val="000000"/>
                <w:spacing w:val="-4"/>
              </w:rPr>
              <w:t>e</w:t>
            </w:r>
          </w:p>
        </w:tc>
        <w:tc>
          <w:tcPr>
            <w:tcW w:w="2462" w:type="dxa"/>
            <w:tcBorders>
              <w:top w:val="single" w:sz="4" w:space="0" w:color="000000"/>
              <w:left w:val="single" w:sz="4" w:space="0" w:color="000000"/>
              <w:bottom w:val="single" w:sz="4" w:space="0" w:color="000000"/>
            </w:tcBorders>
            <w:shd w:val="clear" w:color="auto" w:fill="E6E6E6"/>
          </w:tcPr>
          <w:p w14:paraId="6C1F312F" w14:textId="77777777" w:rsidR="00D46CB5" w:rsidRPr="005B4D3E" w:rsidRDefault="00D46CB5" w:rsidP="009E472F">
            <w:pPr>
              <w:snapToGrid w:val="0"/>
              <w:rPr>
                <w:rFonts w:ascii="Arial" w:hAnsi="Arial" w:cs="Arial"/>
                <w:b/>
                <w:color w:val="000000"/>
                <w:spacing w:val="-4"/>
              </w:rPr>
            </w:pPr>
            <w:r w:rsidRPr="005B4D3E">
              <w:rPr>
                <w:rFonts w:ascii="Arial" w:hAnsi="Arial" w:cs="Arial"/>
                <w:b/>
                <w:color w:val="000000"/>
                <w:spacing w:val="-4"/>
              </w:rPr>
              <w:t>Title</w:t>
            </w:r>
          </w:p>
        </w:tc>
        <w:tc>
          <w:tcPr>
            <w:tcW w:w="1134" w:type="dxa"/>
            <w:tcBorders>
              <w:top w:val="single" w:sz="4" w:space="0" w:color="000000"/>
              <w:left w:val="single" w:sz="4" w:space="0" w:color="000000"/>
              <w:bottom w:val="single" w:sz="4" w:space="0" w:color="000000"/>
            </w:tcBorders>
            <w:shd w:val="clear" w:color="auto" w:fill="E6E6E6"/>
          </w:tcPr>
          <w:p w14:paraId="03AEBA29" w14:textId="77777777" w:rsidR="00D46CB5" w:rsidRPr="005B4D3E" w:rsidRDefault="002A6C76" w:rsidP="009E472F">
            <w:pPr>
              <w:snapToGrid w:val="0"/>
              <w:rPr>
                <w:rFonts w:ascii="Arial" w:hAnsi="Arial" w:cs="Arial"/>
                <w:b/>
                <w:color w:val="000000"/>
                <w:spacing w:val="-4"/>
              </w:rPr>
            </w:pPr>
            <w:r w:rsidRPr="005B4D3E">
              <w:rPr>
                <w:rFonts w:ascii="Arial" w:hAnsi="Arial" w:cs="Arial"/>
                <w:b/>
                <w:color w:val="000000"/>
                <w:spacing w:val="-4"/>
              </w:rPr>
              <w:t>Logo</w:t>
            </w:r>
            <w:r w:rsidR="00D46CB5" w:rsidRPr="005B4D3E">
              <w:rPr>
                <w:rFonts w:ascii="Arial" w:hAnsi="Arial" w:cs="Arial"/>
                <w:b/>
                <w:color w:val="000000"/>
                <w:spacing w:val="-4"/>
              </w:rPr>
              <w:t>n</w:t>
            </w:r>
            <w:r w:rsidRPr="005B4D3E">
              <w:rPr>
                <w:rFonts w:ascii="Arial" w:hAnsi="Arial" w:cs="Arial"/>
                <w:b/>
                <w:color w:val="000000"/>
                <w:spacing w:val="-4"/>
              </w:rPr>
              <w:t xml:space="preserve"> Name</w:t>
            </w:r>
          </w:p>
        </w:tc>
        <w:tc>
          <w:tcPr>
            <w:tcW w:w="1417" w:type="dxa"/>
            <w:tcBorders>
              <w:top w:val="single" w:sz="4" w:space="0" w:color="000000"/>
              <w:left w:val="single" w:sz="4" w:space="0" w:color="000000"/>
              <w:bottom w:val="single" w:sz="4" w:space="0" w:color="000000"/>
            </w:tcBorders>
            <w:shd w:val="clear" w:color="auto" w:fill="E6E6E6"/>
          </w:tcPr>
          <w:p w14:paraId="61286187" w14:textId="77777777" w:rsidR="00D46CB5" w:rsidRPr="005B4D3E" w:rsidRDefault="00D46CB5" w:rsidP="009E472F">
            <w:pPr>
              <w:snapToGrid w:val="0"/>
              <w:rPr>
                <w:rFonts w:ascii="Arial" w:hAnsi="Arial" w:cs="Arial"/>
                <w:b/>
                <w:color w:val="000000"/>
                <w:spacing w:val="-4"/>
              </w:rPr>
            </w:pPr>
            <w:r w:rsidRPr="005B4D3E">
              <w:rPr>
                <w:rFonts w:ascii="Arial" w:hAnsi="Arial" w:cs="Arial"/>
                <w:b/>
                <w:color w:val="000000"/>
                <w:spacing w:val="-4"/>
              </w:rPr>
              <w:t>Password</w:t>
            </w:r>
          </w:p>
        </w:tc>
        <w:tc>
          <w:tcPr>
            <w:tcW w:w="1701" w:type="dxa"/>
            <w:tcBorders>
              <w:top w:val="single" w:sz="4" w:space="0" w:color="000000"/>
              <w:left w:val="single" w:sz="4" w:space="0" w:color="000000"/>
              <w:bottom w:val="single" w:sz="4" w:space="0" w:color="000000"/>
            </w:tcBorders>
            <w:shd w:val="clear" w:color="auto" w:fill="E6E6E6"/>
          </w:tcPr>
          <w:p w14:paraId="65325F71" w14:textId="77777777" w:rsidR="00D46CB5" w:rsidRPr="005B4D3E" w:rsidRDefault="00D46CB5" w:rsidP="009E472F">
            <w:pPr>
              <w:snapToGrid w:val="0"/>
              <w:rPr>
                <w:rFonts w:ascii="Arial" w:hAnsi="Arial" w:cs="Arial"/>
                <w:b/>
                <w:color w:val="000000"/>
                <w:spacing w:val="-4"/>
              </w:rPr>
            </w:pPr>
            <w:r w:rsidRPr="005B4D3E">
              <w:rPr>
                <w:rFonts w:ascii="Arial" w:hAnsi="Arial" w:cs="Arial"/>
                <w:b/>
                <w:color w:val="000000"/>
                <w:spacing w:val="-4"/>
              </w:rPr>
              <w:t>Access Times/Work Hours</w:t>
            </w:r>
          </w:p>
        </w:tc>
        <w:tc>
          <w:tcPr>
            <w:tcW w:w="1414" w:type="dxa"/>
            <w:tcBorders>
              <w:top w:val="single" w:sz="4" w:space="0" w:color="000000"/>
              <w:left w:val="single" w:sz="4" w:space="0" w:color="000000"/>
              <w:bottom w:val="single" w:sz="4" w:space="0" w:color="000000"/>
              <w:right w:val="single" w:sz="4" w:space="0" w:color="000000"/>
            </w:tcBorders>
            <w:shd w:val="clear" w:color="auto" w:fill="E6E6E6"/>
          </w:tcPr>
          <w:p w14:paraId="5884655D" w14:textId="77777777" w:rsidR="00D46CB5" w:rsidRPr="005B4D3E" w:rsidRDefault="00D46CB5" w:rsidP="009E472F">
            <w:pPr>
              <w:snapToGrid w:val="0"/>
              <w:rPr>
                <w:rFonts w:ascii="Arial" w:hAnsi="Arial" w:cs="Arial"/>
                <w:b/>
                <w:color w:val="000000"/>
                <w:spacing w:val="-4"/>
              </w:rPr>
            </w:pPr>
            <w:r w:rsidRPr="005B4D3E">
              <w:rPr>
                <w:rFonts w:ascii="Arial" w:hAnsi="Arial" w:cs="Arial"/>
                <w:b/>
                <w:color w:val="000000"/>
                <w:spacing w:val="-4"/>
              </w:rPr>
              <w:t>Position Ends</w:t>
            </w:r>
          </w:p>
        </w:tc>
      </w:tr>
      <w:tr w:rsidR="00D46CB5" w:rsidRPr="005B4D3E" w14:paraId="12EC1214" w14:textId="77777777" w:rsidTr="00C34FD5">
        <w:trPr>
          <w:trHeight w:val="274"/>
        </w:trPr>
        <w:tc>
          <w:tcPr>
            <w:tcW w:w="0" w:type="auto"/>
            <w:tcBorders>
              <w:top w:val="single" w:sz="4" w:space="0" w:color="000000"/>
              <w:left w:val="single" w:sz="4" w:space="0" w:color="000000"/>
              <w:bottom w:val="single" w:sz="4" w:space="0" w:color="000000"/>
            </w:tcBorders>
          </w:tcPr>
          <w:p w14:paraId="0A5C19B8"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Mich</w:t>
            </w:r>
            <w:r w:rsidR="00471C4A">
              <w:rPr>
                <w:rFonts w:ascii="Arial" w:hAnsi="Arial" w:cs="Arial"/>
                <w:color w:val="000000"/>
                <w:spacing w:val="-4"/>
              </w:rPr>
              <w:t>ae</w:t>
            </w:r>
            <w:r w:rsidRPr="005B4D3E">
              <w:rPr>
                <w:rFonts w:ascii="Arial" w:hAnsi="Arial" w:cs="Arial"/>
                <w:color w:val="000000"/>
                <w:spacing w:val="-4"/>
              </w:rPr>
              <w:t>l</w:t>
            </w:r>
          </w:p>
        </w:tc>
        <w:tc>
          <w:tcPr>
            <w:tcW w:w="2462" w:type="dxa"/>
            <w:tcBorders>
              <w:top w:val="single" w:sz="4" w:space="0" w:color="000000"/>
              <w:left w:val="single" w:sz="4" w:space="0" w:color="000000"/>
              <w:bottom w:val="single" w:sz="4" w:space="0" w:color="000000"/>
            </w:tcBorders>
          </w:tcPr>
          <w:p w14:paraId="0A535BFF"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CEO</w:t>
            </w:r>
          </w:p>
        </w:tc>
        <w:tc>
          <w:tcPr>
            <w:tcW w:w="1134" w:type="dxa"/>
            <w:tcBorders>
              <w:top w:val="single" w:sz="4" w:space="0" w:color="000000"/>
              <w:left w:val="single" w:sz="4" w:space="0" w:color="000000"/>
              <w:bottom w:val="single" w:sz="4" w:space="0" w:color="000000"/>
            </w:tcBorders>
          </w:tcPr>
          <w:p w14:paraId="3AFD094C"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Mich</w:t>
            </w:r>
            <w:r w:rsidR="00471C4A">
              <w:rPr>
                <w:rFonts w:ascii="Arial" w:hAnsi="Arial" w:cs="Arial"/>
                <w:color w:val="000000"/>
                <w:spacing w:val="-4"/>
              </w:rPr>
              <w:t>ae</w:t>
            </w:r>
            <w:r w:rsidRPr="005B4D3E">
              <w:rPr>
                <w:rFonts w:ascii="Arial" w:hAnsi="Arial" w:cs="Arial"/>
                <w:color w:val="000000"/>
                <w:spacing w:val="-4"/>
              </w:rPr>
              <w:t>l</w:t>
            </w:r>
          </w:p>
        </w:tc>
        <w:tc>
          <w:tcPr>
            <w:tcW w:w="1417" w:type="dxa"/>
            <w:tcBorders>
              <w:top w:val="single" w:sz="4" w:space="0" w:color="000000"/>
              <w:left w:val="single" w:sz="4" w:space="0" w:color="000000"/>
              <w:bottom w:val="single" w:sz="4" w:space="0" w:color="000000"/>
            </w:tcBorders>
          </w:tcPr>
          <w:p w14:paraId="185A8346" w14:textId="60EAABED" w:rsidR="00D46CB5" w:rsidRPr="005B4D3E" w:rsidRDefault="00595F44" w:rsidP="009E472F">
            <w:pPr>
              <w:snapToGrid w:val="0"/>
              <w:rPr>
                <w:rFonts w:ascii="Arial" w:hAnsi="Arial" w:cs="Arial"/>
                <w:color w:val="000000"/>
                <w:spacing w:val="-4"/>
              </w:rPr>
            </w:pPr>
            <w:r>
              <w:rPr>
                <w:rFonts w:ascii="Arial" w:hAnsi="Arial" w:cs="Arial"/>
                <w:color w:val="000000"/>
                <w:spacing w:val="-4"/>
              </w:rPr>
              <w:t xml:space="preserve"> p@ssw0rd</w:t>
            </w:r>
          </w:p>
        </w:tc>
        <w:tc>
          <w:tcPr>
            <w:tcW w:w="1701" w:type="dxa"/>
            <w:tcBorders>
              <w:top w:val="single" w:sz="4" w:space="0" w:color="000000"/>
              <w:left w:val="single" w:sz="4" w:space="0" w:color="000000"/>
              <w:bottom w:val="single" w:sz="4" w:space="0" w:color="000000"/>
            </w:tcBorders>
          </w:tcPr>
          <w:p w14:paraId="636AE606" w14:textId="77777777" w:rsidR="00B16B3D" w:rsidRPr="00471C4A" w:rsidRDefault="002A6C76" w:rsidP="009E472F">
            <w:pPr>
              <w:pStyle w:val="Heading9"/>
              <w:numPr>
                <w:ilvl w:val="0"/>
                <w:numId w:val="0"/>
              </w:numPr>
              <w:snapToGrid w:val="0"/>
              <w:spacing w:before="0" w:line="240" w:lineRule="auto"/>
              <w:rPr>
                <w:b w:val="0"/>
                <w:bCs w:val="0"/>
                <w:sz w:val="24"/>
              </w:rPr>
            </w:pPr>
            <w:r w:rsidRPr="005B4D3E">
              <w:rPr>
                <w:b w:val="0"/>
                <w:bCs w:val="0"/>
                <w:sz w:val="24"/>
              </w:rPr>
              <w:t>No restriction</w:t>
            </w:r>
          </w:p>
        </w:tc>
        <w:tc>
          <w:tcPr>
            <w:tcW w:w="1414" w:type="dxa"/>
            <w:tcBorders>
              <w:top w:val="single" w:sz="4" w:space="0" w:color="000000"/>
              <w:left w:val="single" w:sz="4" w:space="0" w:color="000000"/>
              <w:bottom w:val="single" w:sz="4" w:space="0" w:color="000000"/>
              <w:right w:val="single" w:sz="4" w:space="0" w:color="000000"/>
            </w:tcBorders>
          </w:tcPr>
          <w:p w14:paraId="17076CF8"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w:t>
            </w:r>
          </w:p>
        </w:tc>
      </w:tr>
      <w:tr w:rsidR="00F90275" w:rsidRPr="005B4D3E" w14:paraId="1C12C826" w14:textId="77777777" w:rsidTr="00C34FD5">
        <w:trPr>
          <w:trHeight w:val="274"/>
        </w:trPr>
        <w:tc>
          <w:tcPr>
            <w:tcW w:w="0" w:type="auto"/>
            <w:tcBorders>
              <w:top w:val="single" w:sz="4" w:space="0" w:color="000000"/>
              <w:left w:val="single" w:sz="4" w:space="0" w:color="000000"/>
              <w:bottom w:val="single" w:sz="4" w:space="0" w:color="000000"/>
            </w:tcBorders>
          </w:tcPr>
          <w:p w14:paraId="057E54A6" w14:textId="77777777" w:rsidR="00F90275" w:rsidRPr="005B4D3E" w:rsidRDefault="00F90275" w:rsidP="009E472F">
            <w:pPr>
              <w:snapToGrid w:val="0"/>
              <w:rPr>
                <w:rFonts w:ascii="Arial" w:hAnsi="Arial" w:cs="Arial"/>
                <w:color w:val="000000"/>
                <w:spacing w:val="-4"/>
              </w:rPr>
            </w:pPr>
            <w:r w:rsidRPr="005B4D3E">
              <w:rPr>
                <w:rFonts w:ascii="Arial" w:hAnsi="Arial" w:cs="Arial"/>
                <w:color w:val="000000"/>
                <w:spacing w:val="-4"/>
              </w:rPr>
              <w:t>Robert</w:t>
            </w:r>
          </w:p>
        </w:tc>
        <w:tc>
          <w:tcPr>
            <w:tcW w:w="2462" w:type="dxa"/>
            <w:tcBorders>
              <w:top w:val="single" w:sz="4" w:space="0" w:color="000000"/>
              <w:left w:val="single" w:sz="4" w:space="0" w:color="000000"/>
              <w:bottom w:val="single" w:sz="4" w:space="0" w:color="000000"/>
            </w:tcBorders>
          </w:tcPr>
          <w:p w14:paraId="5A820D70" w14:textId="77777777" w:rsidR="00F90275" w:rsidRPr="005B4D3E" w:rsidRDefault="00F90275" w:rsidP="009E472F">
            <w:pPr>
              <w:snapToGrid w:val="0"/>
              <w:rPr>
                <w:rFonts w:ascii="Arial" w:hAnsi="Arial" w:cs="Arial"/>
                <w:color w:val="000000"/>
                <w:spacing w:val="-4"/>
              </w:rPr>
            </w:pPr>
            <w:r w:rsidRPr="005B4D3E">
              <w:rPr>
                <w:rFonts w:ascii="Arial" w:hAnsi="Arial" w:cs="Arial"/>
                <w:color w:val="000000"/>
                <w:spacing w:val="-4"/>
              </w:rPr>
              <w:t>Sales Manager</w:t>
            </w:r>
          </w:p>
        </w:tc>
        <w:tc>
          <w:tcPr>
            <w:tcW w:w="1134" w:type="dxa"/>
            <w:tcBorders>
              <w:top w:val="single" w:sz="4" w:space="0" w:color="000000"/>
              <w:left w:val="single" w:sz="4" w:space="0" w:color="000000"/>
              <w:bottom w:val="single" w:sz="4" w:space="0" w:color="000000"/>
            </w:tcBorders>
          </w:tcPr>
          <w:p w14:paraId="4A4A772D" w14:textId="77777777" w:rsidR="00F90275" w:rsidRPr="005B4D3E" w:rsidRDefault="00F90275" w:rsidP="009E472F">
            <w:pPr>
              <w:snapToGrid w:val="0"/>
              <w:rPr>
                <w:rFonts w:ascii="Arial" w:hAnsi="Arial" w:cs="Arial"/>
                <w:color w:val="000000"/>
                <w:spacing w:val="-4"/>
              </w:rPr>
            </w:pPr>
            <w:r w:rsidRPr="005B4D3E">
              <w:rPr>
                <w:rFonts w:ascii="Arial" w:hAnsi="Arial" w:cs="Arial"/>
                <w:color w:val="000000"/>
                <w:spacing w:val="-4"/>
              </w:rPr>
              <w:t>Robert</w:t>
            </w:r>
          </w:p>
        </w:tc>
        <w:tc>
          <w:tcPr>
            <w:tcW w:w="1417" w:type="dxa"/>
            <w:tcBorders>
              <w:top w:val="single" w:sz="4" w:space="0" w:color="000000"/>
              <w:left w:val="single" w:sz="4" w:space="0" w:color="000000"/>
              <w:bottom w:val="single" w:sz="4" w:space="0" w:color="000000"/>
            </w:tcBorders>
          </w:tcPr>
          <w:p w14:paraId="25CACBFF" w14:textId="35E61CA6" w:rsidR="00F90275" w:rsidRPr="005B4D3E" w:rsidRDefault="00595F44" w:rsidP="009E472F">
            <w:pPr>
              <w:snapToGrid w:val="0"/>
              <w:rPr>
                <w:rFonts w:ascii="Arial" w:hAnsi="Arial" w:cs="Arial"/>
                <w:color w:val="000000"/>
                <w:spacing w:val="-4"/>
              </w:rPr>
            </w:pPr>
            <w:r>
              <w:rPr>
                <w:rFonts w:ascii="Arial" w:hAnsi="Arial" w:cs="Arial"/>
                <w:color w:val="000000"/>
                <w:spacing w:val="-4"/>
              </w:rPr>
              <w:t xml:space="preserve"> p@ssw0rd</w:t>
            </w:r>
          </w:p>
        </w:tc>
        <w:tc>
          <w:tcPr>
            <w:tcW w:w="1701" w:type="dxa"/>
            <w:tcBorders>
              <w:top w:val="single" w:sz="4" w:space="0" w:color="000000"/>
              <w:left w:val="single" w:sz="4" w:space="0" w:color="000000"/>
              <w:bottom w:val="single" w:sz="4" w:space="0" w:color="000000"/>
            </w:tcBorders>
          </w:tcPr>
          <w:p w14:paraId="7000B686" w14:textId="77777777" w:rsidR="00F90275" w:rsidRPr="005B4D3E" w:rsidRDefault="00F90275" w:rsidP="009E472F">
            <w:pPr>
              <w:rPr>
                <w:rFonts w:ascii="Arial" w:hAnsi="Arial" w:cs="Arial"/>
              </w:rPr>
            </w:pPr>
            <w:r w:rsidRPr="005B4D3E">
              <w:rPr>
                <w:rFonts w:ascii="Arial" w:hAnsi="Arial" w:cs="Arial"/>
                <w:bCs/>
              </w:rPr>
              <w:t>No restriction</w:t>
            </w:r>
          </w:p>
        </w:tc>
        <w:tc>
          <w:tcPr>
            <w:tcW w:w="1414" w:type="dxa"/>
            <w:tcBorders>
              <w:top w:val="single" w:sz="4" w:space="0" w:color="000000"/>
              <w:left w:val="single" w:sz="4" w:space="0" w:color="000000"/>
              <w:bottom w:val="single" w:sz="4" w:space="0" w:color="000000"/>
              <w:right w:val="single" w:sz="4" w:space="0" w:color="000000"/>
            </w:tcBorders>
          </w:tcPr>
          <w:p w14:paraId="6667180E" w14:textId="77777777" w:rsidR="00F90275" w:rsidRPr="005B4D3E" w:rsidRDefault="00F90275" w:rsidP="009E472F">
            <w:pPr>
              <w:snapToGrid w:val="0"/>
              <w:rPr>
                <w:rFonts w:ascii="Arial" w:hAnsi="Arial" w:cs="Arial"/>
                <w:color w:val="000000"/>
                <w:spacing w:val="-4"/>
              </w:rPr>
            </w:pPr>
            <w:r w:rsidRPr="005B4D3E">
              <w:rPr>
                <w:rFonts w:ascii="Arial" w:hAnsi="Arial" w:cs="Arial"/>
                <w:color w:val="000000"/>
                <w:spacing w:val="-4"/>
              </w:rPr>
              <w:t>-</w:t>
            </w:r>
          </w:p>
        </w:tc>
      </w:tr>
      <w:tr w:rsidR="00F90275" w:rsidRPr="005B4D3E" w14:paraId="1DDF2FC0" w14:textId="77777777" w:rsidTr="00C34FD5">
        <w:trPr>
          <w:trHeight w:val="274"/>
        </w:trPr>
        <w:tc>
          <w:tcPr>
            <w:tcW w:w="0" w:type="auto"/>
            <w:tcBorders>
              <w:top w:val="single" w:sz="4" w:space="0" w:color="000000"/>
              <w:left w:val="single" w:sz="4" w:space="0" w:color="000000"/>
              <w:bottom w:val="single" w:sz="4" w:space="0" w:color="000000"/>
            </w:tcBorders>
          </w:tcPr>
          <w:p w14:paraId="17952556" w14:textId="77777777" w:rsidR="00F90275" w:rsidRPr="005B4D3E" w:rsidRDefault="00F90275" w:rsidP="009E472F">
            <w:pPr>
              <w:snapToGrid w:val="0"/>
              <w:rPr>
                <w:rFonts w:ascii="Arial" w:hAnsi="Arial" w:cs="Arial"/>
                <w:color w:val="000000"/>
                <w:spacing w:val="-4"/>
              </w:rPr>
            </w:pPr>
            <w:r w:rsidRPr="005B4D3E">
              <w:rPr>
                <w:rFonts w:ascii="Arial" w:hAnsi="Arial" w:cs="Arial"/>
                <w:color w:val="000000"/>
                <w:spacing w:val="-4"/>
              </w:rPr>
              <w:t xml:space="preserve">Peter </w:t>
            </w:r>
          </w:p>
        </w:tc>
        <w:tc>
          <w:tcPr>
            <w:tcW w:w="2462" w:type="dxa"/>
            <w:tcBorders>
              <w:top w:val="single" w:sz="4" w:space="0" w:color="000000"/>
              <w:left w:val="single" w:sz="4" w:space="0" w:color="000000"/>
              <w:bottom w:val="single" w:sz="4" w:space="0" w:color="000000"/>
            </w:tcBorders>
          </w:tcPr>
          <w:p w14:paraId="4FC60B50" w14:textId="77777777" w:rsidR="00F90275" w:rsidRPr="005B4D3E" w:rsidRDefault="00F90275" w:rsidP="009E472F">
            <w:pPr>
              <w:snapToGrid w:val="0"/>
              <w:rPr>
                <w:rFonts w:ascii="Arial" w:hAnsi="Arial" w:cs="Arial"/>
                <w:color w:val="000000"/>
                <w:spacing w:val="-4"/>
              </w:rPr>
            </w:pPr>
            <w:r w:rsidRPr="005B4D3E">
              <w:rPr>
                <w:rFonts w:ascii="Arial" w:hAnsi="Arial" w:cs="Arial"/>
                <w:color w:val="000000"/>
                <w:spacing w:val="-4"/>
              </w:rPr>
              <w:t>Marketing Manager</w:t>
            </w:r>
          </w:p>
        </w:tc>
        <w:tc>
          <w:tcPr>
            <w:tcW w:w="1134" w:type="dxa"/>
            <w:tcBorders>
              <w:top w:val="single" w:sz="4" w:space="0" w:color="000000"/>
              <w:left w:val="single" w:sz="4" w:space="0" w:color="000000"/>
              <w:bottom w:val="single" w:sz="4" w:space="0" w:color="000000"/>
            </w:tcBorders>
          </w:tcPr>
          <w:p w14:paraId="7BACE94E" w14:textId="77777777" w:rsidR="00F90275" w:rsidRPr="005B4D3E" w:rsidRDefault="00F90275" w:rsidP="009E472F">
            <w:pPr>
              <w:snapToGrid w:val="0"/>
              <w:rPr>
                <w:rFonts w:ascii="Arial" w:hAnsi="Arial" w:cs="Arial"/>
                <w:color w:val="000000"/>
                <w:spacing w:val="-4"/>
              </w:rPr>
            </w:pPr>
            <w:r w:rsidRPr="005B4D3E">
              <w:rPr>
                <w:rFonts w:ascii="Arial" w:hAnsi="Arial" w:cs="Arial"/>
                <w:color w:val="000000"/>
                <w:spacing w:val="-4"/>
              </w:rPr>
              <w:t>Peter</w:t>
            </w:r>
          </w:p>
        </w:tc>
        <w:tc>
          <w:tcPr>
            <w:tcW w:w="1417" w:type="dxa"/>
            <w:tcBorders>
              <w:top w:val="single" w:sz="4" w:space="0" w:color="000000"/>
              <w:left w:val="single" w:sz="4" w:space="0" w:color="000000"/>
              <w:bottom w:val="single" w:sz="4" w:space="0" w:color="000000"/>
            </w:tcBorders>
          </w:tcPr>
          <w:p w14:paraId="337F4F18" w14:textId="29DD6990" w:rsidR="00F90275" w:rsidRPr="005B4D3E" w:rsidRDefault="00595F44" w:rsidP="009E472F">
            <w:pPr>
              <w:snapToGrid w:val="0"/>
              <w:rPr>
                <w:rFonts w:ascii="Arial" w:hAnsi="Arial" w:cs="Arial"/>
                <w:color w:val="000000"/>
                <w:spacing w:val="-4"/>
              </w:rPr>
            </w:pPr>
            <w:r>
              <w:rPr>
                <w:rFonts w:ascii="Arial" w:hAnsi="Arial" w:cs="Arial"/>
                <w:color w:val="000000"/>
                <w:spacing w:val="-4"/>
              </w:rPr>
              <w:t xml:space="preserve"> p@ssw0rd</w:t>
            </w:r>
          </w:p>
        </w:tc>
        <w:tc>
          <w:tcPr>
            <w:tcW w:w="1701" w:type="dxa"/>
            <w:tcBorders>
              <w:top w:val="single" w:sz="4" w:space="0" w:color="000000"/>
              <w:left w:val="single" w:sz="4" w:space="0" w:color="000000"/>
              <w:bottom w:val="single" w:sz="4" w:space="0" w:color="000000"/>
            </w:tcBorders>
          </w:tcPr>
          <w:p w14:paraId="360A2C01" w14:textId="77777777" w:rsidR="00F90275" w:rsidRPr="005B4D3E" w:rsidRDefault="00F90275" w:rsidP="009E472F">
            <w:pPr>
              <w:rPr>
                <w:rFonts w:ascii="Arial" w:hAnsi="Arial" w:cs="Arial"/>
              </w:rPr>
            </w:pPr>
            <w:r w:rsidRPr="005B4D3E">
              <w:rPr>
                <w:rFonts w:ascii="Arial" w:hAnsi="Arial" w:cs="Arial"/>
                <w:bCs/>
              </w:rPr>
              <w:t>No restriction</w:t>
            </w:r>
          </w:p>
        </w:tc>
        <w:tc>
          <w:tcPr>
            <w:tcW w:w="1414" w:type="dxa"/>
            <w:tcBorders>
              <w:top w:val="single" w:sz="4" w:space="0" w:color="000000"/>
              <w:left w:val="single" w:sz="4" w:space="0" w:color="000000"/>
              <w:bottom w:val="single" w:sz="4" w:space="0" w:color="000000"/>
              <w:right w:val="single" w:sz="4" w:space="0" w:color="000000"/>
            </w:tcBorders>
          </w:tcPr>
          <w:p w14:paraId="3F46E580" w14:textId="77777777" w:rsidR="00F90275" w:rsidRPr="005B4D3E" w:rsidRDefault="00F90275" w:rsidP="009E472F">
            <w:pPr>
              <w:snapToGrid w:val="0"/>
              <w:rPr>
                <w:rFonts w:ascii="Arial" w:hAnsi="Arial" w:cs="Arial"/>
                <w:color w:val="000000"/>
                <w:spacing w:val="-4"/>
              </w:rPr>
            </w:pPr>
            <w:r w:rsidRPr="005B4D3E">
              <w:rPr>
                <w:rFonts w:ascii="Arial" w:hAnsi="Arial" w:cs="Arial"/>
                <w:color w:val="000000"/>
                <w:spacing w:val="-4"/>
              </w:rPr>
              <w:t>-</w:t>
            </w:r>
          </w:p>
        </w:tc>
      </w:tr>
      <w:tr w:rsidR="00F90275" w:rsidRPr="005B4D3E" w14:paraId="44546991" w14:textId="77777777" w:rsidTr="00C34FD5">
        <w:trPr>
          <w:trHeight w:val="274"/>
        </w:trPr>
        <w:tc>
          <w:tcPr>
            <w:tcW w:w="0" w:type="auto"/>
            <w:tcBorders>
              <w:top w:val="single" w:sz="4" w:space="0" w:color="000000"/>
              <w:left w:val="single" w:sz="4" w:space="0" w:color="000000"/>
              <w:bottom w:val="single" w:sz="4" w:space="0" w:color="000000"/>
            </w:tcBorders>
          </w:tcPr>
          <w:p w14:paraId="1637A0D5" w14:textId="77777777" w:rsidR="00F90275" w:rsidRPr="005B4D3E" w:rsidRDefault="00F90275" w:rsidP="009E472F">
            <w:pPr>
              <w:snapToGrid w:val="0"/>
              <w:rPr>
                <w:rFonts w:ascii="Arial" w:hAnsi="Arial" w:cs="Arial"/>
                <w:color w:val="000000"/>
                <w:spacing w:val="-4"/>
              </w:rPr>
            </w:pPr>
            <w:r w:rsidRPr="005B4D3E">
              <w:rPr>
                <w:rFonts w:ascii="Arial" w:hAnsi="Arial" w:cs="Arial"/>
                <w:color w:val="000000"/>
                <w:spacing w:val="-4"/>
              </w:rPr>
              <w:t xml:space="preserve">David </w:t>
            </w:r>
          </w:p>
        </w:tc>
        <w:tc>
          <w:tcPr>
            <w:tcW w:w="2462" w:type="dxa"/>
            <w:tcBorders>
              <w:top w:val="single" w:sz="4" w:space="0" w:color="000000"/>
              <w:left w:val="single" w:sz="4" w:space="0" w:color="000000"/>
              <w:bottom w:val="single" w:sz="4" w:space="0" w:color="000000"/>
            </w:tcBorders>
          </w:tcPr>
          <w:p w14:paraId="6F21DB2D" w14:textId="77777777" w:rsidR="00F90275" w:rsidRPr="005B4D3E" w:rsidRDefault="00F90275" w:rsidP="009E472F">
            <w:pPr>
              <w:snapToGrid w:val="0"/>
              <w:rPr>
                <w:rFonts w:ascii="Arial" w:hAnsi="Arial" w:cs="Arial"/>
                <w:color w:val="000000"/>
                <w:spacing w:val="-4"/>
              </w:rPr>
            </w:pPr>
            <w:r w:rsidRPr="005B4D3E">
              <w:rPr>
                <w:rFonts w:ascii="Arial" w:hAnsi="Arial" w:cs="Arial"/>
                <w:color w:val="000000"/>
                <w:spacing w:val="-4"/>
              </w:rPr>
              <w:t>Accounting Manager</w:t>
            </w:r>
          </w:p>
        </w:tc>
        <w:tc>
          <w:tcPr>
            <w:tcW w:w="1134" w:type="dxa"/>
            <w:tcBorders>
              <w:top w:val="single" w:sz="4" w:space="0" w:color="000000"/>
              <w:left w:val="single" w:sz="4" w:space="0" w:color="000000"/>
              <w:bottom w:val="single" w:sz="4" w:space="0" w:color="000000"/>
            </w:tcBorders>
          </w:tcPr>
          <w:p w14:paraId="00E23859" w14:textId="77777777" w:rsidR="00F90275" w:rsidRPr="005B4D3E" w:rsidRDefault="00F90275" w:rsidP="009E472F">
            <w:pPr>
              <w:snapToGrid w:val="0"/>
              <w:rPr>
                <w:rFonts w:ascii="Arial" w:hAnsi="Arial" w:cs="Arial"/>
                <w:color w:val="000000"/>
                <w:spacing w:val="-4"/>
              </w:rPr>
            </w:pPr>
            <w:r w:rsidRPr="005B4D3E">
              <w:rPr>
                <w:rFonts w:ascii="Arial" w:hAnsi="Arial" w:cs="Arial"/>
                <w:color w:val="000000"/>
                <w:spacing w:val="-4"/>
              </w:rPr>
              <w:t>David</w:t>
            </w:r>
          </w:p>
        </w:tc>
        <w:tc>
          <w:tcPr>
            <w:tcW w:w="1417" w:type="dxa"/>
            <w:tcBorders>
              <w:top w:val="single" w:sz="4" w:space="0" w:color="000000"/>
              <w:left w:val="single" w:sz="4" w:space="0" w:color="000000"/>
              <w:bottom w:val="single" w:sz="4" w:space="0" w:color="000000"/>
            </w:tcBorders>
          </w:tcPr>
          <w:p w14:paraId="0198707F" w14:textId="3D8A64C2" w:rsidR="00F90275" w:rsidRPr="005B4D3E" w:rsidRDefault="00595F44" w:rsidP="009E472F">
            <w:pPr>
              <w:snapToGrid w:val="0"/>
              <w:rPr>
                <w:rFonts w:ascii="Arial" w:hAnsi="Arial" w:cs="Arial"/>
                <w:color w:val="000000"/>
                <w:spacing w:val="-4"/>
              </w:rPr>
            </w:pPr>
            <w:r>
              <w:rPr>
                <w:rFonts w:ascii="Arial" w:hAnsi="Arial" w:cs="Arial"/>
                <w:color w:val="000000"/>
                <w:spacing w:val="-4"/>
              </w:rPr>
              <w:t xml:space="preserve"> p@ssw0rd</w:t>
            </w:r>
          </w:p>
        </w:tc>
        <w:tc>
          <w:tcPr>
            <w:tcW w:w="1701" w:type="dxa"/>
            <w:tcBorders>
              <w:top w:val="single" w:sz="4" w:space="0" w:color="000000"/>
              <w:left w:val="single" w:sz="4" w:space="0" w:color="000000"/>
              <w:bottom w:val="single" w:sz="4" w:space="0" w:color="000000"/>
            </w:tcBorders>
          </w:tcPr>
          <w:p w14:paraId="50207A86" w14:textId="77777777" w:rsidR="00F90275" w:rsidRPr="005B4D3E" w:rsidRDefault="00F90275" w:rsidP="009E472F">
            <w:pPr>
              <w:rPr>
                <w:rFonts w:ascii="Arial" w:hAnsi="Arial" w:cs="Arial"/>
              </w:rPr>
            </w:pPr>
            <w:r w:rsidRPr="005B4D3E">
              <w:rPr>
                <w:rFonts w:ascii="Arial" w:hAnsi="Arial" w:cs="Arial"/>
                <w:bCs/>
              </w:rPr>
              <w:t>No restriction</w:t>
            </w:r>
          </w:p>
        </w:tc>
        <w:tc>
          <w:tcPr>
            <w:tcW w:w="1414" w:type="dxa"/>
            <w:tcBorders>
              <w:top w:val="single" w:sz="4" w:space="0" w:color="000000"/>
              <w:left w:val="single" w:sz="4" w:space="0" w:color="000000"/>
              <w:bottom w:val="single" w:sz="4" w:space="0" w:color="000000"/>
              <w:right w:val="single" w:sz="4" w:space="0" w:color="000000"/>
            </w:tcBorders>
          </w:tcPr>
          <w:p w14:paraId="09094979" w14:textId="77777777" w:rsidR="00F90275" w:rsidRPr="005B4D3E" w:rsidRDefault="00F90275" w:rsidP="009E472F">
            <w:pPr>
              <w:snapToGrid w:val="0"/>
              <w:rPr>
                <w:rFonts w:ascii="Arial" w:hAnsi="Arial" w:cs="Arial"/>
                <w:color w:val="000000"/>
                <w:spacing w:val="-4"/>
              </w:rPr>
            </w:pPr>
            <w:r w:rsidRPr="005B4D3E">
              <w:rPr>
                <w:rFonts w:ascii="Arial" w:hAnsi="Arial" w:cs="Arial"/>
                <w:color w:val="000000"/>
                <w:spacing w:val="-4"/>
              </w:rPr>
              <w:t>-</w:t>
            </w:r>
          </w:p>
        </w:tc>
      </w:tr>
    </w:tbl>
    <w:p w14:paraId="0D51FFEC" w14:textId="77777777" w:rsidR="003A3D12" w:rsidRDefault="003A3D12" w:rsidP="009E472F">
      <w:pPr>
        <w:shd w:val="clear" w:color="auto" w:fill="FFFFFF"/>
        <w:jc w:val="both"/>
        <w:rPr>
          <w:rFonts w:ascii="Arial" w:hAnsi="Arial" w:cs="Arial"/>
          <w:color w:val="000000"/>
          <w:spacing w:val="-2"/>
        </w:rPr>
      </w:pPr>
    </w:p>
    <w:p w14:paraId="7562CBDF" w14:textId="667EB43C" w:rsidR="001258A2" w:rsidRPr="005A7A8C" w:rsidRDefault="001258A2" w:rsidP="009E472F">
      <w:pPr>
        <w:shd w:val="clear" w:color="auto" w:fill="FFFFFF"/>
        <w:jc w:val="both"/>
        <w:rPr>
          <w:rFonts w:ascii="Arial" w:hAnsi="Arial" w:cs="Arial"/>
          <w:b/>
          <w:bCs/>
          <w:color w:val="FF0000"/>
          <w:spacing w:val="-2"/>
        </w:rPr>
      </w:pPr>
      <w:r w:rsidRPr="00A220F6">
        <w:rPr>
          <w:rFonts w:ascii="Arial" w:hAnsi="Arial" w:cs="Arial"/>
          <w:b/>
          <w:bCs/>
          <w:color w:val="FF0000"/>
          <w:spacing w:val="-2"/>
        </w:rPr>
        <w:t>In addition</w:t>
      </w:r>
      <w:r w:rsidR="00033C27" w:rsidRPr="00A220F6">
        <w:rPr>
          <w:rFonts w:ascii="Arial" w:hAnsi="Arial" w:cs="Arial"/>
          <w:b/>
          <w:bCs/>
          <w:color w:val="FF0000"/>
          <w:spacing w:val="-2"/>
        </w:rPr>
        <w:t>:</w:t>
      </w:r>
      <w:r w:rsidR="005A7A8C">
        <w:rPr>
          <w:rFonts w:ascii="Arial" w:hAnsi="Arial" w:cs="Arial"/>
          <w:b/>
          <w:bCs/>
          <w:color w:val="FF0000"/>
          <w:spacing w:val="-2"/>
        </w:rPr>
        <w:t xml:space="preserve"> </w:t>
      </w:r>
      <w:r w:rsidR="00471C4A" w:rsidRPr="005E42AC">
        <w:rPr>
          <w:rFonts w:ascii="Arial" w:hAnsi="Arial" w:cs="Arial"/>
          <w:b/>
          <w:bCs/>
          <w:color w:val="FF0000"/>
          <w:spacing w:val="-2"/>
        </w:rPr>
        <w:t>Michael</w:t>
      </w:r>
      <w:r w:rsidRPr="005E42AC">
        <w:rPr>
          <w:rFonts w:ascii="Arial" w:hAnsi="Arial" w:cs="Arial"/>
          <w:color w:val="FF0000"/>
          <w:spacing w:val="-2"/>
        </w:rPr>
        <w:t xml:space="preserve"> will have </w:t>
      </w:r>
      <w:r w:rsidRPr="005E42AC">
        <w:rPr>
          <w:rFonts w:ascii="Arial" w:hAnsi="Arial" w:cs="Arial"/>
          <w:b/>
          <w:bCs/>
          <w:color w:val="FF0000"/>
          <w:spacing w:val="-2"/>
        </w:rPr>
        <w:t>administrator’s rights</w:t>
      </w:r>
      <w:r w:rsidRPr="005E42AC">
        <w:rPr>
          <w:rFonts w:ascii="Arial" w:hAnsi="Arial" w:cs="Arial"/>
          <w:color w:val="FF0000"/>
          <w:spacing w:val="-2"/>
        </w:rPr>
        <w:t>.</w:t>
      </w:r>
    </w:p>
    <w:p w14:paraId="612EF233" w14:textId="41429789" w:rsidR="00033C27" w:rsidRDefault="00033C27" w:rsidP="009E472F">
      <w:pPr>
        <w:shd w:val="clear" w:color="auto" w:fill="FFFFFF"/>
        <w:jc w:val="both"/>
        <w:rPr>
          <w:rFonts w:ascii="Arial" w:hAnsi="Arial" w:cs="Arial"/>
          <w:b/>
          <w:color w:val="000000"/>
          <w:spacing w:val="-2"/>
        </w:rPr>
      </w:pPr>
    </w:p>
    <w:p w14:paraId="79D96910" w14:textId="22612CA6" w:rsidR="00D85D54" w:rsidRPr="005B4D3E" w:rsidRDefault="00D85D54" w:rsidP="00ED06E6">
      <w:pPr>
        <w:shd w:val="clear" w:color="auto" w:fill="FFFFFF"/>
        <w:rPr>
          <w:rFonts w:ascii="Arial" w:hAnsi="Arial" w:cs="Arial"/>
          <w:color w:val="000000"/>
          <w:spacing w:val="-4"/>
        </w:rPr>
      </w:pPr>
      <w:r w:rsidRPr="005B4D3E">
        <w:rPr>
          <w:rFonts w:ascii="Arial" w:hAnsi="Arial" w:cs="Arial"/>
          <w:b/>
          <w:bCs/>
          <w:color w:val="000000"/>
          <w:spacing w:val="-2"/>
        </w:rPr>
        <w:t>A</w:t>
      </w:r>
      <w:r>
        <w:rPr>
          <w:rFonts w:ascii="Arial" w:hAnsi="Arial" w:cs="Arial"/>
          <w:b/>
          <w:bCs/>
          <w:color w:val="000000"/>
          <w:spacing w:val="-2"/>
        </w:rPr>
        <w:t>CCOUNTING</w:t>
      </w:r>
      <w:r w:rsidR="000A462B">
        <w:rPr>
          <w:rFonts w:ascii="Arial" w:hAnsi="Arial" w:cs="Arial"/>
          <w:b/>
          <w:bCs/>
          <w:color w:val="000000"/>
          <w:spacing w:val="-2"/>
        </w:rPr>
        <w:t xml:space="preserve"> </w:t>
      </w:r>
      <w:r w:rsidR="00F65164">
        <w:rPr>
          <w:rFonts w:ascii="Arial" w:hAnsi="Arial" w:cs="Arial"/>
          <w:color w:val="000000"/>
          <w:spacing w:val="-2"/>
        </w:rPr>
        <w:t>OU</w:t>
      </w:r>
      <w:r w:rsidRPr="005B4D3E">
        <w:rPr>
          <w:rFonts w:ascii="Arial" w:hAnsi="Arial" w:cs="Arial"/>
          <w:color w:val="000000"/>
          <w:spacing w:val="-2"/>
        </w:rPr>
        <w:t xml:space="preserve"> consists of </w:t>
      </w:r>
      <w:r w:rsidR="00390DD3">
        <w:rPr>
          <w:rFonts w:ascii="Arial" w:hAnsi="Arial" w:cs="Arial"/>
          <w:b/>
          <w:bCs/>
          <w:color w:val="000000"/>
          <w:spacing w:val="-2"/>
          <w:u w:val="single"/>
        </w:rPr>
        <w:t>3</w:t>
      </w:r>
      <w:r>
        <w:rPr>
          <w:rFonts w:ascii="Arial" w:hAnsi="Arial" w:cs="Arial"/>
          <w:color w:val="000000"/>
          <w:spacing w:val="-2"/>
        </w:rPr>
        <w:t xml:space="preserve"> </w:t>
      </w:r>
      <w:r w:rsidRPr="005B4D3E">
        <w:rPr>
          <w:rFonts w:ascii="Arial" w:hAnsi="Arial" w:cs="Arial"/>
          <w:color w:val="000000"/>
          <w:spacing w:val="-2"/>
        </w:rPr>
        <w:t>users</w:t>
      </w:r>
      <w:r w:rsidR="00ED06E6">
        <w:rPr>
          <w:rFonts w:ascii="Arial" w:hAnsi="Arial" w:cs="Arial"/>
          <w:color w:val="000000"/>
          <w:spacing w:val="-2"/>
        </w:rPr>
        <w:t xml:space="preserve"> </w:t>
      </w:r>
      <w:r w:rsidR="00C8459A">
        <w:rPr>
          <w:rFonts w:ascii="Arial" w:hAnsi="Arial" w:cs="Arial"/>
          <w:color w:val="000000"/>
          <w:spacing w:val="-2"/>
        </w:rPr>
        <w:t>as</w:t>
      </w:r>
      <w:r w:rsidRPr="005B4D3E">
        <w:rPr>
          <w:rFonts w:ascii="Arial" w:hAnsi="Arial" w:cs="Arial"/>
          <w:color w:val="000000"/>
          <w:spacing w:val="-2"/>
        </w:rPr>
        <w:t xml:space="preserve"> </w:t>
      </w:r>
      <w:r w:rsidRPr="005B4D3E">
        <w:rPr>
          <w:rFonts w:ascii="Arial" w:hAnsi="Arial" w:cs="Arial"/>
          <w:color w:val="000000"/>
          <w:spacing w:val="-4"/>
        </w:rPr>
        <w:t>follow</w:t>
      </w:r>
      <w:r w:rsidR="004D3C07">
        <w:rPr>
          <w:rFonts w:ascii="Arial" w:hAnsi="Arial" w:cs="Arial"/>
          <w:color w:val="000000"/>
          <w:spacing w:val="-4"/>
        </w:rPr>
        <w:t>s</w:t>
      </w:r>
      <w:r w:rsidRPr="005B4D3E">
        <w:rPr>
          <w:rFonts w:ascii="Arial" w:hAnsi="Arial" w:cs="Arial"/>
          <w:color w:val="000000"/>
          <w:spacing w:val="-4"/>
        </w:rPr>
        <w:t>:</w:t>
      </w:r>
    </w:p>
    <w:tbl>
      <w:tblPr>
        <w:tblW w:w="0" w:type="auto"/>
        <w:tblInd w:w="-10" w:type="dxa"/>
        <w:tblLayout w:type="fixed"/>
        <w:tblLook w:val="0000" w:firstRow="0" w:lastRow="0" w:firstColumn="0" w:lastColumn="0" w:noHBand="0" w:noVBand="0"/>
      </w:tblPr>
      <w:tblGrid>
        <w:gridCol w:w="2541"/>
        <w:gridCol w:w="2311"/>
        <w:gridCol w:w="2312"/>
        <w:gridCol w:w="2055"/>
      </w:tblGrid>
      <w:tr w:rsidR="00D85D54" w:rsidRPr="005B4D3E" w14:paraId="403F68B8" w14:textId="77777777" w:rsidTr="00E62FC0">
        <w:trPr>
          <w:trHeight w:val="323"/>
        </w:trPr>
        <w:tc>
          <w:tcPr>
            <w:tcW w:w="2541" w:type="dxa"/>
            <w:tcBorders>
              <w:top w:val="single" w:sz="4" w:space="0" w:color="000000"/>
              <w:left w:val="single" w:sz="4" w:space="0" w:color="000000"/>
              <w:bottom w:val="single" w:sz="4" w:space="0" w:color="000000"/>
            </w:tcBorders>
            <w:shd w:val="clear" w:color="auto" w:fill="E6E6E6"/>
            <w:vAlign w:val="center"/>
          </w:tcPr>
          <w:p w14:paraId="24A0864C" w14:textId="77777777" w:rsidR="00D85D54" w:rsidRPr="005B4D3E" w:rsidRDefault="00D85D54" w:rsidP="009E472F">
            <w:pPr>
              <w:snapToGrid w:val="0"/>
              <w:rPr>
                <w:rFonts w:ascii="Arial" w:hAnsi="Arial" w:cs="Arial"/>
                <w:b/>
                <w:color w:val="000000"/>
                <w:spacing w:val="-4"/>
              </w:rPr>
            </w:pPr>
            <w:r w:rsidRPr="005B4D3E">
              <w:rPr>
                <w:rFonts w:ascii="Arial" w:hAnsi="Arial" w:cs="Arial"/>
                <w:b/>
                <w:color w:val="000000"/>
                <w:spacing w:val="-4"/>
              </w:rPr>
              <w:t>First Name</w:t>
            </w:r>
          </w:p>
        </w:tc>
        <w:tc>
          <w:tcPr>
            <w:tcW w:w="2311" w:type="dxa"/>
            <w:tcBorders>
              <w:top w:val="single" w:sz="4" w:space="0" w:color="000000"/>
              <w:left w:val="single" w:sz="4" w:space="0" w:color="000000"/>
              <w:bottom w:val="single" w:sz="4" w:space="0" w:color="000000"/>
            </w:tcBorders>
            <w:shd w:val="clear" w:color="auto" w:fill="E6E6E6"/>
            <w:vAlign w:val="center"/>
          </w:tcPr>
          <w:p w14:paraId="3D4CD246" w14:textId="77777777" w:rsidR="00D85D54" w:rsidRPr="005B4D3E" w:rsidRDefault="00D85D54" w:rsidP="009E472F">
            <w:pPr>
              <w:snapToGrid w:val="0"/>
              <w:rPr>
                <w:rFonts w:ascii="Arial" w:hAnsi="Arial" w:cs="Arial"/>
                <w:b/>
                <w:color w:val="000000"/>
                <w:spacing w:val="-4"/>
              </w:rPr>
            </w:pPr>
            <w:r w:rsidRPr="005B4D3E">
              <w:rPr>
                <w:rFonts w:ascii="Arial" w:hAnsi="Arial" w:cs="Arial"/>
                <w:b/>
                <w:color w:val="000000"/>
                <w:spacing w:val="-4"/>
              </w:rPr>
              <w:t>Logon Name</w:t>
            </w:r>
          </w:p>
        </w:tc>
        <w:tc>
          <w:tcPr>
            <w:tcW w:w="2312" w:type="dxa"/>
            <w:tcBorders>
              <w:top w:val="single" w:sz="4" w:space="0" w:color="000000"/>
              <w:left w:val="single" w:sz="4" w:space="0" w:color="000000"/>
              <w:bottom w:val="single" w:sz="4" w:space="0" w:color="000000"/>
            </w:tcBorders>
            <w:shd w:val="clear" w:color="auto" w:fill="E6E6E6"/>
            <w:vAlign w:val="center"/>
          </w:tcPr>
          <w:p w14:paraId="472B97E7" w14:textId="77777777" w:rsidR="00D85D54" w:rsidRPr="005B4D3E" w:rsidRDefault="00D85D54" w:rsidP="009E472F">
            <w:pPr>
              <w:snapToGrid w:val="0"/>
              <w:rPr>
                <w:rFonts w:ascii="Arial" w:hAnsi="Arial" w:cs="Arial"/>
                <w:b/>
                <w:color w:val="000000"/>
                <w:spacing w:val="-4"/>
              </w:rPr>
            </w:pPr>
            <w:r w:rsidRPr="005B4D3E">
              <w:rPr>
                <w:rFonts w:ascii="Arial" w:hAnsi="Arial" w:cs="Arial"/>
                <w:b/>
                <w:color w:val="000000"/>
                <w:spacing w:val="-4"/>
              </w:rPr>
              <w:t>Password</w:t>
            </w:r>
          </w:p>
        </w:tc>
        <w:tc>
          <w:tcPr>
            <w:tcW w:w="205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E6F55E7" w14:textId="77777777" w:rsidR="00D85D54" w:rsidRPr="005B4D3E" w:rsidRDefault="00D85D54" w:rsidP="009E472F">
            <w:pPr>
              <w:snapToGrid w:val="0"/>
              <w:rPr>
                <w:rFonts w:ascii="Arial" w:hAnsi="Arial" w:cs="Arial"/>
                <w:b/>
                <w:color w:val="000000"/>
                <w:spacing w:val="-4"/>
              </w:rPr>
            </w:pPr>
            <w:r w:rsidRPr="005B4D3E">
              <w:rPr>
                <w:rFonts w:ascii="Arial" w:hAnsi="Arial" w:cs="Arial"/>
                <w:b/>
                <w:color w:val="000000"/>
                <w:spacing w:val="-4"/>
              </w:rPr>
              <w:t>Access Times</w:t>
            </w:r>
          </w:p>
        </w:tc>
      </w:tr>
      <w:tr w:rsidR="00D85D54" w:rsidRPr="005B4D3E" w14:paraId="302143AE" w14:textId="77777777" w:rsidTr="00E62FC0">
        <w:trPr>
          <w:trHeight w:val="253"/>
        </w:trPr>
        <w:tc>
          <w:tcPr>
            <w:tcW w:w="2541" w:type="dxa"/>
            <w:tcBorders>
              <w:top w:val="single" w:sz="4" w:space="0" w:color="000000"/>
              <w:left w:val="single" w:sz="4" w:space="0" w:color="000000"/>
              <w:bottom w:val="single" w:sz="4" w:space="0" w:color="000000"/>
            </w:tcBorders>
          </w:tcPr>
          <w:p w14:paraId="5BA1209A" w14:textId="77777777" w:rsidR="00D85D54" w:rsidRPr="005B4D3E" w:rsidRDefault="00D85D54" w:rsidP="009E472F">
            <w:pPr>
              <w:snapToGrid w:val="0"/>
              <w:rPr>
                <w:rFonts w:ascii="Arial" w:hAnsi="Arial" w:cs="Arial"/>
                <w:color w:val="000000"/>
                <w:spacing w:val="-4"/>
              </w:rPr>
            </w:pPr>
            <w:r w:rsidRPr="005B4D3E">
              <w:rPr>
                <w:rFonts w:ascii="Arial" w:hAnsi="Arial" w:cs="Arial"/>
                <w:color w:val="000000"/>
                <w:spacing w:val="-4"/>
              </w:rPr>
              <w:t>Account001</w:t>
            </w:r>
          </w:p>
        </w:tc>
        <w:tc>
          <w:tcPr>
            <w:tcW w:w="2311" w:type="dxa"/>
            <w:tcBorders>
              <w:top w:val="single" w:sz="4" w:space="0" w:color="000000"/>
              <w:left w:val="single" w:sz="4" w:space="0" w:color="000000"/>
              <w:bottom w:val="single" w:sz="4" w:space="0" w:color="000000"/>
            </w:tcBorders>
          </w:tcPr>
          <w:p w14:paraId="4F6C91E8" w14:textId="77777777" w:rsidR="00D85D54" w:rsidRPr="005B4D3E" w:rsidRDefault="00D85D54" w:rsidP="009E472F">
            <w:pPr>
              <w:snapToGrid w:val="0"/>
              <w:rPr>
                <w:rFonts w:ascii="Arial" w:hAnsi="Arial" w:cs="Arial"/>
                <w:color w:val="000000"/>
                <w:spacing w:val="-4"/>
              </w:rPr>
            </w:pPr>
            <w:r w:rsidRPr="005B4D3E">
              <w:rPr>
                <w:rFonts w:ascii="Arial" w:hAnsi="Arial" w:cs="Arial"/>
                <w:color w:val="000000"/>
                <w:spacing w:val="-4"/>
              </w:rPr>
              <w:t>Account001</w:t>
            </w:r>
          </w:p>
        </w:tc>
        <w:tc>
          <w:tcPr>
            <w:tcW w:w="2312" w:type="dxa"/>
            <w:tcBorders>
              <w:top w:val="single" w:sz="4" w:space="0" w:color="000000"/>
              <w:left w:val="single" w:sz="4" w:space="0" w:color="000000"/>
              <w:bottom w:val="single" w:sz="4" w:space="0" w:color="000000"/>
            </w:tcBorders>
          </w:tcPr>
          <w:p w14:paraId="13264295" w14:textId="77777777" w:rsidR="00D85D54" w:rsidRPr="005B4D3E" w:rsidRDefault="00D85D54" w:rsidP="009E472F">
            <w:pPr>
              <w:rPr>
                <w:rFonts w:ascii="Arial" w:hAnsi="Arial" w:cs="Arial"/>
                <w:color w:val="000000"/>
                <w:spacing w:val="-4"/>
              </w:rPr>
            </w:pPr>
            <w:r>
              <w:rPr>
                <w:rFonts w:ascii="Arial" w:hAnsi="Arial" w:cs="Arial"/>
                <w:color w:val="000000"/>
                <w:spacing w:val="-4"/>
              </w:rPr>
              <w:t xml:space="preserve"> p@ssw0rd</w:t>
            </w:r>
          </w:p>
        </w:tc>
        <w:tc>
          <w:tcPr>
            <w:tcW w:w="2055" w:type="dxa"/>
            <w:tcBorders>
              <w:top w:val="single" w:sz="4" w:space="0" w:color="000000"/>
              <w:left w:val="single" w:sz="4" w:space="0" w:color="000000"/>
              <w:bottom w:val="single" w:sz="4" w:space="0" w:color="000000"/>
              <w:right w:val="single" w:sz="4" w:space="0" w:color="000000"/>
            </w:tcBorders>
          </w:tcPr>
          <w:p w14:paraId="3DD504AD" w14:textId="77777777" w:rsidR="00D85D54" w:rsidRPr="005B4D3E" w:rsidRDefault="00D85D54" w:rsidP="009E472F">
            <w:pPr>
              <w:snapToGrid w:val="0"/>
              <w:rPr>
                <w:rFonts w:ascii="Arial" w:hAnsi="Arial" w:cs="Arial"/>
                <w:color w:val="000000"/>
                <w:spacing w:val="-4"/>
              </w:rPr>
            </w:pPr>
            <w:r w:rsidRPr="005B4D3E">
              <w:rPr>
                <w:rFonts w:ascii="Arial" w:hAnsi="Arial" w:cs="Arial"/>
                <w:color w:val="000000"/>
                <w:spacing w:val="-4"/>
              </w:rPr>
              <w:t>No restriction</w:t>
            </w:r>
          </w:p>
        </w:tc>
      </w:tr>
      <w:tr w:rsidR="00D85D54" w:rsidRPr="005B4D3E" w14:paraId="56C7E6B7" w14:textId="77777777" w:rsidTr="00E62FC0">
        <w:trPr>
          <w:trHeight w:val="253"/>
        </w:trPr>
        <w:tc>
          <w:tcPr>
            <w:tcW w:w="2541" w:type="dxa"/>
            <w:tcBorders>
              <w:top w:val="single" w:sz="4" w:space="0" w:color="000000"/>
              <w:left w:val="single" w:sz="4" w:space="0" w:color="000000"/>
              <w:bottom w:val="single" w:sz="4" w:space="0" w:color="000000"/>
            </w:tcBorders>
          </w:tcPr>
          <w:p w14:paraId="072E3418" w14:textId="77777777" w:rsidR="00D85D54" w:rsidRPr="005B4D3E" w:rsidRDefault="00D85D54" w:rsidP="009E472F">
            <w:pPr>
              <w:snapToGrid w:val="0"/>
              <w:rPr>
                <w:rFonts w:ascii="Arial" w:hAnsi="Arial" w:cs="Arial"/>
                <w:color w:val="000000"/>
                <w:spacing w:val="-4"/>
              </w:rPr>
            </w:pPr>
            <w:r w:rsidRPr="005B4D3E">
              <w:rPr>
                <w:rFonts w:ascii="Arial" w:hAnsi="Arial" w:cs="Arial"/>
                <w:color w:val="000000"/>
                <w:spacing w:val="-4"/>
              </w:rPr>
              <w:t>Account002</w:t>
            </w:r>
          </w:p>
        </w:tc>
        <w:tc>
          <w:tcPr>
            <w:tcW w:w="2311" w:type="dxa"/>
            <w:tcBorders>
              <w:top w:val="single" w:sz="4" w:space="0" w:color="000000"/>
              <w:left w:val="single" w:sz="4" w:space="0" w:color="000000"/>
              <w:bottom w:val="single" w:sz="4" w:space="0" w:color="000000"/>
            </w:tcBorders>
          </w:tcPr>
          <w:p w14:paraId="129133F2" w14:textId="77777777" w:rsidR="00D85D54" w:rsidRPr="005B4D3E" w:rsidRDefault="00D85D54" w:rsidP="009E472F">
            <w:pPr>
              <w:snapToGrid w:val="0"/>
              <w:rPr>
                <w:rFonts w:ascii="Arial" w:hAnsi="Arial" w:cs="Arial"/>
                <w:color w:val="000000"/>
                <w:spacing w:val="-4"/>
              </w:rPr>
            </w:pPr>
            <w:r w:rsidRPr="005B4D3E">
              <w:rPr>
                <w:rFonts w:ascii="Arial" w:hAnsi="Arial" w:cs="Arial"/>
                <w:color w:val="000000"/>
                <w:spacing w:val="-4"/>
              </w:rPr>
              <w:t>Account002</w:t>
            </w:r>
          </w:p>
        </w:tc>
        <w:tc>
          <w:tcPr>
            <w:tcW w:w="2312" w:type="dxa"/>
            <w:tcBorders>
              <w:top w:val="single" w:sz="4" w:space="0" w:color="000000"/>
              <w:left w:val="single" w:sz="4" w:space="0" w:color="000000"/>
              <w:bottom w:val="single" w:sz="4" w:space="0" w:color="000000"/>
            </w:tcBorders>
          </w:tcPr>
          <w:p w14:paraId="6782795E" w14:textId="77777777" w:rsidR="00D85D54" w:rsidRPr="005B4D3E" w:rsidRDefault="00D85D54" w:rsidP="009E472F">
            <w:pPr>
              <w:rPr>
                <w:rFonts w:ascii="Arial" w:hAnsi="Arial" w:cs="Arial"/>
                <w:color w:val="000000"/>
                <w:spacing w:val="-4"/>
              </w:rPr>
            </w:pPr>
            <w:r>
              <w:rPr>
                <w:rFonts w:ascii="Arial" w:hAnsi="Arial" w:cs="Arial"/>
                <w:color w:val="000000"/>
                <w:spacing w:val="-4"/>
              </w:rPr>
              <w:t xml:space="preserve"> p@ssw0rd</w:t>
            </w:r>
          </w:p>
        </w:tc>
        <w:tc>
          <w:tcPr>
            <w:tcW w:w="2055" w:type="dxa"/>
            <w:tcBorders>
              <w:top w:val="single" w:sz="4" w:space="0" w:color="000000"/>
              <w:left w:val="single" w:sz="4" w:space="0" w:color="000000"/>
              <w:bottom w:val="single" w:sz="4" w:space="0" w:color="000000"/>
              <w:right w:val="single" w:sz="4" w:space="0" w:color="000000"/>
            </w:tcBorders>
          </w:tcPr>
          <w:p w14:paraId="1376FCAB" w14:textId="77777777" w:rsidR="00D85D54" w:rsidRPr="005B4D3E" w:rsidRDefault="00D85D54" w:rsidP="009E472F">
            <w:pPr>
              <w:snapToGrid w:val="0"/>
              <w:rPr>
                <w:rFonts w:ascii="Arial" w:hAnsi="Arial" w:cs="Arial"/>
                <w:color w:val="000000"/>
                <w:spacing w:val="-4"/>
              </w:rPr>
            </w:pPr>
            <w:r w:rsidRPr="005B4D3E">
              <w:rPr>
                <w:rFonts w:ascii="Arial" w:hAnsi="Arial" w:cs="Arial"/>
                <w:color w:val="000000"/>
                <w:spacing w:val="-4"/>
              </w:rPr>
              <w:t>No restriction</w:t>
            </w:r>
          </w:p>
        </w:tc>
      </w:tr>
    </w:tbl>
    <w:p w14:paraId="204F969B" w14:textId="77777777" w:rsidR="007024D6" w:rsidRDefault="007024D6" w:rsidP="009E472F">
      <w:pPr>
        <w:shd w:val="clear" w:color="auto" w:fill="FFFFFF"/>
        <w:jc w:val="both"/>
        <w:rPr>
          <w:rFonts w:ascii="Arial" w:hAnsi="Arial" w:cs="Arial"/>
          <w:color w:val="000000"/>
          <w:spacing w:val="-2"/>
        </w:rPr>
      </w:pPr>
    </w:p>
    <w:p w14:paraId="0894E383" w14:textId="27A0268A" w:rsidR="00930D9D" w:rsidRPr="005B4D3E" w:rsidRDefault="002A6C76" w:rsidP="009E472F">
      <w:pPr>
        <w:shd w:val="clear" w:color="auto" w:fill="FFFFFF"/>
        <w:jc w:val="both"/>
        <w:rPr>
          <w:rFonts w:ascii="Arial" w:hAnsi="Arial" w:cs="Arial"/>
          <w:color w:val="000000"/>
          <w:spacing w:val="-2"/>
        </w:rPr>
      </w:pPr>
      <w:r w:rsidRPr="005B4D3E">
        <w:rPr>
          <w:rFonts w:ascii="Arial" w:hAnsi="Arial" w:cs="Arial"/>
          <w:color w:val="000000"/>
          <w:spacing w:val="-2"/>
        </w:rPr>
        <w:t>T</w:t>
      </w:r>
      <w:r w:rsidR="00D46CB5" w:rsidRPr="005B4D3E">
        <w:rPr>
          <w:rFonts w:ascii="Arial" w:hAnsi="Arial" w:cs="Arial"/>
          <w:color w:val="000000"/>
          <w:spacing w:val="-2"/>
        </w:rPr>
        <w:t xml:space="preserve">here is a </w:t>
      </w:r>
      <w:r w:rsidR="00D46CB5" w:rsidRPr="008C067D">
        <w:rPr>
          <w:rFonts w:ascii="Arial" w:hAnsi="Arial" w:cs="Arial"/>
          <w:b/>
          <w:bCs/>
          <w:color w:val="000000"/>
          <w:spacing w:val="-2"/>
        </w:rPr>
        <w:t>part-time</w:t>
      </w:r>
      <w:r w:rsidR="00D46CB5" w:rsidRPr="005B4D3E">
        <w:rPr>
          <w:rFonts w:ascii="Arial" w:hAnsi="Arial" w:cs="Arial"/>
          <w:color w:val="000000"/>
          <w:spacing w:val="-2"/>
        </w:rPr>
        <w:t xml:space="preserve"> user named </w:t>
      </w:r>
      <w:r w:rsidR="00D46CB5" w:rsidRPr="008C067D">
        <w:rPr>
          <w:rFonts w:ascii="Arial" w:hAnsi="Arial" w:cs="Arial"/>
          <w:b/>
          <w:bCs/>
          <w:color w:val="000000"/>
          <w:spacing w:val="-2"/>
        </w:rPr>
        <w:t>Parttime</w:t>
      </w:r>
      <w:r w:rsidR="00D46CB5" w:rsidRPr="005B4D3E">
        <w:rPr>
          <w:rFonts w:ascii="Arial" w:hAnsi="Arial" w:cs="Arial"/>
          <w:color w:val="000000"/>
          <w:spacing w:val="-2"/>
        </w:rPr>
        <w:t xml:space="preserve"> who works only on </w:t>
      </w:r>
      <w:r w:rsidR="00D46CB5" w:rsidRPr="008C067D">
        <w:rPr>
          <w:rFonts w:ascii="Arial" w:hAnsi="Arial" w:cs="Arial"/>
          <w:b/>
          <w:bCs/>
          <w:color w:val="000000"/>
          <w:spacing w:val="-2"/>
        </w:rPr>
        <w:t>Monday</w:t>
      </w:r>
      <w:r w:rsidR="00D46CB5" w:rsidRPr="005B4D3E">
        <w:rPr>
          <w:rFonts w:ascii="Arial" w:hAnsi="Arial" w:cs="Arial"/>
          <w:color w:val="000000"/>
          <w:spacing w:val="-2"/>
        </w:rPr>
        <w:t xml:space="preserve">, </w:t>
      </w:r>
      <w:r w:rsidR="00D46CB5" w:rsidRPr="008C067D">
        <w:rPr>
          <w:rFonts w:ascii="Arial" w:hAnsi="Arial" w:cs="Arial"/>
          <w:b/>
          <w:bCs/>
          <w:color w:val="000000"/>
          <w:spacing w:val="-2"/>
        </w:rPr>
        <w:t>Wednesday</w:t>
      </w:r>
      <w:r w:rsidR="00D46CB5" w:rsidRPr="005B4D3E">
        <w:rPr>
          <w:rFonts w:ascii="Arial" w:hAnsi="Arial" w:cs="Arial"/>
          <w:color w:val="000000"/>
          <w:spacing w:val="-2"/>
        </w:rPr>
        <w:t xml:space="preserve"> and </w:t>
      </w:r>
      <w:r w:rsidR="00D46CB5" w:rsidRPr="008C067D">
        <w:rPr>
          <w:rFonts w:ascii="Arial" w:hAnsi="Arial" w:cs="Arial"/>
          <w:b/>
          <w:bCs/>
          <w:color w:val="000000"/>
          <w:spacing w:val="-2"/>
        </w:rPr>
        <w:t>Friday</w:t>
      </w:r>
      <w:r w:rsidR="00D46CB5" w:rsidRPr="005B4D3E">
        <w:rPr>
          <w:rFonts w:ascii="Arial" w:hAnsi="Arial" w:cs="Arial"/>
          <w:color w:val="000000"/>
          <w:spacing w:val="-2"/>
        </w:rPr>
        <w:t>. His contract with t</w:t>
      </w:r>
      <w:r w:rsidR="00BC102B" w:rsidRPr="005B4D3E">
        <w:rPr>
          <w:rFonts w:ascii="Arial" w:hAnsi="Arial" w:cs="Arial"/>
          <w:color w:val="000000"/>
          <w:spacing w:val="-2"/>
        </w:rPr>
        <w:t xml:space="preserve">he company expires on </w:t>
      </w:r>
      <w:r w:rsidR="00BC102B" w:rsidRPr="008C067D">
        <w:rPr>
          <w:rFonts w:ascii="Arial" w:hAnsi="Arial" w:cs="Arial"/>
          <w:b/>
          <w:bCs/>
          <w:color w:val="000000"/>
          <w:spacing w:val="-2"/>
        </w:rPr>
        <w:t>31/0</w:t>
      </w:r>
      <w:r w:rsidR="00086493" w:rsidRPr="008C067D">
        <w:rPr>
          <w:rFonts w:ascii="Arial" w:hAnsi="Arial" w:cs="Arial"/>
          <w:b/>
          <w:bCs/>
          <w:color w:val="000000"/>
          <w:spacing w:val="-2"/>
        </w:rPr>
        <w:t>7</w:t>
      </w:r>
      <w:r w:rsidR="00BC102B" w:rsidRPr="008C067D">
        <w:rPr>
          <w:rFonts w:ascii="Arial" w:hAnsi="Arial" w:cs="Arial"/>
          <w:b/>
          <w:bCs/>
          <w:color w:val="000000"/>
          <w:spacing w:val="-2"/>
        </w:rPr>
        <w:t>/20</w:t>
      </w:r>
      <w:r w:rsidR="00F7139E">
        <w:rPr>
          <w:rFonts w:ascii="Arial" w:hAnsi="Arial" w:cs="Arial"/>
          <w:b/>
          <w:bCs/>
          <w:color w:val="000000"/>
          <w:spacing w:val="-2"/>
        </w:rPr>
        <w:t>20</w:t>
      </w:r>
      <w:r w:rsidR="00D46CB5" w:rsidRPr="005B4D3E">
        <w:rPr>
          <w:rFonts w:ascii="Arial" w:hAnsi="Arial" w:cs="Arial"/>
          <w:color w:val="000000"/>
          <w:spacing w:val="-2"/>
        </w:rPr>
        <w:t>.</w:t>
      </w:r>
      <w:r w:rsidR="00617366">
        <w:rPr>
          <w:rFonts w:ascii="Arial" w:hAnsi="Arial" w:cs="Arial"/>
          <w:color w:val="000000"/>
          <w:spacing w:val="-2"/>
        </w:rPr>
        <w:t xml:space="preserve"> </w:t>
      </w:r>
      <w:r w:rsidR="00F90275" w:rsidRPr="005B4D3E">
        <w:rPr>
          <w:rFonts w:ascii="Arial" w:hAnsi="Arial" w:cs="Arial"/>
          <w:color w:val="000000"/>
          <w:spacing w:val="-2"/>
        </w:rPr>
        <w:t>He</w:t>
      </w:r>
      <w:r w:rsidR="00617366">
        <w:rPr>
          <w:rFonts w:ascii="Arial" w:hAnsi="Arial" w:cs="Arial"/>
          <w:color w:val="000000"/>
          <w:spacing w:val="-2"/>
        </w:rPr>
        <w:t xml:space="preserve"> </w:t>
      </w:r>
      <w:r w:rsidR="00F90275" w:rsidRPr="005B4D3E">
        <w:rPr>
          <w:rFonts w:ascii="Arial" w:hAnsi="Arial" w:cs="Arial"/>
          <w:color w:val="000000"/>
          <w:spacing w:val="-2"/>
        </w:rPr>
        <w:t xml:space="preserve">is attached to the </w:t>
      </w:r>
      <w:r w:rsidR="00F90275" w:rsidRPr="008C067D">
        <w:rPr>
          <w:rFonts w:ascii="Arial" w:hAnsi="Arial" w:cs="Arial"/>
          <w:b/>
          <w:bCs/>
          <w:color w:val="000000"/>
          <w:spacing w:val="-2"/>
        </w:rPr>
        <w:t>Accounting department</w:t>
      </w:r>
      <w:r w:rsidR="00F90275" w:rsidRPr="005B4D3E">
        <w:rPr>
          <w:rFonts w:ascii="Arial" w:hAnsi="Arial" w:cs="Arial"/>
          <w:color w:val="000000"/>
          <w:spacing w:val="-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153"/>
        <w:gridCol w:w="1286"/>
        <w:gridCol w:w="1418"/>
        <w:gridCol w:w="2410"/>
        <w:gridCol w:w="1417"/>
      </w:tblGrid>
      <w:tr w:rsidR="003B42AA" w:rsidRPr="005B4D3E" w14:paraId="1300393E" w14:textId="77777777" w:rsidTr="00E62FC0">
        <w:trPr>
          <w:trHeight w:val="616"/>
        </w:trPr>
        <w:tc>
          <w:tcPr>
            <w:tcW w:w="1525" w:type="dxa"/>
            <w:shd w:val="clear" w:color="auto" w:fill="EEECE1"/>
          </w:tcPr>
          <w:p w14:paraId="6A2E00CD" w14:textId="77777777" w:rsidR="003B42AA" w:rsidRPr="005B4D3E" w:rsidRDefault="00E23AA3" w:rsidP="009E472F">
            <w:pPr>
              <w:snapToGrid w:val="0"/>
              <w:rPr>
                <w:rFonts w:ascii="Arial" w:hAnsi="Arial" w:cs="Arial"/>
                <w:b/>
                <w:color w:val="000000"/>
                <w:spacing w:val="-4"/>
              </w:rPr>
            </w:pPr>
            <w:r w:rsidRPr="005B4D3E">
              <w:rPr>
                <w:rFonts w:ascii="Arial" w:hAnsi="Arial" w:cs="Arial"/>
                <w:b/>
                <w:color w:val="000000"/>
                <w:spacing w:val="-4"/>
              </w:rPr>
              <w:t xml:space="preserve">First </w:t>
            </w:r>
            <w:r w:rsidR="003B42AA" w:rsidRPr="005B4D3E">
              <w:rPr>
                <w:rFonts w:ascii="Arial" w:hAnsi="Arial" w:cs="Arial"/>
                <w:b/>
                <w:color w:val="000000"/>
                <w:spacing w:val="-4"/>
              </w:rPr>
              <w:t>Name</w:t>
            </w:r>
          </w:p>
        </w:tc>
        <w:tc>
          <w:tcPr>
            <w:tcW w:w="1153" w:type="dxa"/>
            <w:shd w:val="clear" w:color="auto" w:fill="EEECE1"/>
          </w:tcPr>
          <w:p w14:paraId="01E19CBB" w14:textId="77777777" w:rsidR="003B42AA" w:rsidRPr="005B4D3E" w:rsidRDefault="003B42AA" w:rsidP="009E472F">
            <w:pPr>
              <w:snapToGrid w:val="0"/>
              <w:rPr>
                <w:rFonts w:ascii="Arial" w:hAnsi="Arial" w:cs="Arial"/>
                <w:b/>
                <w:color w:val="000000"/>
                <w:spacing w:val="-4"/>
              </w:rPr>
            </w:pPr>
            <w:r w:rsidRPr="005B4D3E">
              <w:rPr>
                <w:rFonts w:ascii="Arial" w:hAnsi="Arial" w:cs="Arial"/>
                <w:b/>
                <w:color w:val="000000"/>
                <w:spacing w:val="-4"/>
              </w:rPr>
              <w:t>Title</w:t>
            </w:r>
          </w:p>
        </w:tc>
        <w:tc>
          <w:tcPr>
            <w:tcW w:w="1286" w:type="dxa"/>
            <w:shd w:val="clear" w:color="auto" w:fill="EEECE1"/>
          </w:tcPr>
          <w:p w14:paraId="474666C2" w14:textId="77777777" w:rsidR="003B42AA" w:rsidRPr="005B4D3E" w:rsidRDefault="002A6C76" w:rsidP="009E472F">
            <w:pPr>
              <w:snapToGrid w:val="0"/>
              <w:rPr>
                <w:rFonts w:ascii="Arial" w:hAnsi="Arial" w:cs="Arial"/>
                <w:b/>
                <w:color w:val="000000"/>
                <w:spacing w:val="-4"/>
              </w:rPr>
            </w:pPr>
            <w:r w:rsidRPr="005B4D3E">
              <w:rPr>
                <w:rFonts w:ascii="Arial" w:hAnsi="Arial" w:cs="Arial"/>
                <w:b/>
                <w:color w:val="000000"/>
                <w:spacing w:val="-4"/>
              </w:rPr>
              <w:t>Logo</w:t>
            </w:r>
            <w:r w:rsidR="003B42AA" w:rsidRPr="005B4D3E">
              <w:rPr>
                <w:rFonts w:ascii="Arial" w:hAnsi="Arial" w:cs="Arial"/>
                <w:b/>
                <w:color w:val="000000"/>
                <w:spacing w:val="-4"/>
              </w:rPr>
              <w:t>n</w:t>
            </w:r>
            <w:r w:rsidRPr="005B4D3E">
              <w:rPr>
                <w:rFonts w:ascii="Arial" w:hAnsi="Arial" w:cs="Arial"/>
                <w:b/>
                <w:color w:val="000000"/>
                <w:spacing w:val="-4"/>
              </w:rPr>
              <w:t xml:space="preserve"> Name</w:t>
            </w:r>
          </w:p>
        </w:tc>
        <w:tc>
          <w:tcPr>
            <w:tcW w:w="1418" w:type="dxa"/>
            <w:shd w:val="clear" w:color="auto" w:fill="EEECE1"/>
          </w:tcPr>
          <w:p w14:paraId="72E0FC7D" w14:textId="77777777" w:rsidR="003B42AA" w:rsidRPr="005B4D3E" w:rsidRDefault="003B42AA" w:rsidP="009E472F">
            <w:pPr>
              <w:snapToGrid w:val="0"/>
              <w:rPr>
                <w:rFonts w:ascii="Arial" w:hAnsi="Arial" w:cs="Arial"/>
                <w:b/>
                <w:color w:val="000000"/>
                <w:spacing w:val="-4"/>
              </w:rPr>
            </w:pPr>
            <w:r w:rsidRPr="005B4D3E">
              <w:rPr>
                <w:rFonts w:ascii="Arial" w:hAnsi="Arial" w:cs="Arial"/>
                <w:b/>
                <w:color w:val="000000"/>
                <w:spacing w:val="-4"/>
              </w:rPr>
              <w:t>Password</w:t>
            </w:r>
          </w:p>
        </w:tc>
        <w:tc>
          <w:tcPr>
            <w:tcW w:w="2410" w:type="dxa"/>
            <w:shd w:val="clear" w:color="auto" w:fill="EEECE1"/>
          </w:tcPr>
          <w:p w14:paraId="3C433A5A" w14:textId="77777777" w:rsidR="003B42AA" w:rsidRPr="005B4D3E" w:rsidRDefault="003B42AA" w:rsidP="009E472F">
            <w:pPr>
              <w:snapToGrid w:val="0"/>
              <w:rPr>
                <w:rFonts w:ascii="Arial" w:hAnsi="Arial" w:cs="Arial"/>
                <w:b/>
                <w:color w:val="000000"/>
                <w:spacing w:val="-4"/>
              </w:rPr>
            </w:pPr>
            <w:r w:rsidRPr="005B4D3E">
              <w:rPr>
                <w:rFonts w:ascii="Arial" w:hAnsi="Arial" w:cs="Arial"/>
                <w:b/>
                <w:color w:val="000000"/>
                <w:spacing w:val="-4"/>
              </w:rPr>
              <w:t>Access Times/Work Hours</w:t>
            </w:r>
          </w:p>
        </w:tc>
        <w:tc>
          <w:tcPr>
            <w:tcW w:w="1417" w:type="dxa"/>
            <w:shd w:val="clear" w:color="auto" w:fill="EEECE1"/>
          </w:tcPr>
          <w:p w14:paraId="7A225ABF" w14:textId="77777777" w:rsidR="003B42AA" w:rsidRPr="005B4D3E" w:rsidRDefault="003B42AA" w:rsidP="009E472F">
            <w:pPr>
              <w:snapToGrid w:val="0"/>
              <w:rPr>
                <w:rFonts w:ascii="Arial" w:hAnsi="Arial" w:cs="Arial"/>
                <w:b/>
                <w:color w:val="000000"/>
                <w:spacing w:val="-4"/>
              </w:rPr>
            </w:pPr>
            <w:r w:rsidRPr="005B4D3E">
              <w:rPr>
                <w:rFonts w:ascii="Arial" w:hAnsi="Arial" w:cs="Arial"/>
                <w:b/>
                <w:color w:val="000000"/>
                <w:spacing w:val="-4"/>
              </w:rPr>
              <w:t>Position Ends</w:t>
            </w:r>
          </w:p>
        </w:tc>
      </w:tr>
      <w:tr w:rsidR="003B42AA" w:rsidRPr="005B4D3E" w14:paraId="74C419F0" w14:textId="77777777" w:rsidTr="00E62FC0">
        <w:tc>
          <w:tcPr>
            <w:tcW w:w="1525" w:type="dxa"/>
            <w:shd w:val="clear" w:color="auto" w:fill="auto"/>
          </w:tcPr>
          <w:p w14:paraId="0AA0A9B6" w14:textId="77777777" w:rsidR="003B42AA" w:rsidRPr="005B4D3E" w:rsidRDefault="003B42AA" w:rsidP="009E472F">
            <w:pPr>
              <w:snapToGrid w:val="0"/>
              <w:rPr>
                <w:rFonts w:ascii="Arial" w:hAnsi="Arial" w:cs="Arial"/>
                <w:color w:val="000000"/>
                <w:spacing w:val="-4"/>
              </w:rPr>
            </w:pPr>
            <w:r w:rsidRPr="005B4D3E">
              <w:rPr>
                <w:rFonts w:ascii="Arial" w:hAnsi="Arial" w:cs="Arial"/>
                <w:color w:val="000000"/>
                <w:spacing w:val="-4"/>
              </w:rPr>
              <w:t>Parttime</w:t>
            </w:r>
          </w:p>
        </w:tc>
        <w:tc>
          <w:tcPr>
            <w:tcW w:w="1153" w:type="dxa"/>
            <w:shd w:val="clear" w:color="auto" w:fill="auto"/>
          </w:tcPr>
          <w:p w14:paraId="509B68B5" w14:textId="77777777" w:rsidR="003B42AA" w:rsidRPr="005B4D3E" w:rsidRDefault="00275893" w:rsidP="009E472F">
            <w:pPr>
              <w:snapToGrid w:val="0"/>
              <w:rPr>
                <w:rFonts w:ascii="Arial" w:hAnsi="Arial" w:cs="Arial"/>
                <w:color w:val="000000"/>
                <w:spacing w:val="-4"/>
              </w:rPr>
            </w:pPr>
            <w:r w:rsidRPr="005B4D3E">
              <w:rPr>
                <w:rFonts w:ascii="Arial" w:hAnsi="Arial" w:cs="Arial"/>
                <w:color w:val="000000"/>
                <w:spacing w:val="-4"/>
              </w:rPr>
              <w:t>Temp</w:t>
            </w:r>
          </w:p>
        </w:tc>
        <w:tc>
          <w:tcPr>
            <w:tcW w:w="1286" w:type="dxa"/>
            <w:shd w:val="clear" w:color="auto" w:fill="auto"/>
          </w:tcPr>
          <w:p w14:paraId="750CCD6E" w14:textId="77777777" w:rsidR="003B42AA" w:rsidRPr="005B4D3E" w:rsidRDefault="003B42AA" w:rsidP="009E472F">
            <w:pPr>
              <w:snapToGrid w:val="0"/>
              <w:rPr>
                <w:rFonts w:ascii="Arial" w:hAnsi="Arial" w:cs="Arial"/>
                <w:color w:val="000000"/>
                <w:spacing w:val="-4"/>
              </w:rPr>
            </w:pPr>
            <w:r w:rsidRPr="005B4D3E">
              <w:rPr>
                <w:rFonts w:ascii="Arial" w:hAnsi="Arial" w:cs="Arial"/>
                <w:color w:val="000000"/>
                <w:spacing w:val="-4"/>
              </w:rPr>
              <w:t>Parttime</w:t>
            </w:r>
          </w:p>
        </w:tc>
        <w:tc>
          <w:tcPr>
            <w:tcW w:w="1418" w:type="dxa"/>
            <w:shd w:val="clear" w:color="auto" w:fill="auto"/>
          </w:tcPr>
          <w:p w14:paraId="0731E176" w14:textId="49265423" w:rsidR="003B42AA" w:rsidRPr="005B4D3E" w:rsidRDefault="00595F44" w:rsidP="009E472F">
            <w:pPr>
              <w:snapToGrid w:val="0"/>
              <w:rPr>
                <w:rFonts w:ascii="Arial" w:hAnsi="Arial" w:cs="Arial"/>
                <w:color w:val="000000"/>
                <w:spacing w:val="-4"/>
              </w:rPr>
            </w:pPr>
            <w:r>
              <w:rPr>
                <w:rFonts w:ascii="Arial" w:hAnsi="Arial" w:cs="Arial"/>
                <w:color w:val="000000"/>
                <w:spacing w:val="-4"/>
              </w:rPr>
              <w:t xml:space="preserve"> p@ssw0rd</w:t>
            </w:r>
          </w:p>
        </w:tc>
        <w:tc>
          <w:tcPr>
            <w:tcW w:w="2410" w:type="dxa"/>
            <w:shd w:val="clear" w:color="auto" w:fill="auto"/>
          </w:tcPr>
          <w:p w14:paraId="1FA31FF2" w14:textId="77777777" w:rsidR="002A6C76" w:rsidRPr="005B4D3E" w:rsidRDefault="003B42AA" w:rsidP="009E472F">
            <w:pPr>
              <w:snapToGrid w:val="0"/>
              <w:rPr>
                <w:rFonts w:ascii="Arial" w:hAnsi="Arial" w:cs="Arial"/>
                <w:color w:val="000000"/>
                <w:spacing w:val="-4"/>
              </w:rPr>
            </w:pPr>
            <w:r w:rsidRPr="005B4D3E">
              <w:rPr>
                <w:rFonts w:ascii="Arial" w:hAnsi="Arial" w:cs="Arial"/>
                <w:color w:val="000000"/>
                <w:spacing w:val="-4"/>
              </w:rPr>
              <w:t xml:space="preserve">Odd days only, </w:t>
            </w:r>
          </w:p>
          <w:p w14:paraId="500D439B" w14:textId="77777777" w:rsidR="003B42AA" w:rsidRPr="005B4D3E" w:rsidRDefault="003B42AA" w:rsidP="009E472F">
            <w:pPr>
              <w:snapToGrid w:val="0"/>
              <w:rPr>
                <w:rFonts w:ascii="Arial" w:hAnsi="Arial" w:cs="Arial"/>
                <w:color w:val="000000"/>
                <w:spacing w:val="-4"/>
              </w:rPr>
            </w:pPr>
            <w:r w:rsidRPr="005B4D3E">
              <w:rPr>
                <w:rFonts w:ascii="Arial" w:hAnsi="Arial" w:cs="Arial"/>
                <w:color w:val="000000"/>
                <w:spacing w:val="-4"/>
              </w:rPr>
              <w:t>7am to 7pm</w:t>
            </w:r>
          </w:p>
        </w:tc>
        <w:tc>
          <w:tcPr>
            <w:tcW w:w="1417" w:type="dxa"/>
            <w:shd w:val="clear" w:color="auto" w:fill="auto"/>
          </w:tcPr>
          <w:p w14:paraId="27E77018" w14:textId="6251FB63" w:rsidR="003B42AA" w:rsidRPr="005B4D3E" w:rsidRDefault="002A6C76" w:rsidP="009E472F">
            <w:pPr>
              <w:snapToGrid w:val="0"/>
              <w:rPr>
                <w:rFonts w:ascii="Arial" w:hAnsi="Arial" w:cs="Arial"/>
                <w:color w:val="000000"/>
                <w:spacing w:val="-4"/>
              </w:rPr>
            </w:pPr>
            <w:r w:rsidRPr="005B4D3E">
              <w:rPr>
                <w:rFonts w:ascii="Arial" w:hAnsi="Arial" w:cs="Arial"/>
                <w:color w:val="000000"/>
                <w:spacing w:val="-4"/>
              </w:rPr>
              <w:t>31/0</w:t>
            </w:r>
            <w:r w:rsidR="00086493">
              <w:rPr>
                <w:rFonts w:ascii="Arial" w:hAnsi="Arial" w:cs="Arial"/>
                <w:color w:val="000000"/>
                <w:spacing w:val="-4"/>
              </w:rPr>
              <w:t>7</w:t>
            </w:r>
            <w:r w:rsidRPr="005B4D3E">
              <w:rPr>
                <w:rFonts w:ascii="Arial" w:hAnsi="Arial" w:cs="Arial"/>
                <w:color w:val="000000"/>
                <w:spacing w:val="-4"/>
              </w:rPr>
              <w:t>/</w:t>
            </w:r>
            <w:r w:rsidR="003B42AA" w:rsidRPr="005B4D3E">
              <w:rPr>
                <w:rFonts w:ascii="Arial" w:hAnsi="Arial" w:cs="Arial"/>
                <w:color w:val="000000"/>
                <w:spacing w:val="-4"/>
              </w:rPr>
              <w:t>20</w:t>
            </w:r>
            <w:r w:rsidR="002B4A55">
              <w:rPr>
                <w:rFonts w:ascii="Arial" w:hAnsi="Arial" w:cs="Arial"/>
                <w:color w:val="000000"/>
                <w:spacing w:val="-4"/>
              </w:rPr>
              <w:t>20</w:t>
            </w:r>
          </w:p>
        </w:tc>
      </w:tr>
    </w:tbl>
    <w:p w14:paraId="62EF3E54" w14:textId="77777777" w:rsidR="00BD5896" w:rsidRDefault="00BD5896" w:rsidP="009E472F">
      <w:pPr>
        <w:shd w:val="clear" w:color="auto" w:fill="FFFFFF"/>
        <w:jc w:val="both"/>
        <w:rPr>
          <w:rFonts w:ascii="Arial" w:hAnsi="Arial" w:cs="Arial"/>
          <w:b/>
          <w:color w:val="000000"/>
          <w:spacing w:val="-2"/>
        </w:rPr>
      </w:pPr>
    </w:p>
    <w:p w14:paraId="5B66B0CC" w14:textId="3CE22779" w:rsidR="00D46CB5" w:rsidRPr="00080BF5" w:rsidRDefault="00D46CB5" w:rsidP="007645AC">
      <w:pPr>
        <w:shd w:val="clear" w:color="auto" w:fill="FFFFFF"/>
        <w:rPr>
          <w:rFonts w:ascii="Arial" w:hAnsi="Arial" w:cs="Arial"/>
          <w:color w:val="000000"/>
          <w:spacing w:val="-4"/>
        </w:rPr>
      </w:pPr>
      <w:r w:rsidRPr="00080BF5">
        <w:rPr>
          <w:rFonts w:ascii="Arial" w:hAnsi="Arial" w:cs="Arial"/>
          <w:b/>
          <w:color w:val="000000"/>
          <w:spacing w:val="-2"/>
        </w:rPr>
        <w:t>SALES</w:t>
      </w:r>
      <w:r w:rsidR="007645AC">
        <w:rPr>
          <w:rFonts w:ascii="Arial" w:hAnsi="Arial" w:cs="Arial"/>
          <w:color w:val="000000"/>
          <w:spacing w:val="-2"/>
        </w:rPr>
        <w:t xml:space="preserve"> </w:t>
      </w:r>
      <w:r w:rsidR="00F65164">
        <w:rPr>
          <w:rFonts w:ascii="Arial" w:hAnsi="Arial" w:cs="Arial"/>
          <w:color w:val="000000"/>
          <w:spacing w:val="-2"/>
        </w:rPr>
        <w:t>OU</w:t>
      </w:r>
      <w:r w:rsidRPr="00080BF5">
        <w:rPr>
          <w:rFonts w:ascii="Arial" w:hAnsi="Arial" w:cs="Arial"/>
          <w:color w:val="000000"/>
          <w:spacing w:val="-2"/>
        </w:rPr>
        <w:t xml:space="preserve"> consists of </w:t>
      </w:r>
      <w:r w:rsidRPr="00080BF5">
        <w:rPr>
          <w:rFonts w:ascii="Arial" w:hAnsi="Arial" w:cs="Arial"/>
          <w:b/>
          <w:color w:val="000000"/>
          <w:spacing w:val="-2"/>
          <w:u w:val="single"/>
        </w:rPr>
        <w:t>2</w:t>
      </w:r>
      <w:r w:rsidRPr="00080BF5">
        <w:rPr>
          <w:rFonts w:ascii="Arial" w:hAnsi="Arial" w:cs="Arial"/>
          <w:color w:val="000000"/>
          <w:spacing w:val="-2"/>
        </w:rPr>
        <w:t xml:space="preserve"> users </w:t>
      </w:r>
      <w:r w:rsidR="00C8459A">
        <w:rPr>
          <w:rFonts w:ascii="Arial" w:hAnsi="Arial" w:cs="Arial"/>
          <w:color w:val="000000"/>
          <w:spacing w:val="-2"/>
        </w:rPr>
        <w:t>as</w:t>
      </w:r>
      <w:r w:rsidRPr="00080BF5">
        <w:rPr>
          <w:rFonts w:ascii="Arial" w:hAnsi="Arial" w:cs="Arial"/>
          <w:color w:val="000000"/>
          <w:spacing w:val="-2"/>
        </w:rPr>
        <w:t xml:space="preserve"> </w:t>
      </w:r>
      <w:r w:rsidR="004D3C07">
        <w:rPr>
          <w:rFonts w:ascii="Arial" w:hAnsi="Arial" w:cs="Arial"/>
          <w:color w:val="000000"/>
          <w:spacing w:val="-4"/>
        </w:rPr>
        <w:t>follows</w:t>
      </w:r>
      <w:r w:rsidRPr="00080BF5">
        <w:rPr>
          <w:rFonts w:ascii="Arial" w:hAnsi="Arial" w:cs="Arial"/>
          <w:color w:val="000000"/>
          <w:spacing w:val="-4"/>
        </w:rPr>
        <w:t>:</w:t>
      </w:r>
    </w:p>
    <w:tbl>
      <w:tblPr>
        <w:tblW w:w="0" w:type="auto"/>
        <w:tblInd w:w="-10" w:type="dxa"/>
        <w:tblLayout w:type="fixed"/>
        <w:tblLook w:val="0000" w:firstRow="0" w:lastRow="0" w:firstColumn="0" w:lastColumn="0" w:noHBand="0" w:noVBand="0"/>
      </w:tblPr>
      <w:tblGrid>
        <w:gridCol w:w="2541"/>
        <w:gridCol w:w="2311"/>
        <w:gridCol w:w="2312"/>
        <w:gridCol w:w="2055"/>
      </w:tblGrid>
      <w:tr w:rsidR="00D46CB5" w:rsidRPr="005B4D3E" w14:paraId="338CB8E3" w14:textId="77777777" w:rsidTr="00E62FC0">
        <w:trPr>
          <w:trHeight w:val="323"/>
        </w:trPr>
        <w:tc>
          <w:tcPr>
            <w:tcW w:w="2541" w:type="dxa"/>
            <w:tcBorders>
              <w:top w:val="single" w:sz="4" w:space="0" w:color="000000"/>
              <w:left w:val="single" w:sz="4" w:space="0" w:color="000000"/>
              <w:bottom w:val="single" w:sz="4" w:space="0" w:color="000000"/>
            </w:tcBorders>
            <w:shd w:val="clear" w:color="auto" w:fill="E6E6E6"/>
          </w:tcPr>
          <w:p w14:paraId="0D9978F3" w14:textId="77777777" w:rsidR="00D46CB5" w:rsidRPr="005B4D3E" w:rsidRDefault="002A6C76" w:rsidP="009E472F">
            <w:pPr>
              <w:snapToGrid w:val="0"/>
              <w:rPr>
                <w:rFonts w:ascii="Arial" w:hAnsi="Arial" w:cs="Arial"/>
                <w:b/>
                <w:color w:val="000000"/>
                <w:spacing w:val="-4"/>
              </w:rPr>
            </w:pPr>
            <w:r w:rsidRPr="005B4D3E">
              <w:rPr>
                <w:rFonts w:ascii="Arial" w:hAnsi="Arial" w:cs="Arial"/>
                <w:b/>
                <w:color w:val="000000"/>
                <w:spacing w:val="-4"/>
              </w:rPr>
              <w:t xml:space="preserve">First </w:t>
            </w:r>
            <w:r w:rsidR="00D46CB5" w:rsidRPr="005B4D3E">
              <w:rPr>
                <w:rFonts w:ascii="Arial" w:hAnsi="Arial" w:cs="Arial"/>
                <w:b/>
                <w:color w:val="000000"/>
                <w:spacing w:val="-4"/>
              </w:rPr>
              <w:t>Name</w:t>
            </w:r>
          </w:p>
        </w:tc>
        <w:tc>
          <w:tcPr>
            <w:tcW w:w="2311" w:type="dxa"/>
            <w:tcBorders>
              <w:top w:val="single" w:sz="4" w:space="0" w:color="000000"/>
              <w:left w:val="single" w:sz="4" w:space="0" w:color="000000"/>
              <w:bottom w:val="single" w:sz="4" w:space="0" w:color="000000"/>
            </w:tcBorders>
            <w:shd w:val="clear" w:color="auto" w:fill="E6E6E6"/>
          </w:tcPr>
          <w:p w14:paraId="53C1B8E6" w14:textId="77777777" w:rsidR="00D46CB5" w:rsidRPr="005B4D3E" w:rsidRDefault="002A6C76" w:rsidP="009E472F">
            <w:pPr>
              <w:snapToGrid w:val="0"/>
              <w:rPr>
                <w:rFonts w:ascii="Arial" w:hAnsi="Arial" w:cs="Arial"/>
                <w:b/>
                <w:color w:val="000000"/>
                <w:spacing w:val="-4"/>
              </w:rPr>
            </w:pPr>
            <w:r w:rsidRPr="005B4D3E">
              <w:rPr>
                <w:rFonts w:ascii="Arial" w:hAnsi="Arial" w:cs="Arial"/>
                <w:b/>
                <w:color w:val="000000"/>
                <w:spacing w:val="-4"/>
              </w:rPr>
              <w:t>Logo</w:t>
            </w:r>
            <w:r w:rsidR="00D46CB5" w:rsidRPr="005B4D3E">
              <w:rPr>
                <w:rFonts w:ascii="Arial" w:hAnsi="Arial" w:cs="Arial"/>
                <w:b/>
                <w:color w:val="000000"/>
                <w:spacing w:val="-4"/>
              </w:rPr>
              <w:t>n</w:t>
            </w:r>
            <w:r w:rsidR="00844B61" w:rsidRPr="005B4D3E">
              <w:rPr>
                <w:rFonts w:ascii="Arial" w:hAnsi="Arial" w:cs="Arial"/>
                <w:b/>
                <w:color w:val="000000"/>
                <w:spacing w:val="-4"/>
              </w:rPr>
              <w:t xml:space="preserve"> Name</w:t>
            </w:r>
          </w:p>
        </w:tc>
        <w:tc>
          <w:tcPr>
            <w:tcW w:w="2312" w:type="dxa"/>
            <w:tcBorders>
              <w:top w:val="single" w:sz="4" w:space="0" w:color="000000"/>
              <w:left w:val="single" w:sz="4" w:space="0" w:color="000000"/>
              <w:bottom w:val="single" w:sz="4" w:space="0" w:color="000000"/>
            </w:tcBorders>
            <w:shd w:val="clear" w:color="auto" w:fill="E6E6E6"/>
          </w:tcPr>
          <w:p w14:paraId="49DF395A" w14:textId="77777777" w:rsidR="00D46CB5" w:rsidRPr="005B4D3E" w:rsidRDefault="00D46CB5" w:rsidP="009E472F">
            <w:pPr>
              <w:snapToGrid w:val="0"/>
              <w:rPr>
                <w:rFonts w:ascii="Arial" w:hAnsi="Arial" w:cs="Arial"/>
                <w:b/>
                <w:color w:val="000000"/>
                <w:spacing w:val="-4"/>
              </w:rPr>
            </w:pPr>
            <w:r w:rsidRPr="005B4D3E">
              <w:rPr>
                <w:rFonts w:ascii="Arial" w:hAnsi="Arial" w:cs="Arial"/>
                <w:b/>
                <w:color w:val="000000"/>
                <w:spacing w:val="-4"/>
              </w:rPr>
              <w:t>Password</w:t>
            </w:r>
          </w:p>
        </w:tc>
        <w:tc>
          <w:tcPr>
            <w:tcW w:w="2055" w:type="dxa"/>
            <w:tcBorders>
              <w:top w:val="single" w:sz="4" w:space="0" w:color="000000"/>
              <w:left w:val="single" w:sz="4" w:space="0" w:color="000000"/>
              <w:bottom w:val="single" w:sz="4" w:space="0" w:color="000000"/>
              <w:right w:val="single" w:sz="4" w:space="0" w:color="000000"/>
            </w:tcBorders>
            <w:shd w:val="clear" w:color="auto" w:fill="E6E6E6"/>
          </w:tcPr>
          <w:p w14:paraId="13A81DD2" w14:textId="77777777" w:rsidR="00D46CB5" w:rsidRPr="005B4D3E" w:rsidRDefault="00D46CB5" w:rsidP="009E472F">
            <w:pPr>
              <w:snapToGrid w:val="0"/>
              <w:rPr>
                <w:rFonts w:ascii="Arial" w:hAnsi="Arial" w:cs="Arial"/>
                <w:b/>
                <w:color w:val="000000"/>
                <w:spacing w:val="-4"/>
              </w:rPr>
            </w:pPr>
            <w:r w:rsidRPr="005B4D3E">
              <w:rPr>
                <w:rFonts w:ascii="Arial" w:hAnsi="Arial" w:cs="Arial"/>
                <w:b/>
                <w:color w:val="000000"/>
                <w:spacing w:val="-4"/>
              </w:rPr>
              <w:t>Access Times</w:t>
            </w:r>
          </w:p>
        </w:tc>
      </w:tr>
      <w:tr w:rsidR="00D46CB5" w:rsidRPr="005B4D3E" w14:paraId="1A8F9E51" w14:textId="77777777" w:rsidTr="00E62FC0">
        <w:trPr>
          <w:trHeight w:val="253"/>
        </w:trPr>
        <w:tc>
          <w:tcPr>
            <w:tcW w:w="2541" w:type="dxa"/>
            <w:tcBorders>
              <w:top w:val="single" w:sz="4" w:space="0" w:color="000000"/>
              <w:left w:val="single" w:sz="4" w:space="0" w:color="000000"/>
              <w:bottom w:val="single" w:sz="4" w:space="0" w:color="000000"/>
            </w:tcBorders>
          </w:tcPr>
          <w:p w14:paraId="389DADC3"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Sales001</w:t>
            </w:r>
          </w:p>
        </w:tc>
        <w:tc>
          <w:tcPr>
            <w:tcW w:w="2311" w:type="dxa"/>
            <w:tcBorders>
              <w:top w:val="single" w:sz="4" w:space="0" w:color="000000"/>
              <w:left w:val="single" w:sz="4" w:space="0" w:color="000000"/>
              <w:bottom w:val="single" w:sz="4" w:space="0" w:color="000000"/>
            </w:tcBorders>
          </w:tcPr>
          <w:p w14:paraId="141FEEC1"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Sales001</w:t>
            </w:r>
          </w:p>
        </w:tc>
        <w:tc>
          <w:tcPr>
            <w:tcW w:w="2312" w:type="dxa"/>
            <w:tcBorders>
              <w:top w:val="single" w:sz="4" w:space="0" w:color="000000"/>
              <w:left w:val="single" w:sz="4" w:space="0" w:color="000000"/>
              <w:bottom w:val="single" w:sz="4" w:space="0" w:color="000000"/>
            </w:tcBorders>
          </w:tcPr>
          <w:p w14:paraId="28171E95" w14:textId="060D9FFC" w:rsidR="00D46CB5" w:rsidRPr="005B4D3E" w:rsidRDefault="00595F44" w:rsidP="009E472F">
            <w:pPr>
              <w:rPr>
                <w:rFonts w:ascii="Arial" w:hAnsi="Arial" w:cs="Arial"/>
                <w:color w:val="000000"/>
                <w:spacing w:val="-4"/>
              </w:rPr>
            </w:pPr>
            <w:r>
              <w:rPr>
                <w:rFonts w:ascii="Arial" w:hAnsi="Arial" w:cs="Arial"/>
                <w:color w:val="000000"/>
                <w:spacing w:val="-4"/>
              </w:rPr>
              <w:t xml:space="preserve"> p@ssw0rd</w:t>
            </w:r>
          </w:p>
        </w:tc>
        <w:tc>
          <w:tcPr>
            <w:tcW w:w="2055" w:type="dxa"/>
            <w:tcBorders>
              <w:top w:val="single" w:sz="4" w:space="0" w:color="000000"/>
              <w:left w:val="single" w:sz="4" w:space="0" w:color="000000"/>
              <w:bottom w:val="single" w:sz="4" w:space="0" w:color="000000"/>
              <w:right w:val="single" w:sz="4" w:space="0" w:color="000000"/>
            </w:tcBorders>
          </w:tcPr>
          <w:p w14:paraId="19FD0403"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No restriction</w:t>
            </w:r>
          </w:p>
        </w:tc>
      </w:tr>
      <w:tr w:rsidR="00D46CB5" w:rsidRPr="005B4D3E" w14:paraId="6D579A90" w14:textId="77777777" w:rsidTr="00E62FC0">
        <w:trPr>
          <w:trHeight w:val="253"/>
        </w:trPr>
        <w:tc>
          <w:tcPr>
            <w:tcW w:w="2541" w:type="dxa"/>
            <w:tcBorders>
              <w:top w:val="single" w:sz="4" w:space="0" w:color="000000"/>
              <w:left w:val="single" w:sz="4" w:space="0" w:color="000000"/>
              <w:bottom w:val="single" w:sz="4" w:space="0" w:color="000000"/>
            </w:tcBorders>
          </w:tcPr>
          <w:p w14:paraId="12B937E2"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Sales002</w:t>
            </w:r>
          </w:p>
        </w:tc>
        <w:tc>
          <w:tcPr>
            <w:tcW w:w="2311" w:type="dxa"/>
            <w:tcBorders>
              <w:top w:val="single" w:sz="4" w:space="0" w:color="000000"/>
              <w:left w:val="single" w:sz="4" w:space="0" w:color="000000"/>
              <w:bottom w:val="single" w:sz="4" w:space="0" w:color="000000"/>
            </w:tcBorders>
          </w:tcPr>
          <w:p w14:paraId="66A1A441"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Sales002</w:t>
            </w:r>
          </w:p>
        </w:tc>
        <w:tc>
          <w:tcPr>
            <w:tcW w:w="2312" w:type="dxa"/>
            <w:tcBorders>
              <w:top w:val="single" w:sz="4" w:space="0" w:color="000000"/>
              <w:left w:val="single" w:sz="4" w:space="0" w:color="000000"/>
              <w:bottom w:val="single" w:sz="4" w:space="0" w:color="000000"/>
            </w:tcBorders>
          </w:tcPr>
          <w:p w14:paraId="62273292" w14:textId="6CBF8BB7" w:rsidR="00D46CB5" w:rsidRPr="005B4D3E" w:rsidRDefault="00595F44" w:rsidP="009E472F">
            <w:pPr>
              <w:rPr>
                <w:rFonts w:ascii="Arial" w:hAnsi="Arial" w:cs="Arial"/>
                <w:color w:val="000000"/>
                <w:spacing w:val="-4"/>
              </w:rPr>
            </w:pPr>
            <w:r>
              <w:rPr>
                <w:rFonts w:ascii="Arial" w:hAnsi="Arial" w:cs="Arial"/>
                <w:color w:val="000000"/>
                <w:spacing w:val="-4"/>
              </w:rPr>
              <w:t xml:space="preserve"> p@ssw0rd</w:t>
            </w:r>
          </w:p>
        </w:tc>
        <w:tc>
          <w:tcPr>
            <w:tcW w:w="2055" w:type="dxa"/>
            <w:tcBorders>
              <w:top w:val="single" w:sz="4" w:space="0" w:color="000000"/>
              <w:left w:val="single" w:sz="4" w:space="0" w:color="000000"/>
              <w:bottom w:val="single" w:sz="4" w:space="0" w:color="000000"/>
              <w:right w:val="single" w:sz="4" w:space="0" w:color="000000"/>
            </w:tcBorders>
          </w:tcPr>
          <w:p w14:paraId="14CBE688"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No restriction</w:t>
            </w:r>
          </w:p>
        </w:tc>
      </w:tr>
    </w:tbl>
    <w:p w14:paraId="4EE5A112" w14:textId="77777777" w:rsidR="00BD5896" w:rsidRDefault="00BD5896" w:rsidP="009E472F">
      <w:pPr>
        <w:shd w:val="clear" w:color="auto" w:fill="FFFFFF"/>
        <w:rPr>
          <w:rFonts w:ascii="Arial" w:hAnsi="Arial" w:cs="Arial"/>
          <w:b/>
          <w:bCs/>
          <w:color w:val="000000"/>
          <w:spacing w:val="-2"/>
        </w:rPr>
      </w:pPr>
    </w:p>
    <w:p w14:paraId="54D17821" w14:textId="23D6EE83" w:rsidR="00D46CB5" w:rsidRPr="005B4D3E" w:rsidRDefault="00D46CB5" w:rsidP="009E472F">
      <w:pPr>
        <w:shd w:val="clear" w:color="auto" w:fill="FFFFFF"/>
        <w:rPr>
          <w:rFonts w:ascii="Arial" w:hAnsi="Arial" w:cs="Arial"/>
          <w:color w:val="000000"/>
          <w:spacing w:val="-4"/>
        </w:rPr>
      </w:pPr>
      <w:r w:rsidRPr="005B4D3E">
        <w:rPr>
          <w:rFonts w:ascii="Arial" w:hAnsi="Arial" w:cs="Arial"/>
          <w:b/>
          <w:bCs/>
          <w:color w:val="000000"/>
          <w:spacing w:val="-2"/>
        </w:rPr>
        <w:t xml:space="preserve">MARKETING </w:t>
      </w:r>
      <w:r w:rsidR="00F65164">
        <w:rPr>
          <w:rFonts w:ascii="Arial" w:hAnsi="Arial" w:cs="Arial"/>
          <w:color w:val="000000"/>
          <w:spacing w:val="-2"/>
        </w:rPr>
        <w:t>OU</w:t>
      </w:r>
      <w:r w:rsidRPr="005B4D3E">
        <w:rPr>
          <w:rFonts w:ascii="Arial" w:hAnsi="Arial" w:cs="Arial"/>
          <w:color w:val="000000"/>
          <w:spacing w:val="-2"/>
        </w:rPr>
        <w:t xml:space="preserve"> consists of </w:t>
      </w:r>
      <w:r w:rsidRPr="00935F2F">
        <w:rPr>
          <w:rFonts w:ascii="Arial" w:hAnsi="Arial" w:cs="Arial"/>
          <w:b/>
          <w:bCs/>
          <w:color w:val="000000"/>
          <w:spacing w:val="-2"/>
          <w:u w:val="single"/>
        </w:rPr>
        <w:t>2</w:t>
      </w:r>
      <w:r w:rsidRPr="005B4D3E">
        <w:rPr>
          <w:rFonts w:ascii="Arial" w:hAnsi="Arial" w:cs="Arial"/>
          <w:color w:val="000000"/>
          <w:spacing w:val="-2"/>
        </w:rPr>
        <w:t xml:space="preserve"> users </w:t>
      </w:r>
      <w:r w:rsidR="00C8459A">
        <w:rPr>
          <w:rFonts w:ascii="Arial" w:hAnsi="Arial" w:cs="Arial"/>
          <w:color w:val="000000"/>
          <w:spacing w:val="-2"/>
        </w:rPr>
        <w:t>as</w:t>
      </w:r>
      <w:r w:rsidRPr="005B4D3E">
        <w:rPr>
          <w:rFonts w:ascii="Arial" w:hAnsi="Arial" w:cs="Arial"/>
          <w:color w:val="000000"/>
          <w:spacing w:val="-2"/>
        </w:rPr>
        <w:t xml:space="preserve"> </w:t>
      </w:r>
      <w:r w:rsidRPr="005B4D3E">
        <w:rPr>
          <w:rFonts w:ascii="Arial" w:hAnsi="Arial" w:cs="Arial"/>
          <w:color w:val="000000"/>
          <w:spacing w:val="-4"/>
        </w:rPr>
        <w:t>follow</w:t>
      </w:r>
      <w:r w:rsidR="00DA7644">
        <w:rPr>
          <w:rFonts w:ascii="Arial" w:hAnsi="Arial" w:cs="Arial"/>
          <w:color w:val="000000"/>
          <w:spacing w:val="-4"/>
        </w:rPr>
        <w:t>s</w:t>
      </w:r>
      <w:r w:rsidRPr="005B4D3E">
        <w:rPr>
          <w:rFonts w:ascii="Arial" w:hAnsi="Arial" w:cs="Arial"/>
          <w:color w:val="000000"/>
          <w:spacing w:val="-4"/>
        </w:rPr>
        <w:t>:</w:t>
      </w:r>
    </w:p>
    <w:tbl>
      <w:tblPr>
        <w:tblW w:w="0" w:type="auto"/>
        <w:tblInd w:w="-10" w:type="dxa"/>
        <w:tblLayout w:type="fixed"/>
        <w:tblLook w:val="0000" w:firstRow="0" w:lastRow="0" w:firstColumn="0" w:lastColumn="0" w:noHBand="0" w:noVBand="0"/>
      </w:tblPr>
      <w:tblGrid>
        <w:gridCol w:w="2541"/>
        <w:gridCol w:w="2311"/>
        <w:gridCol w:w="2312"/>
        <w:gridCol w:w="2055"/>
      </w:tblGrid>
      <w:tr w:rsidR="00D46CB5" w:rsidRPr="005B4D3E" w14:paraId="71378ED6" w14:textId="77777777" w:rsidTr="00E62FC0">
        <w:trPr>
          <w:trHeight w:val="323"/>
        </w:trPr>
        <w:tc>
          <w:tcPr>
            <w:tcW w:w="2541" w:type="dxa"/>
            <w:tcBorders>
              <w:top w:val="single" w:sz="4" w:space="0" w:color="000000"/>
              <w:left w:val="single" w:sz="4" w:space="0" w:color="000000"/>
              <w:bottom w:val="single" w:sz="4" w:space="0" w:color="000000"/>
            </w:tcBorders>
            <w:shd w:val="clear" w:color="auto" w:fill="E6E6E6"/>
          </w:tcPr>
          <w:p w14:paraId="02FA6089" w14:textId="77777777" w:rsidR="00D46CB5" w:rsidRPr="005B4D3E" w:rsidRDefault="002A6C76" w:rsidP="009E472F">
            <w:pPr>
              <w:snapToGrid w:val="0"/>
              <w:rPr>
                <w:rFonts w:ascii="Arial" w:hAnsi="Arial" w:cs="Arial"/>
                <w:b/>
                <w:color w:val="000000"/>
                <w:spacing w:val="-4"/>
              </w:rPr>
            </w:pPr>
            <w:r w:rsidRPr="005B4D3E">
              <w:rPr>
                <w:rFonts w:ascii="Arial" w:hAnsi="Arial" w:cs="Arial"/>
                <w:b/>
                <w:color w:val="000000"/>
                <w:spacing w:val="-4"/>
              </w:rPr>
              <w:t xml:space="preserve">First </w:t>
            </w:r>
            <w:r w:rsidR="00D46CB5" w:rsidRPr="005B4D3E">
              <w:rPr>
                <w:rFonts w:ascii="Arial" w:hAnsi="Arial" w:cs="Arial"/>
                <w:b/>
                <w:color w:val="000000"/>
                <w:spacing w:val="-4"/>
              </w:rPr>
              <w:t>Name</w:t>
            </w:r>
          </w:p>
        </w:tc>
        <w:tc>
          <w:tcPr>
            <w:tcW w:w="2311" w:type="dxa"/>
            <w:tcBorders>
              <w:top w:val="single" w:sz="4" w:space="0" w:color="000000"/>
              <w:left w:val="single" w:sz="4" w:space="0" w:color="000000"/>
              <w:bottom w:val="single" w:sz="4" w:space="0" w:color="000000"/>
            </w:tcBorders>
            <w:shd w:val="clear" w:color="auto" w:fill="E6E6E6"/>
          </w:tcPr>
          <w:p w14:paraId="5A561360" w14:textId="77777777" w:rsidR="00D46CB5" w:rsidRPr="005B4D3E" w:rsidRDefault="002A6C76" w:rsidP="009E472F">
            <w:pPr>
              <w:snapToGrid w:val="0"/>
              <w:rPr>
                <w:rFonts w:ascii="Arial" w:hAnsi="Arial" w:cs="Arial"/>
                <w:b/>
                <w:color w:val="000000"/>
                <w:spacing w:val="-4"/>
              </w:rPr>
            </w:pPr>
            <w:r w:rsidRPr="005B4D3E">
              <w:rPr>
                <w:rFonts w:ascii="Arial" w:hAnsi="Arial" w:cs="Arial"/>
                <w:b/>
                <w:color w:val="000000"/>
                <w:spacing w:val="-4"/>
              </w:rPr>
              <w:t>Logo</w:t>
            </w:r>
            <w:r w:rsidR="00D46CB5" w:rsidRPr="005B4D3E">
              <w:rPr>
                <w:rFonts w:ascii="Arial" w:hAnsi="Arial" w:cs="Arial"/>
                <w:b/>
                <w:color w:val="000000"/>
                <w:spacing w:val="-4"/>
              </w:rPr>
              <w:t>n</w:t>
            </w:r>
            <w:r w:rsidR="00844B61" w:rsidRPr="005B4D3E">
              <w:rPr>
                <w:rFonts w:ascii="Arial" w:hAnsi="Arial" w:cs="Arial"/>
                <w:b/>
                <w:color w:val="000000"/>
                <w:spacing w:val="-4"/>
              </w:rPr>
              <w:t xml:space="preserve"> Name</w:t>
            </w:r>
          </w:p>
        </w:tc>
        <w:tc>
          <w:tcPr>
            <w:tcW w:w="2312" w:type="dxa"/>
            <w:tcBorders>
              <w:top w:val="single" w:sz="4" w:space="0" w:color="000000"/>
              <w:left w:val="single" w:sz="4" w:space="0" w:color="000000"/>
              <w:bottom w:val="single" w:sz="4" w:space="0" w:color="000000"/>
            </w:tcBorders>
            <w:shd w:val="clear" w:color="auto" w:fill="E6E6E6"/>
          </w:tcPr>
          <w:p w14:paraId="33323F24" w14:textId="77777777" w:rsidR="00D46CB5" w:rsidRPr="005B4D3E" w:rsidRDefault="00D46CB5" w:rsidP="009E472F">
            <w:pPr>
              <w:snapToGrid w:val="0"/>
              <w:rPr>
                <w:rFonts w:ascii="Arial" w:hAnsi="Arial" w:cs="Arial"/>
                <w:b/>
                <w:color w:val="000000"/>
                <w:spacing w:val="-4"/>
              </w:rPr>
            </w:pPr>
            <w:r w:rsidRPr="005B4D3E">
              <w:rPr>
                <w:rFonts w:ascii="Arial" w:hAnsi="Arial" w:cs="Arial"/>
                <w:b/>
                <w:color w:val="000000"/>
                <w:spacing w:val="-4"/>
              </w:rPr>
              <w:t>Password</w:t>
            </w:r>
          </w:p>
        </w:tc>
        <w:tc>
          <w:tcPr>
            <w:tcW w:w="2055" w:type="dxa"/>
            <w:tcBorders>
              <w:top w:val="single" w:sz="4" w:space="0" w:color="000000"/>
              <w:left w:val="single" w:sz="4" w:space="0" w:color="000000"/>
              <w:bottom w:val="single" w:sz="4" w:space="0" w:color="000000"/>
              <w:right w:val="single" w:sz="4" w:space="0" w:color="000000"/>
            </w:tcBorders>
            <w:shd w:val="clear" w:color="auto" w:fill="E6E6E6"/>
          </w:tcPr>
          <w:p w14:paraId="29AD1CD3" w14:textId="77777777" w:rsidR="00D46CB5" w:rsidRPr="005B4D3E" w:rsidRDefault="00D46CB5" w:rsidP="009E472F">
            <w:pPr>
              <w:snapToGrid w:val="0"/>
              <w:rPr>
                <w:rFonts w:ascii="Arial" w:hAnsi="Arial" w:cs="Arial"/>
                <w:b/>
                <w:color w:val="000000"/>
                <w:spacing w:val="-4"/>
              </w:rPr>
            </w:pPr>
            <w:r w:rsidRPr="005B4D3E">
              <w:rPr>
                <w:rFonts w:ascii="Arial" w:hAnsi="Arial" w:cs="Arial"/>
                <w:b/>
                <w:color w:val="000000"/>
                <w:spacing w:val="-4"/>
              </w:rPr>
              <w:t>Access Times</w:t>
            </w:r>
          </w:p>
        </w:tc>
      </w:tr>
      <w:tr w:rsidR="00D46CB5" w:rsidRPr="005B4D3E" w14:paraId="0C710341" w14:textId="77777777" w:rsidTr="00E62FC0">
        <w:trPr>
          <w:trHeight w:val="253"/>
        </w:trPr>
        <w:tc>
          <w:tcPr>
            <w:tcW w:w="2541" w:type="dxa"/>
            <w:tcBorders>
              <w:top w:val="single" w:sz="4" w:space="0" w:color="000000"/>
              <w:left w:val="single" w:sz="4" w:space="0" w:color="000000"/>
              <w:bottom w:val="single" w:sz="4" w:space="0" w:color="000000"/>
            </w:tcBorders>
          </w:tcPr>
          <w:p w14:paraId="7B6F8CD1"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Market001</w:t>
            </w:r>
          </w:p>
        </w:tc>
        <w:tc>
          <w:tcPr>
            <w:tcW w:w="2311" w:type="dxa"/>
            <w:tcBorders>
              <w:top w:val="single" w:sz="4" w:space="0" w:color="000000"/>
              <w:left w:val="single" w:sz="4" w:space="0" w:color="000000"/>
              <w:bottom w:val="single" w:sz="4" w:space="0" w:color="000000"/>
            </w:tcBorders>
          </w:tcPr>
          <w:p w14:paraId="017A2F7B" w14:textId="77777777" w:rsidR="00D46CB5" w:rsidRPr="005B4D3E" w:rsidRDefault="00D46CB5" w:rsidP="009E472F">
            <w:pPr>
              <w:rPr>
                <w:rFonts w:ascii="Arial" w:hAnsi="Arial" w:cs="Arial"/>
              </w:rPr>
            </w:pPr>
            <w:r w:rsidRPr="005B4D3E">
              <w:rPr>
                <w:rFonts w:ascii="Arial" w:hAnsi="Arial" w:cs="Arial"/>
              </w:rPr>
              <w:t>Market001</w:t>
            </w:r>
          </w:p>
        </w:tc>
        <w:tc>
          <w:tcPr>
            <w:tcW w:w="2312" w:type="dxa"/>
            <w:tcBorders>
              <w:top w:val="single" w:sz="4" w:space="0" w:color="000000"/>
              <w:left w:val="single" w:sz="4" w:space="0" w:color="000000"/>
              <w:bottom w:val="single" w:sz="4" w:space="0" w:color="000000"/>
            </w:tcBorders>
          </w:tcPr>
          <w:p w14:paraId="477C3768" w14:textId="79A50D1C" w:rsidR="00D46CB5" w:rsidRPr="005B4D3E" w:rsidRDefault="00595F44" w:rsidP="009E472F">
            <w:pPr>
              <w:rPr>
                <w:rFonts w:ascii="Arial" w:hAnsi="Arial" w:cs="Arial"/>
                <w:color w:val="000000"/>
                <w:spacing w:val="-4"/>
              </w:rPr>
            </w:pPr>
            <w:r>
              <w:rPr>
                <w:rFonts w:ascii="Arial" w:hAnsi="Arial" w:cs="Arial"/>
                <w:color w:val="000000"/>
                <w:spacing w:val="-4"/>
              </w:rPr>
              <w:t xml:space="preserve"> p@ssw0rd</w:t>
            </w:r>
          </w:p>
        </w:tc>
        <w:tc>
          <w:tcPr>
            <w:tcW w:w="2055" w:type="dxa"/>
            <w:tcBorders>
              <w:top w:val="single" w:sz="4" w:space="0" w:color="000000"/>
              <w:left w:val="single" w:sz="4" w:space="0" w:color="000000"/>
              <w:bottom w:val="single" w:sz="4" w:space="0" w:color="000000"/>
              <w:right w:val="single" w:sz="4" w:space="0" w:color="000000"/>
            </w:tcBorders>
          </w:tcPr>
          <w:p w14:paraId="036673B1"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No restriction</w:t>
            </w:r>
          </w:p>
        </w:tc>
      </w:tr>
      <w:tr w:rsidR="00D46CB5" w:rsidRPr="005B4D3E" w14:paraId="41FC7126" w14:textId="77777777" w:rsidTr="00E62FC0">
        <w:trPr>
          <w:trHeight w:val="253"/>
        </w:trPr>
        <w:tc>
          <w:tcPr>
            <w:tcW w:w="2541" w:type="dxa"/>
            <w:tcBorders>
              <w:top w:val="single" w:sz="4" w:space="0" w:color="000000"/>
              <w:left w:val="single" w:sz="4" w:space="0" w:color="000000"/>
              <w:bottom w:val="single" w:sz="4" w:space="0" w:color="000000"/>
            </w:tcBorders>
          </w:tcPr>
          <w:p w14:paraId="66967FB2"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Market002</w:t>
            </w:r>
          </w:p>
        </w:tc>
        <w:tc>
          <w:tcPr>
            <w:tcW w:w="2311" w:type="dxa"/>
            <w:tcBorders>
              <w:top w:val="single" w:sz="4" w:space="0" w:color="000000"/>
              <w:left w:val="single" w:sz="4" w:space="0" w:color="000000"/>
              <w:bottom w:val="single" w:sz="4" w:space="0" w:color="000000"/>
            </w:tcBorders>
          </w:tcPr>
          <w:p w14:paraId="36ADBA83"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Market002</w:t>
            </w:r>
          </w:p>
        </w:tc>
        <w:tc>
          <w:tcPr>
            <w:tcW w:w="2312" w:type="dxa"/>
            <w:tcBorders>
              <w:top w:val="single" w:sz="4" w:space="0" w:color="000000"/>
              <w:left w:val="single" w:sz="4" w:space="0" w:color="000000"/>
              <w:bottom w:val="single" w:sz="4" w:space="0" w:color="000000"/>
            </w:tcBorders>
          </w:tcPr>
          <w:p w14:paraId="41D90E2E" w14:textId="0BB4CDB2" w:rsidR="00D46CB5" w:rsidRPr="005B4D3E" w:rsidRDefault="00595F44" w:rsidP="009E472F">
            <w:pPr>
              <w:rPr>
                <w:rFonts w:ascii="Arial" w:hAnsi="Arial" w:cs="Arial"/>
                <w:color w:val="000000"/>
                <w:spacing w:val="-4"/>
              </w:rPr>
            </w:pPr>
            <w:r>
              <w:rPr>
                <w:rFonts w:ascii="Arial" w:hAnsi="Arial" w:cs="Arial"/>
                <w:color w:val="000000"/>
                <w:spacing w:val="-4"/>
              </w:rPr>
              <w:t xml:space="preserve"> p@ssw0rd</w:t>
            </w:r>
          </w:p>
        </w:tc>
        <w:tc>
          <w:tcPr>
            <w:tcW w:w="2055" w:type="dxa"/>
            <w:tcBorders>
              <w:top w:val="single" w:sz="4" w:space="0" w:color="000000"/>
              <w:left w:val="single" w:sz="4" w:space="0" w:color="000000"/>
              <w:bottom w:val="single" w:sz="4" w:space="0" w:color="000000"/>
              <w:right w:val="single" w:sz="4" w:space="0" w:color="000000"/>
            </w:tcBorders>
          </w:tcPr>
          <w:p w14:paraId="3F01C557" w14:textId="77777777" w:rsidR="00D46CB5" w:rsidRPr="005B4D3E" w:rsidRDefault="00D46CB5" w:rsidP="009E472F">
            <w:pPr>
              <w:snapToGrid w:val="0"/>
              <w:rPr>
                <w:rFonts w:ascii="Arial" w:hAnsi="Arial" w:cs="Arial"/>
                <w:color w:val="000000"/>
                <w:spacing w:val="-4"/>
              </w:rPr>
            </w:pPr>
            <w:r w:rsidRPr="005B4D3E">
              <w:rPr>
                <w:rFonts w:ascii="Arial" w:hAnsi="Arial" w:cs="Arial"/>
                <w:color w:val="000000"/>
                <w:spacing w:val="-4"/>
              </w:rPr>
              <w:t>No restriction</w:t>
            </w:r>
          </w:p>
        </w:tc>
      </w:tr>
    </w:tbl>
    <w:p w14:paraId="434879F5" w14:textId="77777777" w:rsidR="00246CC2" w:rsidRDefault="00246CC2" w:rsidP="00EA2876">
      <w:pPr>
        <w:rPr>
          <w:rFonts w:ascii="Arial" w:hAnsi="Arial" w:cs="Arial"/>
        </w:rPr>
      </w:pPr>
    </w:p>
    <w:p w14:paraId="240DA4BB" w14:textId="580AB378" w:rsidR="00EA2876" w:rsidRDefault="00D46CB5" w:rsidP="00EA2876">
      <w:pPr>
        <w:rPr>
          <w:rFonts w:ascii="Arial" w:hAnsi="Arial" w:cs="Arial"/>
        </w:rPr>
      </w:pPr>
      <w:r w:rsidRPr="005B4D3E">
        <w:rPr>
          <w:rFonts w:ascii="Arial" w:hAnsi="Arial" w:cs="Arial"/>
        </w:rPr>
        <w:t>The steps to complet</w:t>
      </w:r>
      <w:r w:rsidR="009C70A9">
        <w:rPr>
          <w:rFonts w:ascii="Arial" w:hAnsi="Arial" w:cs="Arial"/>
        </w:rPr>
        <w:t>e</w:t>
      </w:r>
      <w:r w:rsidRPr="005B4D3E">
        <w:rPr>
          <w:rFonts w:ascii="Arial" w:hAnsi="Arial" w:cs="Arial"/>
        </w:rPr>
        <w:t xml:space="preserve"> the above tasks are shown and explained in the following pages.</w:t>
      </w:r>
      <w:r w:rsidR="00844B61" w:rsidRPr="005B4D3E">
        <w:rPr>
          <w:rFonts w:ascii="Arial" w:hAnsi="Arial" w:cs="Arial"/>
        </w:rPr>
        <w:t xml:space="preserve"> You are to study the steps and complete the above tasks.</w:t>
      </w:r>
    </w:p>
    <w:p w14:paraId="6796D9EF" w14:textId="77777777" w:rsidR="004D3C07" w:rsidRDefault="004D3C07" w:rsidP="00EA2876">
      <w:pPr>
        <w:rPr>
          <w:rFonts w:ascii="Arial" w:hAnsi="Arial" w:cs="Arial"/>
          <w:b/>
          <w:u w:val="single"/>
        </w:rPr>
      </w:pPr>
    </w:p>
    <w:p w14:paraId="50B822CA" w14:textId="77777777" w:rsidR="004D3C07" w:rsidRDefault="004D3C07">
      <w:pPr>
        <w:suppressAutoHyphens w:val="0"/>
        <w:rPr>
          <w:rFonts w:ascii="Arial" w:hAnsi="Arial" w:cs="Arial"/>
          <w:b/>
          <w:u w:val="single"/>
        </w:rPr>
      </w:pPr>
      <w:r>
        <w:rPr>
          <w:rFonts w:ascii="Arial" w:hAnsi="Arial" w:cs="Arial"/>
          <w:b/>
          <w:u w:val="single"/>
        </w:rPr>
        <w:br w:type="page"/>
      </w:r>
    </w:p>
    <w:p w14:paraId="7926EB8F" w14:textId="21338669" w:rsidR="00B16B3D" w:rsidRPr="005B4D3E" w:rsidRDefault="00B16B3D" w:rsidP="00EA2876">
      <w:pPr>
        <w:rPr>
          <w:rFonts w:ascii="Arial" w:hAnsi="Arial" w:cs="Arial"/>
          <w:b/>
          <w:u w:val="single"/>
        </w:rPr>
      </w:pPr>
      <w:r w:rsidRPr="005B4D3E">
        <w:rPr>
          <w:rFonts w:ascii="Arial" w:hAnsi="Arial" w:cs="Arial"/>
          <w:b/>
          <w:u w:val="single"/>
        </w:rPr>
        <w:lastRenderedPageBreak/>
        <w:t>E. Creating Organizational Units (OUs) named A</w:t>
      </w:r>
      <w:r w:rsidR="00187E69">
        <w:rPr>
          <w:rFonts w:ascii="Arial" w:hAnsi="Arial" w:cs="Arial"/>
          <w:b/>
          <w:u w:val="single"/>
        </w:rPr>
        <w:t>CCOUNTING</w:t>
      </w:r>
      <w:r w:rsidRPr="005B4D3E">
        <w:rPr>
          <w:rFonts w:ascii="Arial" w:hAnsi="Arial" w:cs="Arial"/>
          <w:b/>
          <w:u w:val="single"/>
        </w:rPr>
        <w:t xml:space="preserve">, </w:t>
      </w:r>
      <w:r w:rsidR="00187E69">
        <w:rPr>
          <w:rFonts w:ascii="Arial" w:hAnsi="Arial" w:cs="Arial"/>
          <w:b/>
          <w:u w:val="single"/>
        </w:rPr>
        <w:t>MANAGERS</w:t>
      </w:r>
      <w:r w:rsidR="00B039D5">
        <w:rPr>
          <w:rFonts w:ascii="Arial" w:hAnsi="Arial" w:cs="Arial"/>
          <w:b/>
          <w:u w:val="single"/>
        </w:rPr>
        <w:t>,</w:t>
      </w:r>
      <w:r w:rsidR="00187E69">
        <w:rPr>
          <w:rFonts w:ascii="Arial" w:hAnsi="Arial" w:cs="Arial"/>
          <w:b/>
          <w:u w:val="single"/>
        </w:rPr>
        <w:t xml:space="preserve"> MARKETING</w:t>
      </w:r>
      <w:r w:rsidR="00B039D5">
        <w:rPr>
          <w:rFonts w:ascii="Arial" w:hAnsi="Arial" w:cs="Arial"/>
          <w:b/>
          <w:u w:val="single"/>
        </w:rPr>
        <w:t xml:space="preserve"> and </w:t>
      </w:r>
      <w:r w:rsidR="00B039D5" w:rsidRPr="005B4D3E">
        <w:rPr>
          <w:rFonts w:ascii="Arial" w:hAnsi="Arial" w:cs="Arial"/>
          <w:b/>
          <w:u w:val="single"/>
        </w:rPr>
        <w:t>S</w:t>
      </w:r>
      <w:r w:rsidR="00B039D5">
        <w:rPr>
          <w:rFonts w:ascii="Arial" w:hAnsi="Arial" w:cs="Arial"/>
          <w:b/>
          <w:u w:val="single"/>
        </w:rPr>
        <w:t>ALES</w:t>
      </w:r>
      <w:r w:rsidR="00B039D5" w:rsidRPr="005B4D3E">
        <w:rPr>
          <w:rFonts w:ascii="Arial" w:hAnsi="Arial" w:cs="Arial"/>
          <w:b/>
          <w:u w:val="single"/>
        </w:rPr>
        <w:t>,</w:t>
      </w:r>
    </w:p>
    <w:p w14:paraId="6527D671" w14:textId="77777777" w:rsidR="00D46CB5" w:rsidRPr="005B4D3E" w:rsidRDefault="00D46CB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81" w:hanging="720"/>
        <w:jc w:val="both"/>
        <w:rPr>
          <w:rFonts w:ascii="Arial" w:hAnsi="Arial" w:cs="Arial"/>
          <w:b/>
          <w:u w:val="single"/>
        </w:rPr>
      </w:pPr>
    </w:p>
    <w:p w14:paraId="445A92E1" w14:textId="0B88FE80" w:rsidR="00D46CB5" w:rsidRPr="005B4D3E" w:rsidRDefault="00D46CB5">
      <w:pPr>
        <w:pStyle w:val="BodyText"/>
        <w:rPr>
          <w:sz w:val="24"/>
        </w:rPr>
      </w:pPr>
      <w:r w:rsidRPr="005B4D3E">
        <w:rPr>
          <w:sz w:val="24"/>
        </w:rPr>
        <w:t xml:space="preserve">In this practical we will need to create </w:t>
      </w:r>
      <w:r w:rsidR="00CB5EC8" w:rsidRPr="005B4D3E">
        <w:rPr>
          <w:b/>
          <w:sz w:val="24"/>
        </w:rPr>
        <w:t>four</w:t>
      </w:r>
      <w:r w:rsidRPr="005B4D3E">
        <w:rPr>
          <w:b/>
          <w:sz w:val="24"/>
        </w:rPr>
        <w:t xml:space="preserve"> </w:t>
      </w:r>
      <w:r w:rsidRPr="00765264">
        <w:rPr>
          <w:bCs w:val="0"/>
          <w:sz w:val="24"/>
        </w:rPr>
        <w:t>OUs</w:t>
      </w:r>
      <w:r w:rsidRPr="005B4D3E">
        <w:rPr>
          <w:b/>
          <w:sz w:val="24"/>
        </w:rPr>
        <w:t xml:space="preserve"> </w:t>
      </w:r>
      <w:r w:rsidRPr="005B4D3E">
        <w:rPr>
          <w:sz w:val="24"/>
        </w:rPr>
        <w:t>(</w:t>
      </w:r>
      <w:r w:rsidR="00DE19EF" w:rsidRPr="009B0A77">
        <w:rPr>
          <w:b/>
          <w:bCs w:val="0"/>
          <w:sz w:val="24"/>
        </w:rPr>
        <w:t>MANAGERS</w:t>
      </w:r>
      <w:r w:rsidR="00DE19EF">
        <w:rPr>
          <w:b/>
          <w:bCs w:val="0"/>
          <w:sz w:val="24"/>
        </w:rPr>
        <w:t xml:space="preserve">, </w:t>
      </w:r>
      <w:r w:rsidR="009B0A77" w:rsidRPr="009B0A77">
        <w:rPr>
          <w:b/>
          <w:bCs w:val="0"/>
          <w:sz w:val="24"/>
        </w:rPr>
        <w:t>ACCOUNTING</w:t>
      </w:r>
      <w:r w:rsidR="009B0A77">
        <w:rPr>
          <w:sz w:val="24"/>
        </w:rPr>
        <w:t xml:space="preserve">, </w:t>
      </w:r>
      <w:r w:rsidRPr="009B0A77">
        <w:rPr>
          <w:b/>
          <w:bCs w:val="0"/>
          <w:sz w:val="24"/>
        </w:rPr>
        <w:t>S</w:t>
      </w:r>
      <w:r w:rsidR="009B0A77" w:rsidRPr="009B0A77">
        <w:rPr>
          <w:b/>
          <w:bCs w:val="0"/>
          <w:sz w:val="24"/>
        </w:rPr>
        <w:t>ALES</w:t>
      </w:r>
      <w:r w:rsidR="009B0A77" w:rsidRPr="005B4D3E">
        <w:rPr>
          <w:sz w:val="24"/>
        </w:rPr>
        <w:t xml:space="preserve"> </w:t>
      </w:r>
      <w:r w:rsidRPr="005B4D3E">
        <w:rPr>
          <w:sz w:val="24"/>
        </w:rPr>
        <w:t xml:space="preserve">and </w:t>
      </w:r>
      <w:r w:rsidR="009B0A77" w:rsidRPr="009B0A77">
        <w:rPr>
          <w:b/>
          <w:bCs w:val="0"/>
          <w:sz w:val="24"/>
        </w:rPr>
        <w:t>MARKETING</w:t>
      </w:r>
      <w:r w:rsidRPr="005B4D3E">
        <w:rPr>
          <w:sz w:val="24"/>
        </w:rPr>
        <w:t>) to represent the different departments.</w:t>
      </w:r>
    </w:p>
    <w:p w14:paraId="6A92FB89" w14:textId="77777777" w:rsidR="00D46CB5" w:rsidRPr="005B4D3E" w:rsidRDefault="00D46CB5">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bCs/>
        </w:rPr>
      </w:pPr>
    </w:p>
    <w:p w14:paraId="23C8A870" w14:textId="77777777" w:rsidR="00D46CB5" w:rsidRPr="005B4D3E" w:rsidRDefault="00D46CB5">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bCs/>
        </w:rPr>
      </w:pPr>
      <w:r w:rsidRPr="005B4D3E">
        <w:rPr>
          <w:rFonts w:ascii="Arial" w:hAnsi="Arial" w:cs="Arial"/>
          <w:bCs/>
        </w:rPr>
        <w:t>To create the Organization Unit, follow the steps below.</w:t>
      </w:r>
    </w:p>
    <w:p w14:paraId="63F29937" w14:textId="77777777" w:rsidR="00D46CB5" w:rsidRPr="005B4D3E" w:rsidRDefault="00D46CB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81" w:hanging="720"/>
        <w:jc w:val="both"/>
        <w:rPr>
          <w:rFonts w:ascii="Arial" w:hAnsi="Arial" w:cs="Arial"/>
          <w:b/>
          <w:u w:val="single"/>
        </w:rPr>
      </w:pPr>
    </w:p>
    <w:p w14:paraId="6CECCC96" w14:textId="6A291484" w:rsidR="00F15F2B" w:rsidRPr="005B4D3E" w:rsidRDefault="00F15F2B" w:rsidP="00F15F2B">
      <w:pPr>
        <w:numPr>
          <w:ilvl w:val="0"/>
          <w:numId w:val="13"/>
        </w:numPr>
        <w:ind w:right="81"/>
        <w:jc w:val="both"/>
        <w:rPr>
          <w:rFonts w:ascii="Arial" w:hAnsi="Arial" w:cs="Arial"/>
        </w:rPr>
      </w:pPr>
      <w:r w:rsidRPr="005B4D3E">
        <w:rPr>
          <w:rFonts w:ascii="Arial" w:hAnsi="Arial" w:cs="Arial"/>
        </w:rPr>
        <w:t>Log into</w:t>
      </w:r>
      <w:r w:rsidR="00D46CB5" w:rsidRPr="005B4D3E">
        <w:rPr>
          <w:rFonts w:ascii="Arial" w:hAnsi="Arial" w:cs="Arial"/>
        </w:rPr>
        <w:t xml:space="preserve"> the </w:t>
      </w:r>
      <w:r w:rsidR="00D46CB5" w:rsidRPr="005B4D3E">
        <w:rPr>
          <w:rFonts w:ascii="Arial" w:hAnsi="Arial" w:cs="Arial"/>
          <w:bCs/>
        </w:rPr>
        <w:t xml:space="preserve">Windows </w:t>
      </w:r>
      <w:r w:rsidR="00F90275" w:rsidRPr="005B4D3E">
        <w:rPr>
          <w:rFonts w:ascii="Arial" w:hAnsi="Arial" w:cs="Arial"/>
          <w:bCs/>
        </w:rPr>
        <w:t xml:space="preserve">Server </w:t>
      </w:r>
      <w:r w:rsidR="000A6010">
        <w:rPr>
          <w:rFonts w:ascii="Arial" w:hAnsi="Arial" w:cs="Arial"/>
          <w:bCs/>
        </w:rPr>
        <w:t>2016 Server</w:t>
      </w:r>
      <w:r w:rsidR="00F90275" w:rsidRPr="005B4D3E">
        <w:rPr>
          <w:rFonts w:ascii="Arial" w:hAnsi="Arial" w:cs="Arial"/>
          <w:bCs/>
        </w:rPr>
        <w:t xml:space="preserve"> </w:t>
      </w:r>
      <w:r w:rsidR="00D46CB5" w:rsidRPr="005B4D3E">
        <w:rPr>
          <w:rFonts w:ascii="Arial" w:hAnsi="Arial" w:cs="Arial"/>
        </w:rPr>
        <w:t>as “</w:t>
      </w:r>
      <w:r w:rsidR="00D46CB5" w:rsidRPr="00C676BB">
        <w:rPr>
          <w:rFonts w:ascii="Arial" w:hAnsi="Arial" w:cs="Arial"/>
          <w:b/>
          <w:iCs/>
        </w:rPr>
        <w:t>administrator</w:t>
      </w:r>
      <w:r w:rsidR="00D46CB5" w:rsidRPr="005B4D3E">
        <w:rPr>
          <w:rFonts w:ascii="Arial" w:hAnsi="Arial" w:cs="Arial"/>
          <w:i/>
        </w:rPr>
        <w:t>”</w:t>
      </w:r>
      <w:r w:rsidR="00D46CB5" w:rsidRPr="005B4D3E">
        <w:rPr>
          <w:rFonts w:ascii="Arial" w:hAnsi="Arial" w:cs="Arial"/>
          <w:iCs/>
        </w:rPr>
        <w:t xml:space="preserve"> to your </w:t>
      </w:r>
      <w:r w:rsidR="00353653">
        <w:rPr>
          <w:rFonts w:ascii="Arial" w:hAnsi="Arial" w:cs="Arial"/>
          <w:iCs/>
        </w:rPr>
        <w:t>NI</w:t>
      </w:r>
      <w:r w:rsidR="00353653" w:rsidRPr="00017291">
        <w:rPr>
          <w:rFonts w:ascii="Arial" w:hAnsi="Arial" w:cs="Arial"/>
          <w:b/>
          <w:iCs/>
        </w:rPr>
        <w:t>T</w:t>
      </w:r>
      <w:r w:rsidR="00D46CB5" w:rsidRPr="005B4D3E">
        <w:rPr>
          <w:rFonts w:ascii="Arial" w:hAnsi="Arial" w:cs="Arial"/>
          <w:iCs/>
        </w:rPr>
        <w:t>.com domain</w:t>
      </w:r>
      <w:r w:rsidRPr="005B4D3E">
        <w:rPr>
          <w:rFonts w:ascii="Arial" w:hAnsi="Arial" w:cs="Arial"/>
        </w:rPr>
        <w:t>.</w:t>
      </w:r>
    </w:p>
    <w:p w14:paraId="53718F20" w14:textId="77777777" w:rsidR="00F15F2B" w:rsidRPr="005B4D3E" w:rsidRDefault="00F15F2B" w:rsidP="00F15F2B">
      <w:pPr>
        <w:ind w:left="360" w:right="81"/>
        <w:jc w:val="both"/>
        <w:rPr>
          <w:rFonts w:ascii="Arial" w:hAnsi="Arial" w:cs="Arial"/>
        </w:rPr>
      </w:pPr>
    </w:p>
    <w:p w14:paraId="468CA98C" w14:textId="77777777" w:rsidR="00F15F2B" w:rsidRDefault="005B4D3E" w:rsidP="00F15F2B">
      <w:pPr>
        <w:numPr>
          <w:ilvl w:val="0"/>
          <w:numId w:val="13"/>
        </w:numPr>
        <w:ind w:right="81"/>
        <w:jc w:val="both"/>
        <w:rPr>
          <w:rFonts w:ascii="Arial" w:hAnsi="Arial" w:cs="Arial"/>
        </w:rPr>
      </w:pPr>
      <w:r>
        <w:rPr>
          <w:rFonts w:ascii="Arial" w:hAnsi="Arial" w:cs="Arial"/>
        </w:rPr>
        <w:t xml:space="preserve">In the Server Manager Dashboard, at the tool bar, click the Tools tab then </w:t>
      </w:r>
      <w:r w:rsidR="00D46CB5" w:rsidRPr="005B4D3E">
        <w:rPr>
          <w:rFonts w:ascii="Arial" w:hAnsi="Arial" w:cs="Arial"/>
        </w:rPr>
        <w:t xml:space="preserve">select </w:t>
      </w:r>
      <w:r w:rsidR="00D46CB5" w:rsidRPr="005B4D3E">
        <w:rPr>
          <w:rFonts w:ascii="Arial" w:hAnsi="Arial" w:cs="Arial"/>
          <w:b/>
          <w:bCs/>
        </w:rPr>
        <w:t>"Active Directory Users and Computers"</w:t>
      </w:r>
      <w:r w:rsidR="00D46CB5" w:rsidRPr="005B4D3E">
        <w:rPr>
          <w:rFonts w:ascii="Arial" w:hAnsi="Arial" w:cs="Arial"/>
        </w:rPr>
        <w:t>.</w:t>
      </w:r>
    </w:p>
    <w:p w14:paraId="1D51416B" w14:textId="77777777" w:rsidR="005B4D3E" w:rsidRPr="005B4D3E" w:rsidRDefault="005B4D3E" w:rsidP="005B4D3E">
      <w:pPr>
        <w:ind w:right="81"/>
        <w:jc w:val="both"/>
        <w:rPr>
          <w:rFonts w:ascii="Arial" w:hAnsi="Arial" w:cs="Arial"/>
        </w:rPr>
      </w:pPr>
    </w:p>
    <w:p w14:paraId="51476C61" w14:textId="2AAACA89" w:rsidR="00E90DA1" w:rsidRPr="005B4D3E" w:rsidRDefault="00D46CB5" w:rsidP="00E90DA1">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s>
        <w:ind w:right="81"/>
        <w:jc w:val="both"/>
        <w:rPr>
          <w:rFonts w:ascii="Arial" w:hAnsi="Arial" w:cs="Arial"/>
          <w:bCs/>
        </w:rPr>
      </w:pPr>
      <w:r w:rsidRPr="005B4D3E">
        <w:rPr>
          <w:rFonts w:ascii="Arial" w:hAnsi="Arial" w:cs="Arial"/>
          <w:bCs/>
        </w:rPr>
        <w:t xml:space="preserve">Right click on your created </w:t>
      </w:r>
      <w:r w:rsidRPr="005B4D3E">
        <w:rPr>
          <w:rFonts w:ascii="Arial" w:hAnsi="Arial" w:cs="Arial"/>
          <w:b/>
        </w:rPr>
        <w:t>“Domain” object</w:t>
      </w:r>
      <w:r w:rsidRPr="005B4D3E">
        <w:rPr>
          <w:rFonts w:ascii="Arial" w:hAnsi="Arial" w:cs="Arial"/>
          <w:bCs/>
        </w:rPr>
        <w:t xml:space="preserve">, which is </w:t>
      </w:r>
      <w:r w:rsidR="0077129C">
        <w:rPr>
          <w:rFonts w:ascii="Arial" w:hAnsi="Arial" w:cs="Arial"/>
          <w:bCs/>
        </w:rPr>
        <w:t>NI</w:t>
      </w:r>
      <w:r w:rsidR="0073252F" w:rsidRPr="0073252F">
        <w:rPr>
          <w:rFonts w:ascii="Arial" w:hAnsi="Arial" w:cs="Arial"/>
          <w:b/>
        </w:rPr>
        <w:t>T</w:t>
      </w:r>
      <w:r w:rsidRPr="005B4D3E">
        <w:rPr>
          <w:rFonts w:ascii="Arial" w:hAnsi="Arial" w:cs="Arial"/>
          <w:bCs/>
        </w:rPr>
        <w:t xml:space="preserve">.com. Select </w:t>
      </w:r>
      <w:r w:rsidRPr="005B4D3E">
        <w:rPr>
          <w:rFonts w:ascii="Arial" w:hAnsi="Arial" w:cs="Arial"/>
          <w:b/>
        </w:rPr>
        <w:t>New</w:t>
      </w:r>
      <w:r w:rsidRPr="005B4D3E">
        <w:rPr>
          <w:rFonts w:ascii="Arial" w:hAnsi="Arial" w:cs="Arial"/>
          <w:bCs/>
        </w:rPr>
        <w:t xml:space="preserve"> </w:t>
      </w:r>
      <w:r w:rsidR="00E90DA1" w:rsidRPr="005B4D3E">
        <w:rPr>
          <w:rFonts w:ascii="Arial" w:hAnsi="Arial" w:cs="Arial"/>
          <w:bCs/>
        </w:rPr>
        <w:t>→</w:t>
      </w:r>
      <w:r w:rsidRPr="005B4D3E">
        <w:rPr>
          <w:rFonts w:ascii="Arial" w:hAnsi="Arial" w:cs="Arial"/>
          <w:bCs/>
        </w:rPr>
        <w:t xml:space="preserve"> </w:t>
      </w:r>
      <w:r w:rsidRPr="005B4D3E">
        <w:rPr>
          <w:rFonts w:ascii="Arial" w:hAnsi="Arial" w:cs="Arial"/>
          <w:b/>
        </w:rPr>
        <w:t>Organizational Unit</w:t>
      </w:r>
      <w:r w:rsidRPr="005B4D3E">
        <w:rPr>
          <w:rFonts w:ascii="Arial" w:hAnsi="Arial" w:cs="Arial"/>
          <w:bCs/>
        </w:rPr>
        <w:t>.</w:t>
      </w:r>
    </w:p>
    <w:p w14:paraId="3C159C28" w14:textId="77777777" w:rsidR="00E90DA1" w:rsidRPr="005B4D3E" w:rsidRDefault="00E90DA1" w:rsidP="00E90DA1">
      <w:pPr>
        <w:pStyle w:val="ListParagraph"/>
        <w:rPr>
          <w:rFonts w:ascii="Arial" w:hAnsi="Arial" w:cs="Arial"/>
        </w:rPr>
      </w:pPr>
    </w:p>
    <w:p w14:paraId="241478FC" w14:textId="6C645432" w:rsidR="00E90DA1" w:rsidRPr="005B4D3E" w:rsidRDefault="00D46CB5" w:rsidP="00E90DA1">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s>
        <w:ind w:right="81"/>
        <w:jc w:val="both"/>
        <w:rPr>
          <w:rFonts w:ascii="Arial" w:hAnsi="Arial" w:cs="Arial"/>
          <w:bCs/>
        </w:rPr>
      </w:pPr>
      <w:r w:rsidRPr="005B4D3E">
        <w:rPr>
          <w:rFonts w:ascii="Arial" w:hAnsi="Arial" w:cs="Arial"/>
        </w:rPr>
        <w:t xml:space="preserve">In the </w:t>
      </w:r>
      <w:r w:rsidRPr="005B4D3E">
        <w:rPr>
          <w:rStyle w:val="Strong"/>
          <w:rFonts w:ascii="Arial" w:hAnsi="Arial" w:cs="Arial"/>
        </w:rPr>
        <w:t>Name</w:t>
      </w:r>
      <w:r w:rsidRPr="005B4D3E">
        <w:rPr>
          <w:rFonts w:ascii="Arial" w:hAnsi="Arial" w:cs="Arial"/>
        </w:rPr>
        <w:t xml:space="preserve"> box, type a name for the new object (i.e.</w:t>
      </w:r>
      <w:r w:rsidR="006E6D4F">
        <w:rPr>
          <w:rFonts w:ascii="Arial" w:hAnsi="Arial" w:cs="Arial"/>
        </w:rPr>
        <w:t xml:space="preserve"> </w:t>
      </w:r>
      <w:r w:rsidR="006E6D4F" w:rsidRPr="00E069E1">
        <w:rPr>
          <w:rFonts w:ascii="Arial" w:hAnsi="Arial" w:cs="Arial"/>
          <w:b/>
          <w:bCs/>
        </w:rPr>
        <w:t>MANAGERS</w:t>
      </w:r>
      <w:r w:rsidRPr="005B4D3E">
        <w:rPr>
          <w:rFonts w:ascii="Arial" w:hAnsi="Arial" w:cs="Arial"/>
        </w:rPr>
        <w:t xml:space="preserve">), and then click </w:t>
      </w:r>
      <w:r w:rsidRPr="005B4D3E">
        <w:rPr>
          <w:rStyle w:val="Strong"/>
          <w:rFonts w:ascii="Arial" w:hAnsi="Arial" w:cs="Arial"/>
        </w:rPr>
        <w:t>OK</w:t>
      </w:r>
      <w:r w:rsidRPr="005B4D3E">
        <w:rPr>
          <w:rFonts w:ascii="Arial" w:hAnsi="Arial" w:cs="Arial"/>
        </w:rPr>
        <w:t>.</w:t>
      </w:r>
    </w:p>
    <w:p w14:paraId="407215D7" w14:textId="77777777" w:rsidR="00E90DA1" w:rsidRPr="005B4D3E" w:rsidRDefault="00E90DA1" w:rsidP="00E90DA1">
      <w:pPr>
        <w:pStyle w:val="ListParagraph"/>
        <w:rPr>
          <w:rFonts w:ascii="Arial" w:hAnsi="Arial" w:cs="Arial"/>
        </w:rPr>
      </w:pPr>
    </w:p>
    <w:p w14:paraId="73BCBF14" w14:textId="77777777" w:rsidR="00813C54" w:rsidRPr="005B4D3E" w:rsidRDefault="00D46CB5" w:rsidP="00813C54">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s>
        <w:ind w:right="81"/>
        <w:jc w:val="both"/>
        <w:rPr>
          <w:rFonts w:ascii="Arial" w:hAnsi="Arial" w:cs="Arial"/>
          <w:bCs/>
        </w:rPr>
      </w:pPr>
      <w:r w:rsidRPr="005B4D3E">
        <w:rPr>
          <w:rFonts w:ascii="Arial" w:hAnsi="Arial" w:cs="Arial"/>
        </w:rPr>
        <w:t xml:space="preserve">An icon with the appropriate name is created and inserted in the list. </w:t>
      </w:r>
    </w:p>
    <w:p w14:paraId="2AFB6AA3" w14:textId="50ECB178" w:rsidR="00D46CB5" w:rsidRPr="00E069E1" w:rsidRDefault="00813C54" w:rsidP="00104470">
      <w:pPr>
        <w:tabs>
          <w:tab w:val="num"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right="81" w:hanging="360"/>
        <w:jc w:val="both"/>
        <w:rPr>
          <w:rFonts w:ascii="Arial" w:hAnsi="Arial" w:cs="Arial"/>
        </w:rPr>
      </w:pPr>
      <w:r w:rsidRPr="005B4D3E">
        <w:rPr>
          <w:rFonts w:ascii="Arial" w:hAnsi="Arial" w:cs="Arial"/>
          <w:b/>
        </w:rPr>
        <w:t xml:space="preserve">    </w:t>
      </w:r>
      <w:r w:rsidRPr="005B4D3E">
        <w:rPr>
          <w:rFonts w:ascii="Arial" w:hAnsi="Arial" w:cs="Arial"/>
          <w:b/>
        </w:rPr>
        <w:tab/>
      </w:r>
      <w:r w:rsidR="00D46CB5" w:rsidRPr="005B4D3E">
        <w:rPr>
          <w:rFonts w:ascii="Arial" w:hAnsi="Arial" w:cs="Arial"/>
          <w:b/>
        </w:rPr>
        <w:t xml:space="preserve">Repeat the above steps to create </w:t>
      </w:r>
      <w:r w:rsidR="00E90DA1" w:rsidRPr="005B4D3E">
        <w:rPr>
          <w:rFonts w:ascii="Arial" w:hAnsi="Arial" w:cs="Arial"/>
          <w:b/>
        </w:rPr>
        <w:t xml:space="preserve">3 </w:t>
      </w:r>
      <w:r w:rsidR="00E90DA1" w:rsidRPr="005B4D3E">
        <w:rPr>
          <w:rFonts w:ascii="Arial" w:hAnsi="Arial" w:cs="Arial"/>
        </w:rPr>
        <w:t>other</w:t>
      </w:r>
      <w:r w:rsidR="00D46CB5" w:rsidRPr="005B4D3E">
        <w:rPr>
          <w:rFonts w:ascii="Arial" w:hAnsi="Arial" w:cs="Arial"/>
          <w:b/>
        </w:rPr>
        <w:t xml:space="preserve"> </w:t>
      </w:r>
      <w:r w:rsidR="00D46CB5" w:rsidRPr="0076061E">
        <w:rPr>
          <w:rFonts w:ascii="Arial" w:hAnsi="Arial" w:cs="Arial"/>
          <w:bCs/>
        </w:rPr>
        <w:t>OUs</w:t>
      </w:r>
      <w:r w:rsidR="00D46CB5" w:rsidRPr="005B4D3E">
        <w:rPr>
          <w:rFonts w:ascii="Arial" w:hAnsi="Arial" w:cs="Arial"/>
          <w:b/>
        </w:rPr>
        <w:t xml:space="preserve">: </w:t>
      </w:r>
      <w:r w:rsidR="006E6D4F" w:rsidRPr="009D3B03">
        <w:rPr>
          <w:rFonts w:ascii="Arial" w:hAnsi="Arial" w:cs="Arial"/>
          <w:b/>
          <w:bCs/>
        </w:rPr>
        <w:t>ACCOUNTING</w:t>
      </w:r>
      <w:r w:rsidR="006E6D4F">
        <w:rPr>
          <w:rFonts w:ascii="Arial" w:hAnsi="Arial" w:cs="Arial"/>
          <w:b/>
          <w:bCs/>
        </w:rPr>
        <w:t>,</w:t>
      </w:r>
      <w:r w:rsidR="006E6D4F" w:rsidRPr="00E069E1">
        <w:rPr>
          <w:rFonts w:ascii="Arial" w:hAnsi="Arial" w:cs="Arial"/>
          <w:b/>
          <w:bCs/>
        </w:rPr>
        <w:t xml:space="preserve"> SALES </w:t>
      </w:r>
      <w:r w:rsidR="006E6D4F">
        <w:rPr>
          <w:rFonts w:ascii="Arial" w:hAnsi="Arial" w:cs="Arial"/>
          <w:b/>
          <w:bCs/>
        </w:rPr>
        <w:t xml:space="preserve">, </w:t>
      </w:r>
      <w:r w:rsidR="00E069E1" w:rsidRPr="00E069E1">
        <w:rPr>
          <w:rFonts w:ascii="Arial" w:hAnsi="Arial" w:cs="Arial"/>
          <w:b/>
          <w:bCs/>
        </w:rPr>
        <w:t>MARKETING</w:t>
      </w:r>
      <w:r w:rsidR="00D46CB5" w:rsidRPr="00E069E1">
        <w:rPr>
          <w:rFonts w:ascii="Arial" w:hAnsi="Arial" w:cs="Arial"/>
        </w:rPr>
        <w:t>.</w:t>
      </w:r>
      <w:r w:rsidR="00E069E1" w:rsidRPr="00E069E1">
        <w:rPr>
          <w:rFonts w:ascii="Arial" w:hAnsi="Arial" w:cs="Arial"/>
        </w:rPr>
        <w:t xml:space="preserve"> </w:t>
      </w:r>
    </w:p>
    <w:p w14:paraId="0A36B92C" w14:textId="77777777" w:rsidR="00D46CB5" w:rsidRPr="005B4D3E" w:rsidRDefault="00D46CB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81" w:hanging="720"/>
        <w:jc w:val="both"/>
        <w:rPr>
          <w:rFonts w:ascii="Arial" w:hAnsi="Arial" w:cs="Arial"/>
          <w:b/>
          <w:u w:val="single"/>
        </w:rPr>
      </w:pPr>
    </w:p>
    <w:p w14:paraId="4057EB13" w14:textId="77777777" w:rsidR="00407966" w:rsidRDefault="00407966" w:rsidP="00407966">
      <w:pPr>
        <w:tabs>
          <w:tab w:val="left" w:pos="1440"/>
          <w:tab w:val="left" w:pos="2160"/>
          <w:tab w:val="left" w:pos="2880"/>
          <w:tab w:val="left" w:pos="3600"/>
          <w:tab w:val="left" w:pos="4320"/>
          <w:tab w:val="left" w:pos="5040"/>
          <w:tab w:val="left" w:pos="5760"/>
          <w:tab w:val="left" w:pos="6480"/>
          <w:tab w:val="left" w:pos="7200"/>
          <w:tab w:val="left" w:pos="7920"/>
          <w:tab w:val="left" w:pos="8640"/>
        </w:tabs>
        <w:ind w:right="81"/>
        <w:jc w:val="both"/>
        <w:rPr>
          <w:rFonts w:ascii="Arial" w:hAnsi="Arial" w:cs="Arial"/>
          <w:b/>
          <w:u w:val="single"/>
        </w:rPr>
      </w:pPr>
    </w:p>
    <w:p w14:paraId="706A8B2C" w14:textId="007FC291" w:rsidR="00E90DA1" w:rsidRPr="004E72F7" w:rsidRDefault="00E90DA1" w:rsidP="00407966">
      <w:pPr>
        <w:tabs>
          <w:tab w:val="left" w:pos="1440"/>
          <w:tab w:val="left" w:pos="2160"/>
          <w:tab w:val="left" w:pos="2880"/>
          <w:tab w:val="left" w:pos="3600"/>
          <w:tab w:val="left" w:pos="4320"/>
          <w:tab w:val="left" w:pos="5040"/>
          <w:tab w:val="left" w:pos="5760"/>
          <w:tab w:val="left" w:pos="6480"/>
          <w:tab w:val="left" w:pos="7200"/>
          <w:tab w:val="left" w:pos="7920"/>
          <w:tab w:val="left" w:pos="8640"/>
        </w:tabs>
        <w:ind w:right="81"/>
        <w:jc w:val="both"/>
        <w:rPr>
          <w:rFonts w:ascii="Arial" w:hAnsi="Arial" w:cs="Arial"/>
          <w:b/>
          <w:u w:val="single"/>
        </w:rPr>
      </w:pPr>
      <w:r w:rsidRPr="004E72F7">
        <w:rPr>
          <w:rFonts w:ascii="Arial" w:hAnsi="Arial" w:cs="Arial"/>
          <w:b/>
          <w:u w:val="single"/>
        </w:rPr>
        <w:t>F.  Creating User Accounts</w:t>
      </w:r>
    </w:p>
    <w:p w14:paraId="426A0E0C" w14:textId="77777777" w:rsidR="00E90DA1" w:rsidRPr="004E72F7" w:rsidRDefault="00E90DA1">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81" w:hanging="720"/>
        <w:jc w:val="both"/>
        <w:rPr>
          <w:rFonts w:ascii="Arial" w:hAnsi="Arial" w:cs="Arial"/>
          <w:b/>
          <w:u w:val="single"/>
        </w:rPr>
      </w:pPr>
    </w:p>
    <w:p w14:paraId="79A9ADF5" w14:textId="146CA15C" w:rsidR="00D46CB5" w:rsidRPr="004E72F7" w:rsidRDefault="00813C54" w:rsidP="009814D3">
      <w:pPr>
        <w:tabs>
          <w:tab w:val="left" w:pos="1440"/>
          <w:tab w:val="left" w:pos="2160"/>
          <w:tab w:val="left" w:pos="2880"/>
          <w:tab w:val="left" w:pos="3600"/>
          <w:tab w:val="left" w:pos="4320"/>
          <w:tab w:val="left" w:pos="5040"/>
          <w:tab w:val="left" w:pos="5760"/>
          <w:tab w:val="left" w:pos="6480"/>
          <w:tab w:val="left" w:pos="7200"/>
          <w:tab w:val="left" w:pos="7920"/>
          <w:tab w:val="left" w:pos="8640"/>
        </w:tabs>
        <w:ind w:right="81"/>
        <w:jc w:val="both"/>
        <w:rPr>
          <w:rFonts w:ascii="Arial" w:hAnsi="Arial" w:cs="Arial"/>
        </w:rPr>
      </w:pPr>
      <w:r w:rsidRPr="004E72F7">
        <w:rPr>
          <w:rFonts w:ascii="Arial" w:hAnsi="Arial" w:cs="Arial"/>
          <w:bCs/>
        </w:rPr>
        <w:t>C</w:t>
      </w:r>
      <w:r w:rsidR="00D46CB5" w:rsidRPr="004E72F7">
        <w:rPr>
          <w:rFonts w:ascii="Arial" w:hAnsi="Arial" w:cs="Arial"/>
          <w:bCs/>
        </w:rPr>
        <w:t>reate user accounts under the</w:t>
      </w:r>
      <w:r w:rsidR="00CA32F8">
        <w:rPr>
          <w:rFonts w:ascii="Arial" w:hAnsi="Arial" w:cs="Arial"/>
          <w:bCs/>
        </w:rPr>
        <w:t xml:space="preserve">ir </w:t>
      </w:r>
      <w:r w:rsidR="00224AD5" w:rsidRPr="004E72F7">
        <w:rPr>
          <w:rFonts w:ascii="Arial" w:hAnsi="Arial" w:cs="Arial"/>
          <w:bCs/>
        </w:rPr>
        <w:t xml:space="preserve">respective </w:t>
      </w:r>
      <w:r w:rsidR="00D46CB5" w:rsidRPr="004E72F7">
        <w:rPr>
          <w:rFonts w:ascii="Arial" w:hAnsi="Arial" w:cs="Arial"/>
          <w:bCs/>
        </w:rPr>
        <w:t>OU.</w:t>
      </w:r>
      <w:r w:rsidR="009814D3" w:rsidRPr="004E72F7">
        <w:rPr>
          <w:rFonts w:ascii="Arial" w:hAnsi="Arial" w:cs="Arial"/>
          <w:bCs/>
        </w:rPr>
        <w:t xml:space="preserve"> </w:t>
      </w:r>
      <w:r w:rsidR="00D46CB5" w:rsidRPr="004E72F7">
        <w:rPr>
          <w:rFonts w:ascii="Arial" w:hAnsi="Arial" w:cs="Arial"/>
        </w:rPr>
        <w:t xml:space="preserve">Please note </w:t>
      </w:r>
      <w:r w:rsidR="00D46CB5" w:rsidRPr="000529D2">
        <w:rPr>
          <w:rFonts w:ascii="Arial" w:hAnsi="Arial" w:cs="Arial"/>
          <w:bCs/>
        </w:rPr>
        <w:t xml:space="preserve">that all the </w:t>
      </w:r>
      <w:r w:rsidR="000529D2">
        <w:rPr>
          <w:rFonts w:ascii="Arial" w:hAnsi="Arial" w:cs="Arial"/>
          <w:bCs/>
        </w:rPr>
        <w:t>S</w:t>
      </w:r>
      <w:r w:rsidR="00D46CB5" w:rsidRPr="000529D2">
        <w:rPr>
          <w:rFonts w:ascii="Arial" w:hAnsi="Arial" w:cs="Arial"/>
          <w:bCs/>
        </w:rPr>
        <w:t>ales user account</w:t>
      </w:r>
      <w:r w:rsidR="00180C8F">
        <w:rPr>
          <w:rFonts w:ascii="Arial" w:hAnsi="Arial" w:cs="Arial"/>
          <w:bCs/>
        </w:rPr>
        <w:t>s</w:t>
      </w:r>
      <w:r w:rsidR="00D46CB5" w:rsidRPr="000529D2">
        <w:rPr>
          <w:rFonts w:ascii="Arial" w:hAnsi="Arial" w:cs="Arial"/>
          <w:bCs/>
        </w:rPr>
        <w:t xml:space="preserve"> will be created under the </w:t>
      </w:r>
      <w:r w:rsidR="00D46CB5" w:rsidRPr="004E72F7">
        <w:rPr>
          <w:rFonts w:ascii="Arial" w:hAnsi="Arial" w:cs="Arial"/>
          <w:b/>
        </w:rPr>
        <w:t>S</w:t>
      </w:r>
      <w:r w:rsidR="0085116E">
        <w:rPr>
          <w:rFonts w:ascii="Arial" w:hAnsi="Arial" w:cs="Arial"/>
          <w:b/>
        </w:rPr>
        <w:t>ALES</w:t>
      </w:r>
      <w:r w:rsidR="00D46CB5" w:rsidRPr="004E72F7">
        <w:rPr>
          <w:rFonts w:ascii="Arial" w:hAnsi="Arial" w:cs="Arial"/>
          <w:b/>
        </w:rPr>
        <w:t xml:space="preserve"> </w:t>
      </w:r>
      <w:r w:rsidR="00D46CB5" w:rsidRPr="0085116E">
        <w:rPr>
          <w:rFonts w:ascii="Arial" w:hAnsi="Arial" w:cs="Arial"/>
          <w:bCs/>
        </w:rPr>
        <w:t>OU</w:t>
      </w:r>
      <w:r w:rsidR="00D46CB5" w:rsidRPr="004E72F7">
        <w:rPr>
          <w:rFonts w:ascii="Arial" w:hAnsi="Arial" w:cs="Arial"/>
        </w:rPr>
        <w:t xml:space="preserve">.  </w:t>
      </w:r>
      <w:r w:rsidR="00D46CB5" w:rsidRPr="000529D2">
        <w:rPr>
          <w:rFonts w:ascii="Arial" w:hAnsi="Arial" w:cs="Arial"/>
        </w:rPr>
        <w:t xml:space="preserve">All </w:t>
      </w:r>
      <w:r w:rsidR="00D9222B">
        <w:rPr>
          <w:rFonts w:ascii="Arial" w:hAnsi="Arial" w:cs="Arial"/>
        </w:rPr>
        <w:t xml:space="preserve">the </w:t>
      </w:r>
      <w:r w:rsidR="000529D2">
        <w:rPr>
          <w:rFonts w:ascii="Arial" w:hAnsi="Arial" w:cs="Arial"/>
        </w:rPr>
        <w:t>M</w:t>
      </w:r>
      <w:r w:rsidR="00D46CB5" w:rsidRPr="000529D2">
        <w:rPr>
          <w:rFonts w:ascii="Arial" w:hAnsi="Arial" w:cs="Arial"/>
        </w:rPr>
        <w:t>arketing user acco</w:t>
      </w:r>
      <w:r w:rsidRPr="000529D2">
        <w:rPr>
          <w:rFonts w:ascii="Arial" w:hAnsi="Arial" w:cs="Arial"/>
        </w:rPr>
        <w:t xml:space="preserve">unts will be under </w:t>
      </w:r>
      <w:r w:rsidRPr="00C97542">
        <w:rPr>
          <w:rFonts w:ascii="Arial" w:hAnsi="Arial" w:cs="Arial"/>
          <w:b/>
          <w:bCs/>
        </w:rPr>
        <w:t>M</w:t>
      </w:r>
      <w:r w:rsidR="001C2F94" w:rsidRPr="00C97542">
        <w:rPr>
          <w:rFonts w:ascii="Arial" w:hAnsi="Arial" w:cs="Arial"/>
          <w:b/>
          <w:bCs/>
        </w:rPr>
        <w:t>ARKETING</w:t>
      </w:r>
      <w:r w:rsidRPr="00C97542">
        <w:rPr>
          <w:rFonts w:ascii="Arial" w:hAnsi="Arial" w:cs="Arial"/>
          <w:b/>
          <w:bCs/>
        </w:rPr>
        <w:t xml:space="preserve"> </w:t>
      </w:r>
      <w:r w:rsidRPr="004E72F7">
        <w:rPr>
          <w:rFonts w:ascii="Arial" w:hAnsi="Arial" w:cs="Arial"/>
        </w:rPr>
        <w:t>OU…</w:t>
      </w:r>
      <w:r w:rsidR="00D46CB5" w:rsidRPr="004E72F7">
        <w:rPr>
          <w:rFonts w:ascii="Arial" w:hAnsi="Arial" w:cs="Arial"/>
        </w:rPr>
        <w:t xml:space="preserve">etc. </w:t>
      </w:r>
      <w:r w:rsidRPr="004E72F7">
        <w:rPr>
          <w:rFonts w:ascii="Arial" w:hAnsi="Arial" w:cs="Arial"/>
        </w:rPr>
        <w:t xml:space="preserve">to </w:t>
      </w:r>
      <w:r w:rsidR="00D46CB5" w:rsidRPr="004E72F7">
        <w:rPr>
          <w:rFonts w:ascii="Arial" w:hAnsi="Arial" w:cs="Arial"/>
        </w:rPr>
        <w:t xml:space="preserve">allow for </w:t>
      </w:r>
      <w:r w:rsidR="00D46CB5" w:rsidRPr="004E72F7">
        <w:rPr>
          <w:rFonts w:ascii="Arial" w:hAnsi="Arial" w:cs="Arial"/>
          <w:b/>
          <w:u w:val="single"/>
        </w:rPr>
        <w:t>easier administration</w:t>
      </w:r>
      <w:r w:rsidR="00D46CB5" w:rsidRPr="004E72F7">
        <w:rPr>
          <w:rFonts w:ascii="Arial" w:hAnsi="Arial" w:cs="Arial"/>
        </w:rPr>
        <w:t>.</w:t>
      </w:r>
    </w:p>
    <w:p w14:paraId="7D839AC5" w14:textId="77777777" w:rsidR="009814D3" w:rsidRPr="004E72F7" w:rsidRDefault="009814D3">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rPr>
      </w:pPr>
    </w:p>
    <w:p w14:paraId="3CD560B1" w14:textId="6E779947" w:rsidR="00AB18E8" w:rsidRPr="004E72F7" w:rsidRDefault="00AB18E8" w:rsidP="00AB18E8">
      <w:pPr>
        <w:numPr>
          <w:ilvl w:val="0"/>
          <w:numId w:val="31"/>
        </w:num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rPr>
      </w:pPr>
      <w:r w:rsidRPr="004E72F7">
        <w:rPr>
          <w:rFonts w:ascii="Arial" w:hAnsi="Arial" w:cs="Arial"/>
          <w:bCs/>
        </w:rPr>
        <w:t xml:space="preserve">Right click on your </w:t>
      </w:r>
      <w:r w:rsidRPr="004E72F7">
        <w:rPr>
          <w:rFonts w:ascii="Arial" w:hAnsi="Arial" w:cs="Arial"/>
          <w:b/>
        </w:rPr>
        <w:t>S</w:t>
      </w:r>
      <w:r w:rsidR="00E1482A">
        <w:rPr>
          <w:rFonts w:ascii="Arial" w:hAnsi="Arial" w:cs="Arial"/>
          <w:b/>
        </w:rPr>
        <w:t>ALES</w:t>
      </w:r>
      <w:r w:rsidRPr="004E72F7">
        <w:rPr>
          <w:rFonts w:ascii="Arial" w:hAnsi="Arial" w:cs="Arial"/>
          <w:b/>
        </w:rPr>
        <w:t xml:space="preserve"> </w:t>
      </w:r>
      <w:r w:rsidRPr="00A406A9">
        <w:rPr>
          <w:rFonts w:ascii="Arial" w:hAnsi="Arial" w:cs="Arial"/>
          <w:bCs/>
        </w:rPr>
        <w:t>OU</w:t>
      </w:r>
      <w:r w:rsidRPr="004E72F7">
        <w:rPr>
          <w:rFonts w:ascii="Arial" w:hAnsi="Arial" w:cs="Arial"/>
          <w:bCs/>
        </w:rPr>
        <w:t xml:space="preserve"> and Select </w:t>
      </w:r>
      <w:r w:rsidRPr="004E72F7">
        <w:rPr>
          <w:rFonts w:ascii="Arial" w:hAnsi="Arial" w:cs="Arial"/>
          <w:b/>
        </w:rPr>
        <w:t>New</w:t>
      </w:r>
      <w:r w:rsidRPr="004E72F7">
        <w:rPr>
          <w:rFonts w:ascii="Arial" w:hAnsi="Arial" w:cs="Arial"/>
          <w:bCs/>
        </w:rPr>
        <w:t xml:space="preserve"> → </w:t>
      </w:r>
      <w:r w:rsidRPr="004E72F7">
        <w:rPr>
          <w:rFonts w:ascii="Arial" w:hAnsi="Arial" w:cs="Arial"/>
          <w:b/>
        </w:rPr>
        <w:t>User</w:t>
      </w:r>
      <w:r w:rsidRPr="004E72F7">
        <w:rPr>
          <w:rFonts w:ascii="Arial" w:hAnsi="Arial" w:cs="Arial"/>
        </w:rPr>
        <w:t>.</w:t>
      </w:r>
    </w:p>
    <w:p w14:paraId="60EB3A25" w14:textId="77777777" w:rsidR="00AB18E8" w:rsidRPr="004E72F7" w:rsidRDefault="00AB18E8" w:rsidP="00AB18E8">
      <w:pPr>
        <w:pStyle w:val="ListParagraph"/>
        <w:rPr>
          <w:rFonts w:ascii="Arial" w:hAnsi="Arial" w:cs="Arial"/>
        </w:rPr>
      </w:pPr>
    </w:p>
    <w:p w14:paraId="3B228119" w14:textId="5E2FD18D" w:rsidR="00E90DA1" w:rsidRPr="004E72F7" w:rsidRDefault="00AB18E8" w:rsidP="00AB18E8">
      <w:pPr>
        <w:numPr>
          <w:ilvl w:val="0"/>
          <w:numId w:val="31"/>
        </w:num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rPr>
      </w:pPr>
      <w:r w:rsidRPr="004E72F7">
        <w:rPr>
          <w:rFonts w:ascii="Arial" w:hAnsi="Arial" w:cs="Arial"/>
        </w:rPr>
        <w:t xml:space="preserve">In the next dialog, </w:t>
      </w:r>
      <w:r w:rsidR="00D46CB5" w:rsidRPr="004E72F7">
        <w:rPr>
          <w:rFonts w:ascii="Arial" w:hAnsi="Arial" w:cs="Arial"/>
        </w:rPr>
        <w:t xml:space="preserve">set the </w:t>
      </w:r>
      <w:r w:rsidR="00D46CB5" w:rsidRPr="004E72F7">
        <w:rPr>
          <w:rFonts w:ascii="Arial" w:hAnsi="Arial" w:cs="Arial"/>
          <w:b/>
          <w:bCs/>
        </w:rPr>
        <w:t>First name</w:t>
      </w:r>
      <w:r w:rsidRPr="004E72F7">
        <w:rPr>
          <w:rFonts w:ascii="Arial" w:hAnsi="Arial" w:cs="Arial"/>
          <w:b/>
          <w:bCs/>
        </w:rPr>
        <w:t xml:space="preserve"> </w:t>
      </w:r>
      <w:r w:rsidR="00D46CB5" w:rsidRPr="004E72F7">
        <w:rPr>
          <w:rFonts w:ascii="Arial" w:hAnsi="Arial" w:cs="Arial"/>
        </w:rPr>
        <w:t xml:space="preserve">and their </w:t>
      </w:r>
      <w:r w:rsidR="00D46CB5" w:rsidRPr="004E72F7">
        <w:rPr>
          <w:rFonts w:ascii="Arial" w:hAnsi="Arial" w:cs="Arial"/>
          <w:b/>
          <w:bCs/>
        </w:rPr>
        <w:t>log-on name</w:t>
      </w:r>
      <w:r w:rsidRPr="004E72F7">
        <w:rPr>
          <w:rFonts w:ascii="Arial" w:hAnsi="Arial" w:cs="Arial"/>
        </w:rPr>
        <w:t xml:space="preserve"> for the user to be created b</w:t>
      </w:r>
      <w:r w:rsidR="009814D3" w:rsidRPr="004E72F7">
        <w:rPr>
          <w:rFonts w:ascii="Arial" w:hAnsi="Arial" w:cs="Arial"/>
        </w:rPr>
        <w:t>ased on the table</w:t>
      </w:r>
      <w:r w:rsidR="00D8765F">
        <w:rPr>
          <w:rFonts w:ascii="Arial" w:hAnsi="Arial" w:cs="Arial"/>
        </w:rPr>
        <w:t>s</w:t>
      </w:r>
      <w:r w:rsidR="009814D3" w:rsidRPr="004E72F7">
        <w:rPr>
          <w:rFonts w:ascii="Arial" w:hAnsi="Arial" w:cs="Arial"/>
        </w:rPr>
        <w:t xml:space="preserve"> given on page</w:t>
      </w:r>
      <w:r w:rsidR="00E90DA1" w:rsidRPr="004E72F7">
        <w:rPr>
          <w:rFonts w:ascii="Arial" w:hAnsi="Arial" w:cs="Arial"/>
        </w:rPr>
        <w:t>s</w:t>
      </w:r>
      <w:r w:rsidR="009814D3" w:rsidRPr="004E72F7">
        <w:rPr>
          <w:rFonts w:ascii="Arial" w:hAnsi="Arial" w:cs="Arial"/>
        </w:rPr>
        <w:t xml:space="preserve"> </w:t>
      </w:r>
      <w:r w:rsidRPr="004E72F7">
        <w:rPr>
          <w:rFonts w:ascii="Arial" w:hAnsi="Arial" w:cs="Arial"/>
        </w:rPr>
        <w:t>2</w:t>
      </w:r>
      <w:r w:rsidR="009814D3" w:rsidRPr="004E72F7">
        <w:rPr>
          <w:rFonts w:ascii="Arial" w:hAnsi="Arial" w:cs="Arial"/>
        </w:rPr>
        <w:t xml:space="preserve"> and </w:t>
      </w:r>
      <w:r w:rsidRPr="004E72F7">
        <w:rPr>
          <w:rFonts w:ascii="Arial" w:hAnsi="Arial" w:cs="Arial"/>
        </w:rPr>
        <w:t>3.</w:t>
      </w:r>
    </w:p>
    <w:p w14:paraId="35BF65E3" w14:textId="77777777" w:rsidR="00AB18E8" w:rsidRPr="004E72F7" w:rsidRDefault="00AB18E8" w:rsidP="00AB18E8">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rPr>
      </w:pPr>
    </w:p>
    <w:p w14:paraId="0AB48C16" w14:textId="77777777" w:rsidR="00E90DA1" w:rsidRPr="004E72F7" w:rsidRDefault="00D46CB5" w:rsidP="004E72F7">
      <w:pPr>
        <w:numPr>
          <w:ilvl w:val="0"/>
          <w:numId w:val="31"/>
        </w:numPr>
        <w:tabs>
          <w:tab w:val="left" w:pos="0"/>
          <w:tab w:val="left" w:pos="360"/>
          <w:tab w:val="left" w:pos="2160"/>
          <w:tab w:val="left" w:pos="2880"/>
          <w:tab w:val="left" w:pos="3600"/>
          <w:tab w:val="left" w:pos="4320"/>
          <w:tab w:val="left" w:pos="5040"/>
          <w:tab w:val="left" w:pos="5760"/>
          <w:tab w:val="left" w:pos="6480"/>
          <w:tab w:val="left" w:pos="7200"/>
        </w:tabs>
        <w:ind w:right="81"/>
        <w:jc w:val="both"/>
        <w:rPr>
          <w:rFonts w:ascii="Arial" w:hAnsi="Arial" w:cs="Arial"/>
        </w:rPr>
      </w:pPr>
      <w:r w:rsidRPr="004E72F7">
        <w:rPr>
          <w:rFonts w:ascii="Arial" w:hAnsi="Arial" w:cs="Arial"/>
        </w:rPr>
        <w:t xml:space="preserve">After clicking </w:t>
      </w:r>
      <w:r w:rsidRPr="004E72F7">
        <w:rPr>
          <w:rFonts w:ascii="Arial" w:hAnsi="Arial" w:cs="Arial"/>
          <w:b/>
          <w:bCs/>
        </w:rPr>
        <w:t>Next</w:t>
      </w:r>
      <w:r w:rsidRPr="004E72F7">
        <w:rPr>
          <w:rFonts w:ascii="Arial" w:hAnsi="Arial" w:cs="Arial"/>
        </w:rPr>
        <w:t xml:space="preserve"> you are presented with the password-settings screen.  Set the user's password and </w:t>
      </w:r>
      <w:r w:rsidR="007A59B4" w:rsidRPr="004E72F7">
        <w:rPr>
          <w:rFonts w:ascii="Arial" w:hAnsi="Arial" w:cs="Arial"/>
          <w:b/>
        </w:rPr>
        <w:t>Uncheck</w:t>
      </w:r>
      <w:r w:rsidRPr="004E72F7">
        <w:rPr>
          <w:rFonts w:ascii="Arial" w:hAnsi="Arial" w:cs="Arial"/>
        </w:rPr>
        <w:t xml:space="preserve"> </w:t>
      </w:r>
      <w:r w:rsidRPr="004E72F7">
        <w:rPr>
          <w:rFonts w:ascii="Arial" w:hAnsi="Arial" w:cs="Arial"/>
          <w:b/>
          <w:bCs/>
        </w:rPr>
        <w:t xml:space="preserve">"User must change password at next logon".  </w:t>
      </w:r>
    </w:p>
    <w:p w14:paraId="4B6EDA92" w14:textId="77777777" w:rsidR="00E90DA1" w:rsidRPr="004E72F7" w:rsidRDefault="00E90DA1" w:rsidP="00E90DA1">
      <w:pPr>
        <w:pStyle w:val="ListParagraph"/>
        <w:tabs>
          <w:tab w:val="num" w:pos="426"/>
        </w:tabs>
        <w:rPr>
          <w:rFonts w:ascii="Arial" w:hAnsi="Arial" w:cs="Arial"/>
        </w:rPr>
      </w:pPr>
    </w:p>
    <w:p w14:paraId="76C3DDD1" w14:textId="77777777" w:rsidR="00E90DA1" w:rsidRPr="004E72F7" w:rsidRDefault="00D46CB5" w:rsidP="004E72F7">
      <w:pPr>
        <w:numPr>
          <w:ilvl w:val="0"/>
          <w:numId w:val="31"/>
        </w:num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rPr>
      </w:pPr>
      <w:r w:rsidRPr="004E72F7">
        <w:rPr>
          <w:rFonts w:ascii="Arial" w:hAnsi="Arial" w:cs="Arial"/>
        </w:rPr>
        <w:t>In the next dialog, we get a summary of the user to be created.  Click "</w:t>
      </w:r>
      <w:r w:rsidRPr="004E72F7">
        <w:rPr>
          <w:rFonts w:ascii="Arial" w:hAnsi="Arial" w:cs="Arial"/>
          <w:b/>
          <w:bCs/>
        </w:rPr>
        <w:t>Finish</w:t>
      </w:r>
      <w:r w:rsidRPr="004E72F7">
        <w:rPr>
          <w:rFonts w:ascii="Arial" w:hAnsi="Arial" w:cs="Arial"/>
        </w:rPr>
        <w:t>" and the user has been created.</w:t>
      </w:r>
    </w:p>
    <w:p w14:paraId="53217F67" w14:textId="77777777" w:rsidR="00E90DA1" w:rsidRPr="004E72F7" w:rsidRDefault="00E90DA1" w:rsidP="0019188B">
      <w:pPr>
        <w:pStyle w:val="ListParagraph"/>
        <w:tabs>
          <w:tab w:val="num" w:pos="426"/>
        </w:tabs>
        <w:ind w:left="426" w:hanging="426"/>
        <w:rPr>
          <w:rFonts w:ascii="Arial" w:hAnsi="Arial" w:cs="Arial"/>
        </w:rPr>
      </w:pPr>
    </w:p>
    <w:p w14:paraId="47218296" w14:textId="77777777" w:rsidR="00D46CB5" w:rsidRPr="004E72F7" w:rsidRDefault="00D46CB5" w:rsidP="004E72F7">
      <w:pPr>
        <w:numPr>
          <w:ilvl w:val="0"/>
          <w:numId w:val="31"/>
        </w:num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rPr>
      </w:pPr>
      <w:r w:rsidRPr="004E72F7">
        <w:rPr>
          <w:rFonts w:ascii="Arial" w:hAnsi="Arial" w:cs="Arial"/>
        </w:rPr>
        <w:t>Next repeat the steps to</w:t>
      </w:r>
      <w:r w:rsidRPr="004E72F7">
        <w:rPr>
          <w:rFonts w:ascii="Arial" w:hAnsi="Arial" w:cs="Arial"/>
          <w:b/>
        </w:rPr>
        <w:t xml:space="preserve"> </w:t>
      </w:r>
      <w:r w:rsidRPr="004E72F7">
        <w:rPr>
          <w:rFonts w:ascii="Arial" w:hAnsi="Arial" w:cs="Arial"/>
          <w:b/>
          <w:u w:val="single"/>
        </w:rPr>
        <w:t>create all the user accounts in their respective OUs</w:t>
      </w:r>
      <w:r w:rsidRPr="004E72F7">
        <w:rPr>
          <w:rFonts w:ascii="Arial" w:hAnsi="Arial" w:cs="Arial"/>
        </w:rPr>
        <w:t xml:space="preserve"> as outlined in the organizational structure</w:t>
      </w:r>
      <w:r w:rsidR="00844B61" w:rsidRPr="004E72F7">
        <w:rPr>
          <w:rFonts w:ascii="Arial" w:hAnsi="Arial" w:cs="Arial"/>
        </w:rPr>
        <w:t xml:space="preserve"> on pages </w:t>
      </w:r>
      <w:r w:rsidR="00AB18E8" w:rsidRPr="004E72F7">
        <w:rPr>
          <w:rFonts w:ascii="Arial" w:hAnsi="Arial" w:cs="Arial"/>
        </w:rPr>
        <w:t>2</w:t>
      </w:r>
      <w:r w:rsidR="00844B61" w:rsidRPr="004E72F7">
        <w:rPr>
          <w:rFonts w:ascii="Arial" w:hAnsi="Arial" w:cs="Arial"/>
        </w:rPr>
        <w:t xml:space="preserve"> and </w:t>
      </w:r>
      <w:r w:rsidR="00AB18E8" w:rsidRPr="004E72F7">
        <w:rPr>
          <w:rFonts w:ascii="Arial" w:hAnsi="Arial" w:cs="Arial"/>
        </w:rPr>
        <w:t>3</w:t>
      </w:r>
      <w:r w:rsidRPr="004E72F7">
        <w:rPr>
          <w:rFonts w:ascii="Arial" w:hAnsi="Arial" w:cs="Arial"/>
        </w:rPr>
        <w:t>.</w:t>
      </w:r>
    </w:p>
    <w:p w14:paraId="6B9B8B1B" w14:textId="77777777" w:rsidR="00E55230" w:rsidRPr="004E72F7" w:rsidRDefault="00E55230" w:rsidP="0019188B">
      <w:pPr>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ind w:left="426" w:right="81" w:hanging="426"/>
        <w:jc w:val="both"/>
        <w:rPr>
          <w:rFonts w:ascii="Arial" w:hAnsi="Arial" w:cs="Arial"/>
          <w:b/>
          <w:u w:val="single"/>
        </w:rPr>
      </w:pPr>
    </w:p>
    <w:p w14:paraId="49348A1D" w14:textId="77777777" w:rsidR="00D46CB5" w:rsidRPr="004E72F7" w:rsidRDefault="00D46CB5" w:rsidP="0019188B">
      <w:pPr>
        <w:tabs>
          <w:tab w:val="num" w:pos="426"/>
          <w:tab w:val="left" w:pos="1440"/>
          <w:tab w:val="left" w:pos="2160"/>
          <w:tab w:val="left" w:pos="2880"/>
          <w:tab w:val="left" w:pos="3600"/>
          <w:tab w:val="left" w:pos="4320"/>
          <w:tab w:val="left" w:pos="5040"/>
          <w:tab w:val="left" w:pos="5760"/>
          <w:tab w:val="left" w:pos="6480"/>
          <w:tab w:val="left" w:pos="7200"/>
          <w:tab w:val="left" w:pos="7920"/>
          <w:tab w:val="left" w:pos="8640"/>
        </w:tabs>
        <w:ind w:left="426" w:right="81" w:hanging="426"/>
        <w:jc w:val="both"/>
        <w:rPr>
          <w:rFonts w:ascii="Arial" w:hAnsi="Arial" w:cs="Arial"/>
          <w:b/>
          <w:u w:val="single"/>
        </w:rPr>
      </w:pPr>
      <w:r w:rsidRPr="004E72F7">
        <w:rPr>
          <w:rFonts w:ascii="Arial" w:hAnsi="Arial" w:cs="Arial"/>
          <w:b/>
          <w:u w:val="single"/>
        </w:rPr>
        <w:t xml:space="preserve"> </w:t>
      </w:r>
    </w:p>
    <w:p w14:paraId="0611CBB3" w14:textId="77777777" w:rsidR="00407966" w:rsidRDefault="00407966">
      <w:pPr>
        <w:suppressAutoHyphens w:val="0"/>
        <w:rPr>
          <w:rFonts w:ascii="Arial" w:hAnsi="Arial" w:cs="Arial"/>
          <w:b/>
          <w:u w:val="single"/>
        </w:rPr>
      </w:pPr>
      <w:r>
        <w:rPr>
          <w:rFonts w:ascii="Arial" w:hAnsi="Arial" w:cs="Arial"/>
          <w:b/>
          <w:u w:val="single"/>
        </w:rPr>
        <w:br w:type="page"/>
      </w:r>
    </w:p>
    <w:p w14:paraId="7FA34563" w14:textId="07E20CCD" w:rsidR="00E67242" w:rsidRPr="004E72F7" w:rsidRDefault="00E90DA1">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81" w:hanging="720"/>
        <w:jc w:val="both"/>
        <w:rPr>
          <w:rFonts w:ascii="Arial" w:hAnsi="Arial" w:cs="Arial"/>
          <w:b/>
          <w:u w:val="single"/>
        </w:rPr>
      </w:pPr>
      <w:r w:rsidRPr="004E72F7">
        <w:rPr>
          <w:rFonts w:ascii="Arial" w:hAnsi="Arial" w:cs="Arial"/>
          <w:b/>
          <w:u w:val="single"/>
        </w:rPr>
        <w:lastRenderedPageBreak/>
        <w:t>G. Setting User Accounts Properties</w:t>
      </w:r>
    </w:p>
    <w:p w14:paraId="35A9D26A" w14:textId="77777777" w:rsidR="00E90DA1" w:rsidRPr="004E72F7" w:rsidRDefault="00E90DA1">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81" w:hanging="720"/>
        <w:jc w:val="both"/>
        <w:rPr>
          <w:rFonts w:ascii="Arial" w:hAnsi="Arial" w:cs="Arial"/>
          <w:b/>
          <w:u w:val="single"/>
        </w:rPr>
      </w:pPr>
    </w:p>
    <w:p w14:paraId="4EF9F244" w14:textId="77777777" w:rsidR="00D46CB5" w:rsidRPr="004E72F7" w:rsidRDefault="00991EC1">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81" w:hanging="720"/>
        <w:jc w:val="both"/>
        <w:rPr>
          <w:rFonts w:ascii="Arial" w:hAnsi="Arial" w:cs="Arial"/>
          <w:b/>
          <w:u w:val="single"/>
        </w:rPr>
      </w:pPr>
      <w:r w:rsidRPr="004E72F7">
        <w:rPr>
          <w:rFonts w:ascii="Arial" w:hAnsi="Arial" w:cs="Arial"/>
          <w:b/>
          <w:u w:val="single"/>
        </w:rPr>
        <w:t>(</w:t>
      </w:r>
      <w:r w:rsidR="008E40E8" w:rsidRPr="004E72F7">
        <w:rPr>
          <w:rFonts w:ascii="Arial" w:hAnsi="Arial" w:cs="Arial"/>
          <w:b/>
          <w:u w:val="single"/>
        </w:rPr>
        <w:t>i</w:t>
      </w:r>
      <w:r w:rsidR="00E67242" w:rsidRPr="004E72F7">
        <w:rPr>
          <w:rFonts w:ascii="Arial" w:hAnsi="Arial" w:cs="Arial"/>
          <w:b/>
          <w:u w:val="single"/>
        </w:rPr>
        <w:t xml:space="preserve">) </w:t>
      </w:r>
      <w:r w:rsidR="00D46CB5" w:rsidRPr="004E72F7">
        <w:rPr>
          <w:rFonts w:ascii="Arial" w:hAnsi="Arial" w:cs="Arial"/>
          <w:b/>
          <w:u w:val="single"/>
        </w:rPr>
        <w:t>Configuring Logon Hours</w:t>
      </w:r>
    </w:p>
    <w:p w14:paraId="65CFF8A9" w14:textId="77777777" w:rsidR="00D46CB5" w:rsidRPr="004E72F7" w:rsidRDefault="00813C54">
      <w:pPr>
        <w:pStyle w:val="BodyText"/>
        <w:rPr>
          <w:sz w:val="24"/>
        </w:rPr>
      </w:pPr>
      <w:r w:rsidRPr="004E72F7">
        <w:rPr>
          <w:sz w:val="24"/>
        </w:rPr>
        <w:t>S</w:t>
      </w:r>
      <w:r w:rsidR="00D46CB5" w:rsidRPr="004E72F7">
        <w:rPr>
          <w:sz w:val="24"/>
        </w:rPr>
        <w:t xml:space="preserve">et the </w:t>
      </w:r>
      <w:r w:rsidR="00D46CB5" w:rsidRPr="004E72F7">
        <w:rPr>
          <w:b/>
          <w:sz w:val="24"/>
          <w:u w:val="single"/>
        </w:rPr>
        <w:t>logon hours for all users</w:t>
      </w:r>
      <w:r w:rsidR="00D46CB5" w:rsidRPr="004E72F7">
        <w:rPr>
          <w:sz w:val="24"/>
        </w:rPr>
        <w:t xml:space="preserve"> as stated in the requirements</w:t>
      </w:r>
      <w:r w:rsidR="00623EE0" w:rsidRPr="004E72F7">
        <w:rPr>
          <w:sz w:val="24"/>
        </w:rPr>
        <w:t xml:space="preserve"> on page</w:t>
      </w:r>
      <w:r w:rsidRPr="004E72F7">
        <w:rPr>
          <w:sz w:val="24"/>
        </w:rPr>
        <w:t>s</w:t>
      </w:r>
      <w:r w:rsidR="00623EE0" w:rsidRPr="004E72F7">
        <w:rPr>
          <w:sz w:val="24"/>
        </w:rPr>
        <w:t xml:space="preserve"> </w:t>
      </w:r>
      <w:r w:rsidR="00AB18E8" w:rsidRPr="004E72F7">
        <w:rPr>
          <w:sz w:val="24"/>
        </w:rPr>
        <w:t>2</w:t>
      </w:r>
      <w:r w:rsidR="00623EE0" w:rsidRPr="004E72F7">
        <w:rPr>
          <w:sz w:val="24"/>
        </w:rPr>
        <w:t xml:space="preserve"> and </w:t>
      </w:r>
      <w:r w:rsidR="00AB18E8" w:rsidRPr="004E72F7">
        <w:rPr>
          <w:sz w:val="24"/>
        </w:rPr>
        <w:t>3</w:t>
      </w:r>
      <w:r w:rsidR="00D46CB5" w:rsidRPr="004E72F7">
        <w:rPr>
          <w:sz w:val="24"/>
        </w:rPr>
        <w:t>.</w:t>
      </w:r>
    </w:p>
    <w:p w14:paraId="7683630D" w14:textId="77777777" w:rsidR="00D46CB5" w:rsidRPr="004E72F7" w:rsidRDefault="00D46CB5">
      <w:pPr>
        <w:pStyle w:val="BodyText"/>
        <w:rPr>
          <w:sz w:val="24"/>
        </w:rPr>
      </w:pPr>
    </w:p>
    <w:p w14:paraId="297BED00" w14:textId="77777777" w:rsidR="00E90DA1" w:rsidRPr="004E72F7" w:rsidRDefault="00D46CB5" w:rsidP="00E90DA1">
      <w:pPr>
        <w:pStyle w:val="NormalWeb"/>
        <w:numPr>
          <w:ilvl w:val="0"/>
          <w:numId w:val="19"/>
        </w:numPr>
        <w:ind w:left="426" w:hanging="426"/>
        <w:jc w:val="both"/>
        <w:rPr>
          <w:rFonts w:ascii="Arial" w:hAnsi="Arial" w:cs="Arial"/>
          <w:sz w:val="24"/>
          <w:szCs w:val="24"/>
        </w:rPr>
      </w:pPr>
      <w:r w:rsidRPr="004E72F7">
        <w:rPr>
          <w:rFonts w:ascii="Arial" w:hAnsi="Arial" w:cs="Arial"/>
          <w:sz w:val="24"/>
          <w:szCs w:val="24"/>
        </w:rPr>
        <w:t xml:space="preserve">To set user’s logon hours, </w:t>
      </w:r>
      <w:r w:rsidRPr="004E72F7">
        <w:rPr>
          <w:rFonts w:ascii="Arial" w:hAnsi="Arial" w:cs="Arial"/>
          <w:b/>
          <w:bCs/>
          <w:sz w:val="24"/>
          <w:szCs w:val="24"/>
        </w:rPr>
        <w:t xml:space="preserve">right click </w:t>
      </w:r>
      <w:r w:rsidRPr="004E72F7">
        <w:rPr>
          <w:rFonts w:ascii="Arial" w:hAnsi="Arial" w:cs="Arial"/>
          <w:sz w:val="24"/>
          <w:szCs w:val="24"/>
        </w:rPr>
        <w:t xml:space="preserve">on the </w:t>
      </w:r>
      <w:r w:rsidRPr="004E72F7">
        <w:rPr>
          <w:rFonts w:ascii="Arial" w:hAnsi="Arial" w:cs="Arial"/>
          <w:b/>
          <w:bCs/>
          <w:sz w:val="24"/>
          <w:szCs w:val="24"/>
        </w:rPr>
        <w:t>specific users</w:t>
      </w:r>
      <w:r w:rsidRPr="004E72F7">
        <w:rPr>
          <w:rFonts w:ascii="Arial" w:hAnsi="Arial" w:cs="Arial"/>
          <w:sz w:val="24"/>
          <w:szCs w:val="24"/>
        </w:rPr>
        <w:t xml:space="preserve"> and select </w:t>
      </w:r>
      <w:r w:rsidRPr="004E72F7">
        <w:rPr>
          <w:rFonts w:ascii="Arial" w:hAnsi="Arial" w:cs="Arial"/>
          <w:b/>
          <w:bCs/>
          <w:sz w:val="24"/>
          <w:szCs w:val="24"/>
        </w:rPr>
        <w:t>Properties</w:t>
      </w:r>
      <w:r w:rsidRPr="004E72F7">
        <w:rPr>
          <w:rFonts w:ascii="Arial" w:hAnsi="Arial" w:cs="Arial"/>
          <w:sz w:val="24"/>
          <w:szCs w:val="24"/>
        </w:rPr>
        <w:t xml:space="preserve">.  Select the </w:t>
      </w:r>
      <w:r w:rsidRPr="004E72F7">
        <w:rPr>
          <w:rFonts w:ascii="Arial" w:hAnsi="Arial" w:cs="Arial"/>
          <w:b/>
          <w:bCs/>
          <w:sz w:val="24"/>
          <w:szCs w:val="24"/>
        </w:rPr>
        <w:t>Account Tab</w:t>
      </w:r>
      <w:r w:rsidRPr="004E72F7">
        <w:rPr>
          <w:rFonts w:ascii="Arial" w:hAnsi="Arial" w:cs="Arial"/>
          <w:sz w:val="24"/>
          <w:szCs w:val="24"/>
        </w:rPr>
        <w:t>.</w:t>
      </w:r>
      <w:r w:rsidR="0019188B" w:rsidRPr="004E72F7">
        <w:rPr>
          <w:rFonts w:ascii="Arial" w:hAnsi="Arial" w:cs="Arial"/>
          <w:sz w:val="24"/>
          <w:szCs w:val="24"/>
        </w:rPr>
        <w:t xml:space="preserve"> </w:t>
      </w:r>
      <w:r w:rsidRPr="004E72F7">
        <w:rPr>
          <w:rFonts w:ascii="Arial" w:hAnsi="Arial" w:cs="Arial"/>
          <w:sz w:val="24"/>
          <w:szCs w:val="24"/>
        </w:rPr>
        <w:t xml:space="preserve">Click on the </w:t>
      </w:r>
      <w:r w:rsidRPr="004E72F7">
        <w:rPr>
          <w:rFonts w:ascii="Arial" w:hAnsi="Arial" w:cs="Arial"/>
          <w:b/>
          <w:bCs/>
          <w:sz w:val="24"/>
          <w:szCs w:val="24"/>
        </w:rPr>
        <w:t>Logon Hours button</w:t>
      </w:r>
      <w:r w:rsidRPr="004E72F7">
        <w:rPr>
          <w:rFonts w:ascii="Arial" w:hAnsi="Arial" w:cs="Arial"/>
          <w:sz w:val="24"/>
          <w:szCs w:val="24"/>
        </w:rPr>
        <w:t xml:space="preserve"> to restrict the logon hours.</w:t>
      </w:r>
    </w:p>
    <w:p w14:paraId="123FD578" w14:textId="77777777" w:rsidR="00D46CB5" w:rsidRPr="004E72F7" w:rsidRDefault="00D46CB5" w:rsidP="00813C54">
      <w:pPr>
        <w:pStyle w:val="NormalWeb"/>
        <w:numPr>
          <w:ilvl w:val="0"/>
          <w:numId w:val="19"/>
        </w:numPr>
        <w:spacing w:after="0"/>
        <w:ind w:left="425" w:hanging="425"/>
        <w:jc w:val="both"/>
        <w:rPr>
          <w:rFonts w:ascii="Arial" w:hAnsi="Arial" w:cs="Arial"/>
          <w:sz w:val="24"/>
          <w:szCs w:val="24"/>
        </w:rPr>
      </w:pPr>
      <w:r w:rsidRPr="004E72F7">
        <w:rPr>
          <w:rFonts w:ascii="Arial" w:hAnsi="Arial" w:cs="Arial"/>
          <w:sz w:val="24"/>
          <w:szCs w:val="24"/>
        </w:rPr>
        <w:t xml:space="preserve">Set the valid and invalid logon hours using the </w:t>
      </w:r>
      <w:r w:rsidRPr="004E72F7">
        <w:rPr>
          <w:rFonts w:ascii="Arial" w:hAnsi="Arial" w:cs="Arial"/>
          <w:b/>
          <w:bCs/>
          <w:sz w:val="24"/>
          <w:szCs w:val="24"/>
        </w:rPr>
        <w:t>Logon Hours</w:t>
      </w:r>
      <w:r w:rsidRPr="004E72F7">
        <w:rPr>
          <w:rFonts w:ascii="Arial" w:hAnsi="Arial" w:cs="Arial"/>
          <w:sz w:val="24"/>
          <w:szCs w:val="24"/>
        </w:rPr>
        <w:t xml:space="preserve"> dialog box. In this box each hour of the day or night is a field that can be turned on and off. To change the setting for an hour, click it. Then select either the </w:t>
      </w:r>
      <w:r w:rsidRPr="004E72F7">
        <w:rPr>
          <w:rFonts w:ascii="Arial" w:hAnsi="Arial" w:cs="Arial"/>
          <w:b/>
          <w:bCs/>
          <w:sz w:val="24"/>
          <w:szCs w:val="24"/>
        </w:rPr>
        <w:t>Logon Permitted</w:t>
      </w:r>
      <w:r w:rsidRPr="004E72F7">
        <w:rPr>
          <w:rFonts w:ascii="Arial" w:hAnsi="Arial" w:cs="Arial"/>
          <w:sz w:val="24"/>
          <w:szCs w:val="24"/>
        </w:rPr>
        <w:t xml:space="preserve"> or </w:t>
      </w:r>
      <w:r w:rsidRPr="004E72F7">
        <w:rPr>
          <w:rFonts w:ascii="Arial" w:hAnsi="Arial" w:cs="Arial"/>
          <w:b/>
          <w:bCs/>
          <w:sz w:val="24"/>
          <w:szCs w:val="24"/>
        </w:rPr>
        <w:t>Logon Denied</w:t>
      </w:r>
      <w:r w:rsidRPr="004E72F7">
        <w:rPr>
          <w:rFonts w:ascii="Arial" w:hAnsi="Arial" w:cs="Arial"/>
          <w:sz w:val="24"/>
          <w:szCs w:val="24"/>
        </w:rPr>
        <w:t xml:space="preserve"> option button.</w:t>
      </w:r>
    </w:p>
    <w:p w14:paraId="35ED2679" w14:textId="77777777" w:rsidR="00D46CB5" w:rsidRPr="004E72F7" w:rsidRDefault="00D46CB5" w:rsidP="00813C54">
      <w:pPr>
        <w:numPr>
          <w:ilvl w:val="0"/>
          <w:numId w:val="4"/>
        </w:numPr>
        <w:ind w:hanging="294"/>
        <w:rPr>
          <w:rFonts w:ascii="Arial" w:hAnsi="Arial" w:cs="Arial"/>
        </w:rPr>
      </w:pPr>
      <w:r w:rsidRPr="004E72F7">
        <w:rPr>
          <w:rFonts w:ascii="Arial" w:hAnsi="Arial" w:cs="Arial"/>
        </w:rPr>
        <w:t>Hours that are allowed are filled in with a dark bar.</w:t>
      </w:r>
    </w:p>
    <w:p w14:paraId="65E9CD8A" w14:textId="77777777" w:rsidR="00623EE0" w:rsidRPr="004E72F7" w:rsidRDefault="00D46CB5" w:rsidP="00813C54">
      <w:pPr>
        <w:numPr>
          <w:ilvl w:val="0"/>
          <w:numId w:val="4"/>
        </w:numPr>
        <w:ind w:hanging="294"/>
        <w:rPr>
          <w:rFonts w:ascii="Arial" w:hAnsi="Arial" w:cs="Arial"/>
        </w:rPr>
      </w:pPr>
      <w:r w:rsidRPr="004E72F7">
        <w:rPr>
          <w:rFonts w:ascii="Arial" w:hAnsi="Arial" w:cs="Arial"/>
        </w:rPr>
        <w:t>Hours that are disallowed are blank</w:t>
      </w:r>
      <w:r w:rsidR="00E67242" w:rsidRPr="004E72F7">
        <w:rPr>
          <w:rFonts w:ascii="Arial" w:hAnsi="Arial" w:cs="Arial"/>
        </w:rPr>
        <w:t>.</w:t>
      </w:r>
    </w:p>
    <w:p w14:paraId="6AC9BC57" w14:textId="584B4014" w:rsidR="00A31FB6" w:rsidRDefault="00A31FB6" w:rsidP="00A31FB6">
      <w:pPr>
        <w:pStyle w:val="Heading8"/>
        <w:numPr>
          <w:ilvl w:val="0"/>
          <w:numId w:val="0"/>
        </w:numPr>
        <w:tabs>
          <w:tab w:val="clear" w:pos="1440"/>
        </w:tabs>
      </w:pPr>
    </w:p>
    <w:p w14:paraId="413B3511" w14:textId="6907C97D" w:rsidR="00A31FB6" w:rsidRDefault="00A31FB6" w:rsidP="00A31FB6">
      <w:pPr>
        <w:pStyle w:val="Heading8"/>
        <w:numPr>
          <w:ilvl w:val="0"/>
          <w:numId w:val="0"/>
        </w:numPr>
        <w:tabs>
          <w:tab w:val="clear" w:pos="1440"/>
        </w:tabs>
      </w:pPr>
      <w:r>
        <w:t xml:space="preserve">      </w:t>
      </w:r>
      <w:r w:rsidR="008C3646" w:rsidRPr="00A31FB6">
        <w:rPr>
          <w:noProof/>
          <w:u w:val="none"/>
          <w:lang w:eastAsia="zh-CN"/>
        </w:rPr>
        <w:drawing>
          <wp:inline distT="0" distB="0" distL="0" distR="0" wp14:anchorId="434A153C" wp14:editId="7CE02FE1">
            <wp:extent cx="3633760" cy="765898"/>
            <wp:effectExtent l="0" t="0" r="5080" b="0"/>
            <wp:docPr id="4" name="Picture 2" descr="s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o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979" cy="776904"/>
                    </a:xfrm>
                    <a:prstGeom prst="rect">
                      <a:avLst/>
                    </a:prstGeom>
                    <a:noFill/>
                    <a:ln>
                      <a:noFill/>
                    </a:ln>
                  </pic:spPr>
                </pic:pic>
              </a:graphicData>
            </a:graphic>
          </wp:inline>
        </w:drawing>
      </w:r>
      <w:r>
        <w:t xml:space="preserve">      </w:t>
      </w:r>
    </w:p>
    <w:p w14:paraId="4D036FD6" w14:textId="77777777" w:rsidR="00A31FB6" w:rsidRPr="00A31FB6" w:rsidRDefault="00A31FB6" w:rsidP="00A31FB6">
      <w:pPr>
        <w:pStyle w:val="Heading8"/>
        <w:numPr>
          <w:ilvl w:val="0"/>
          <w:numId w:val="0"/>
        </w:numPr>
        <w:tabs>
          <w:tab w:val="clear" w:pos="1440"/>
        </w:tabs>
        <w:ind w:left="360"/>
        <w:rPr>
          <w:sz w:val="24"/>
        </w:rPr>
      </w:pPr>
    </w:p>
    <w:p w14:paraId="6F4D32B1" w14:textId="5183EC0C" w:rsidR="00D46CB5" w:rsidRPr="00A31FB6" w:rsidRDefault="00D46CB5" w:rsidP="00A31FB6">
      <w:pPr>
        <w:pStyle w:val="Heading8"/>
        <w:numPr>
          <w:ilvl w:val="0"/>
          <w:numId w:val="0"/>
        </w:numPr>
        <w:tabs>
          <w:tab w:val="clear" w:pos="1440"/>
        </w:tabs>
        <w:ind w:left="360"/>
        <w:rPr>
          <w:b w:val="0"/>
          <w:sz w:val="24"/>
          <w:u w:val="none"/>
        </w:rPr>
      </w:pPr>
      <w:r w:rsidRPr="00A31FB6">
        <w:rPr>
          <w:sz w:val="24"/>
        </w:rPr>
        <w:t>Set the logon hours for all user</w:t>
      </w:r>
      <w:r w:rsidR="00A31FB6" w:rsidRPr="00A31FB6">
        <w:rPr>
          <w:sz w:val="24"/>
        </w:rPr>
        <w:t>(</w:t>
      </w:r>
      <w:r w:rsidRPr="00A31FB6">
        <w:rPr>
          <w:sz w:val="24"/>
        </w:rPr>
        <w:t>s</w:t>
      </w:r>
      <w:r w:rsidR="00A31FB6" w:rsidRPr="00A31FB6">
        <w:rPr>
          <w:sz w:val="24"/>
        </w:rPr>
        <w:t>)</w:t>
      </w:r>
      <w:r w:rsidRPr="00A31FB6">
        <w:rPr>
          <w:sz w:val="24"/>
        </w:rPr>
        <w:t xml:space="preserve"> based on the stated requirements</w:t>
      </w:r>
      <w:r w:rsidR="00E67242" w:rsidRPr="00A31FB6">
        <w:rPr>
          <w:sz w:val="24"/>
        </w:rPr>
        <w:t xml:space="preserve">. </w:t>
      </w:r>
      <w:r w:rsidRPr="00A31FB6">
        <w:rPr>
          <w:b w:val="0"/>
          <w:sz w:val="24"/>
          <w:u w:val="none"/>
        </w:rPr>
        <w:t>Note: You can also restrict the computers that the user</w:t>
      </w:r>
      <w:r w:rsidR="00A31FB6" w:rsidRPr="00A31FB6">
        <w:rPr>
          <w:b w:val="0"/>
          <w:sz w:val="24"/>
          <w:u w:val="none"/>
        </w:rPr>
        <w:t>(</w:t>
      </w:r>
      <w:r w:rsidRPr="00A31FB6">
        <w:rPr>
          <w:b w:val="0"/>
          <w:sz w:val="24"/>
          <w:u w:val="none"/>
        </w:rPr>
        <w:t>s</w:t>
      </w:r>
      <w:r w:rsidR="00A31FB6" w:rsidRPr="00A31FB6">
        <w:rPr>
          <w:b w:val="0"/>
          <w:sz w:val="24"/>
          <w:u w:val="none"/>
        </w:rPr>
        <w:t>)</w:t>
      </w:r>
      <w:r w:rsidRPr="00A31FB6">
        <w:rPr>
          <w:b w:val="0"/>
          <w:sz w:val="24"/>
          <w:u w:val="none"/>
        </w:rPr>
        <w:t xml:space="preserve"> can use to logon by clicking on </w:t>
      </w:r>
      <w:r w:rsidRPr="00A31FB6">
        <w:rPr>
          <w:b w:val="0"/>
          <w:bCs/>
          <w:sz w:val="24"/>
          <w:u w:val="none"/>
        </w:rPr>
        <w:t>t</w:t>
      </w:r>
      <w:r w:rsidRPr="00A31FB6">
        <w:rPr>
          <w:b w:val="0"/>
          <w:sz w:val="24"/>
          <w:u w:val="none"/>
        </w:rPr>
        <w:t>he</w:t>
      </w:r>
      <w:r w:rsidRPr="00A31FB6">
        <w:rPr>
          <w:b w:val="0"/>
          <w:bCs/>
          <w:sz w:val="24"/>
          <w:u w:val="none"/>
        </w:rPr>
        <w:t xml:space="preserve"> Log on To</w:t>
      </w:r>
      <w:r w:rsidRPr="00A31FB6">
        <w:rPr>
          <w:b w:val="0"/>
          <w:sz w:val="24"/>
          <w:u w:val="none"/>
        </w:rPr>
        <w:t xml:space="preserve"> button.</w:t>
      </w:r>
    </w:p>
    <w:p w14:paraId="3CC642A5" w14:textId="0686E885" w:rsidR="00422BF6" w:rsidRDefault="00422BF6">
      <w:pPr>
        <w:pStyle w:val="BodyText"/>
        <w:rPr>
          <w:b/>
          <w:szCs w:val="22"/>
          <w:u w:val="single"/>
        </w:rPr>
      </w:pPr>
    </w:p>
    <w:p w14:paraId="0092E72D" w14:textId="77777777" w:rsidR="001A61A7" w:rsidRPr="00A31FB6" w:rsidRDefault="001A61A7">
      <w:pPr>
        <w:pStyle w:val="BodyText"/>
        <w:rPr>
          <w:b/>
          <w:szCs w:val="22"/>
          <w:u w:val="single"/>
        </w:rPr>
      </w:pPr>
    </w:p>
    <w:p w14:paraId="1CF7962D" w14:textId="77777777" w:rsidR="00D46CB5" w:rsidRPr="00422BF6" w:rsidRDefault="00E55230">
      <w:pPr>
        <w:pStyle w:val="BodyText"/>
        <w:rPr>
          <w:b/>
          <w:sz w:val="24"/>
          <w:u w:val="single"/>
        </w:rPr>
      </w:pPr>
      <w:r w:rsidRPr="00422BF6">
        <w:rPr>
          <w:b/>
          <w:sz w:val="24"/>
          <w:u w:val="single"/>
        </w:rPr>
        <w:t>(ii) Configuring Account Expiration Date (for partime users)</w:t>
      </w:r>
    </w:p>
    <w:p w14:paraId="6148F4D8" w14:textId="77777777" w:rsidR="004E72F7" w:rsidRPr="00422BF6" w:rsidRDefault="004E72F7">
      <w:pPr>
        <w:pStyle w:val="BodyText"/>
        <w:rPr>
          <w:b/>
          <w:sz w:val="24"/>
          <w:u w:val="single"/>
        </w:rPr>
      </w:pPr>
    </w:p>
    <w:p w14:paraId="46E5DAA9" w14:textId="74F1A4A9" w:rsidR="00D46CB5" w:rsidRPr="00422BF6" w:rsidRDefault="00104470" w:rsidP="00422BF6">
      <w:pPr>
        <w:pStyle w:val="NormalWeb"/>
        <w:numPr>
          <w:ilvl w:val="0"/>
          <w:numId w:val="20"/>
        </w:numPr>
        <w:ind w:left="426" w:hanging="426"/>
        <w:jc w:val="both"/>
        <w:rPr>
          <w:rFonts w:ascii="Arial" w:hAnsi="Arial" w:cs="Arial"/>
          <w:sz w:val="24"/>
          <w:szCs w:val="24"/>
        </w:rPr>
      </w:pPr>
      <w:r w:rsidRPr="00422BF6">
        <w:rPr>
          <w:rFonts w:ascii="Arial" w:hAnsi="Arial" w:cs="Arial"/>
          <w:sz w:val="24"/>
          <w:szCs w:val="24"/>
        </w:rPr>
        <w:t xml:space="preserve">To set </w:t>
      </w:r>
      <w:r w:rsidR="001A61A7">
        <w:rPr>
          <w:rFonts w:ascii="Arial" w:hAnsi="Arial" w:cs="Arial"/>
          <w:sz w:val="24"/>
          <w:szCs w:val="24"/>
        </w:rPr>
        <w:t>P</w:t>
      </w:r>
      <w:r w:rsidR="008E40E8" w:rsidRPr="00422BF6">
        <w:rPr>
          <w:rFonts w:ascii="Arial" w:hAnsi="Arial" w:cs="Arial"/>
          <w:sz w:val="24"/>
          <w:szCs w:val="24"/>
        </w:rPr>
        <w:t>arttime</w:t>
      </w:r>
      <w:r w:rsidR="00D46CB5" w:rsidRPr="00422BF6">
        <w:rPr>
          <w:rFonts w:ascii="Arial" w:hAnsi="Arial" w:cs="Arial"/>
          <w:sz w:val="24"/>
          <w:szCs w:val="24"/>
        </w:rPr>
        <w:t xml:space="preserve">’s account expiry date, </w:t>
      </w:r>
      <w:r w:rsidR="00D46CB5" w:rsidRPr="00422BF6">
        <w:rPr>
          <w:rFonts w:ascii="Arial" w:hAnsi="Arial" w:cs="Arial"/>
          <w:b/>
          <w:bCs/>
          <w:sz w:val="24"/>
          <w:szCs w:val="24"/>
        </w:rPr>
        <w:t xml:space="preserve">right click </w:t>
      </w:r>
      <w:r w:rsidR="00D46CB5" w:rsidRPr="00422BF6">
        <w:rPr>
          <w:rFonts w:ascii="Arial" w:hAnsi="Arial" w:cs="Arial"/>
          <w:sz w:val="24"/>
          <w:szCs w:val="24"/>
        </w:rPr>
        <w:t xml:space="preserve">on </w:t>
      </w:r>
      <w:r w:rsidR="001A61A7">
        <w:rPr>
          <w:rFonts w:ascii="Arial" w:hAnsi="Arial" w:cs="Arial"/>
          <w:sz w:val="24"/>
          <w:szCs w:val="24"/>
        </w:rPr>
        <w:t>P</w:t>
      </w:r>
      <w:r w:rsidR="008E40E8" w:rsidRPr="00422BF6">
        <w:rPr>
          <w:rFonts w:ascii="Arial" w:hAnsi="Arial" w:cs="Arial"/>
          <w:sz w:val="24"/>
          <w:szCs w:val="24"/>
        </w:rPr>
        <w:t>arttime</w:t>
      </w:r>
      <w:r w:rsidR="00D46CB5" w:rsidRPr="00422BF6">
        <w:rPr>
          <w:rFonts w:ascii="Arial" w:hAnsi="Arial" w:cs="Arial"/>
          <w:sz w:val="24"/>
          <w:szCs w:val="24"/>
        </w:rPr>
        <w:t xml:space="preserve">’s user account and select </w:t>
      </w:r>
      <w:r w:rsidR="00D46CB5" w:rsidRPr="00422BF6">
        <w:rPr>
          <w:rFonts w:ascii="Arial" w:hAnsi="Arial" w:cs="Arial"/>
          <w:b/>
          <w:bCs/>
          <w:sz w:val="24"/>
          <w:szCs w:val="24"/>
        </w:rPr>
        <w:t>Properties</w:t>
      </w:r>
      <w:r w:rsidR="00D46CB5" w:rsidRPr="00422BF6">
        <w:rPr>
          <w:rFonts w:ascii="Arial" w:hAnsi="Arial" w:cs="Arial"/>
          <w:sz w:val="24"/>
          <w:szCs w:val="24"/>
        </w:rPr>
        <w:t xml:space="preserve">.  Select the </w:t>
      </w:r>
      <w:r w:rsidR="00D46CB5" w:rsidRPr="00422BF6">
        <w:rPr>
          <w:rFonts w:ascii="Arial" w:hAnsi="Arial" w:cs="Arial"/>
          <w:b/>
          <w:bCs/>
          <w:sz w:val="24"/>
          <w:szCs w:val="24"/>
        </w:rPr>
        <w:t>Account Tab</w:t>
      </w:r>
      <w:r w:rsidR="008E40E8" w:rsidRPr="00422BF6">
        <w:rPr>
          <w:rFonts w:ascii="Arial" w:hAnsi="Arial" w:cs="Arial"/>
          <w:sz w:val="24"/>
          <w:szCs w:val="24"/>
        </w:rPr>
        <w:t>.</w:t>
      </w:r>
    </w:p>
    <w:p w14:paraId="7B025737" w14:textId="77777777" w:rsidR="00D46CB5" w:rsidRPr="00422BF6" w:rsidRDefault="0019188B" w:rsidP="00422BF6">
      <w:pPr>
        <w:pStyle w:val="NormalWeb"/>
        <w:tabs>
          <w:tab w:val="left" w:pos="426"/>
        </w:tabs>
        <w:ind w:left="0"/>
        <w:jc w:val="both"/>
        <w:rPr>
          <w:rFonts w:ascii="Arial" w:hAnsi="Arial" w:cs="Arial"/>
          <w:sz w:val="24"/>
          <w:szCs w:val="24"/>
        </w:rPr>
      </w:pPr>
      <w:r w:rsidRPr="00422BF6">
        <w:rPr>
          <w:rFonts w:ascii="Arial" w:hAnsi="Arial" w:cs="Arial"/>
          <w:sz w:val="24"/>
          <w:szCs w:val="24"/>
        </w:rPr>
        <w:tab/>
      </w:r>
      <w:r w:rsidR="00D46CB5" w:rsidRPr="00422BF6">
        <w:rPr>
          <w:rFonts w:ascii="Arial" w:hAnsi="Arial" w:cs="Arial"/>
          <w:sz w:val="24"/>
          <w:szCs w:val="24"/>
        </w:rPr>
        <w:t xml:space="preserve">Under </w:t>
      </w:r>
      <w:r w:rsidR="00D46CB5" w:rsidRPr="00422BF6">
        <w:rPr>
          <w:rFonts w:ascii="Arial" w:hAnsi="Arial" w:cs="Arial"/>
          <w:b/>
          <w:bCs/>
          <w:sz w:val="24"/>
          <w:szCs w:val="24"/>
        </w:rPr>
        <w:t>Account expires</w:t>
      </w:r>
      <w:r w:rsidR="00D46CB5" w:rsidRPr="00422BF6">
        <w:rPr>
          <w:rFonts w:ascii="Arial" w:hAnsi="Arial" w:cs="Arial"/>
          <w:sz w:val="24"/>
          <w:szCs w:val="24"/>
        </w:rPr>
        <w:t xml:space="preserve">, select the </w:t>
      </w:r>
      <w:r w:rsidR="00D46CB5" w:rsidRPr="00422BF6">
        <w:rPr>
          <w:rFonts w:ascii="Arial" w:hAnsi="Arial" w:cs="Arial"/>
          <w:b/>
          <w:bCs/>
          <w:sz w:val="24"/>
          <w:szCs w:val="24"/>
        </w:rPr>
        <w:t>End of:</w:t>
      </w:r>
      <w:r w:rsidR="00D46CB5" w:rsidRPr="00422BF6">
        <w:rPr>
          <w:rFonts w:ascii="Arial" w:hAnsi="Arial" w:cs="Arial"/>
          <w:sz w:val="24"/>
          <w:szCs w:val="24"/>
        </w:rPr>
        <w:t xml:space="preserve"> radio button. </w:t>
      </w:r>
    </w:p>
    <w:p w14:paraId="23D8C04F" w14:textId="19855016" w:rsidR="00D46CB5" w:rsidRPr="00422BF6" w:rsidRDefault="00D46CB5" w:rsidP="00422BF6">
      <w:pPr>
        <w:pStyle w:val="NormalWeb"/>
        <w:ind w:left="426"/>
        <w:jc w:val="both"/>
        <w:rPr>
          <w:rFonts w:ascii="Arial" w:hAnsi="Arial" w:cs="Arial"/>
          <w:sz w:val="24"/>
          <w:szCs w:val="24"/>
        </w:rPr>
      </w:pPr>
      <w:r w:rsidRPr="00422BF6">
        <w:rPr>
          <w:rFonts w:ascii="Arial" w:hAnsi="Arial" w:cs="Arial"/>
          <w:sz w:val="24"/>
          <w:szCs w:val="24"/>
        </w:rPr>
        <w:t xml:space="preserve">In the date drop down menu box, select the drop down arrow. A calendar window will appear showing the current date. Use the calendar to select the date the account is to expire on by using the forward arrow (right side arrow) to select a future month, and then clicking on the desired day within the calendar. You </w:t>
      </w:r>
      <w:r w:rsidR="0019188B" w:rsidRPr="00422BF6">
        <w:rPr>
          <w:rFonts w:ascii="Arial" w:hAnsi="Arial" w:cs="Arial"/>
          <w:sz w:val="24"/>
          <w:szCs w:val="24"/>
        </w:rPr>
        <w:t xml:space="preserve">can set the account to expire </w:t>
      </w:r>
      <w:r w:rsidR="008E40E8" w:rsidRPr="00422BF6">
        <w:rPr>
          <w:rFonts w:ascii="Arial" w:hAnsi="Arial" w:cs="Arial"/>
          <w:sz w:val="24"/>
          <w:szCs w:val="24"/>
        </w:rPr>
        <w:t xml:space="preserve">by a certain date </w:t>
      </w:r>
      <w:r w:rsidR="0019188B" w:rsidRPr="00422BF6">
        <w:rPr>
          <w:rFonts w:ascii="Arial" w:hAnsi="Arial" w:cs="Arial"/>
          <w:sz w:val="24"/>
          <w:szCs w:val="24"/>
        </w:rPr>
        <w:t>(e</w:t>
      </w:r>
      <w:r w:rsidRPr="00422BF6">
        <w:rPr>
          <w:rFonts w:ascii="Arial" w:hAnsi="Arial" w:cs="Arial"/>
          <w:sz w:val="24"/>
          <w:szCs w:val="24"/>
        </w:rPr>
        <w:t>.</w:t>
      </w:r>
      <w:r w:rsidR="0019188B" w:rsidRPr="00422BF6">
        <w:rPr>
          <w:rFonts w:ascii="Arial" w:hAnsi="Arial" w:cs="Arial"/>
          <w:sz w:val="24"/>
          <w:szCs w:val="24"/>
        </w:rPr>
        <w:t>g</w:t>
      </w:r>
      <w:r w:rsidRPr="00422BF6">
        <w:rPr>
          <w:rFonts w:ascii="Arial" w:hAnsi="Arial" w:cs="Arial"/>
          <w:sz w:val="24"/>
          <w:szCs w:val="24"/>
        </w:rPr>
        <w:t>. 31</w:t>
      </w:r>
      <w:r w:rsidR="00BE0A86" w:rsidRPr="00422BF6">
        <w:rPr>
          <w:rFonts w:ascii="Arial" w:hAnsi="Arial" w:cs="Arial"/>
          <w:sz w:val="24"/>
          <w:szCs w:val="24"/>
        </w:rPr>
        <w:t>/0</w:t>
      </w:r>
      <w:r w:rsidR="00086493">
        <w:rPr>
          <w:rFonts w:ascii="Arial" w:hAnsi="Arial" w:cs="Arial"/>
          <w:sz w:val="24"/>
          <w:szCs w:val="24"/>
        </w:rPr>
        <w:t>7</w:t>
      </w:r>
      <w:r w:rsidR="00BE0A86" w:rsidRPr="00422BF6">
        <w:rPr>
          <w:rFonts w:ascii="Arial" w:hAnsi="Arial" w:cs="Arial"/>
          <w:sz w:val="24"/>
          <w:szCs w:val="24"/>
        </w:rPr>
        <w:t>/20</w:t>
      </w:r>
      <w:r w:rsidR="006E07AE">
        <w:rPr>
          <w:rFonts w:ascii="Arial" w:hAnsi="Arial" w:cs="Arial"/>
          <w:sz w:val="24"/>
          <w:szCs w:val="24"/>
        </w:rPr>
        <w:t>20</w:t>
      </w:r>
      <w:r w:rsidRPr="00422BF6">
        <w:rPr>
          <w:rFonts w:ascii="Arial" w:hAnsi="Arial" w:cs="Arial"/>
          <w:sz w:val="24"/>
          <w:szCs w:val="24"/>
        </w:rPr>
        <w:t xml:space="preserve">). Click the </w:t>
      </w:r>
      <w:r w:rsidRPr="00422BF6">
        <w:rPr>
          <w:rFonts w:ascii="Arial" w:hAnsi="Arial" w:cs="Arial"/>
          <w:b/>
          <w:bCs/>
          <w:sz w:val="24"/>
          <w:szCs w:val="24"/>
        </w:rPr>
        <w:t>Apply</w:t>
      </w:r>
      <w:r w:rsidRPr="00422BF6">
        <w:rPr>
          <w:rFonts w:ascii="Arial" w:hAnsi="Arial" w:cs="Arial"/>
          <w:sz w:val="24"/>
          <w:szCs w:val="24"/>
        </w:rPr>
        <w:t xml:space="preserve"> button and click </w:t>
      </w:r>
      <w:r w:rsidRPr="00422BF6">
        <w:rPr>
          <w:rFonts w:ascii="Arial" w:hAnsi="Arial" w:cs="Arial"/>
          <w:b/>
          <w:bCs/>
          <w:sz w:val="24"/>
          <w:szCs w:val="24"/>
        </w:rPr>
        <w:t>OK</w:t>
      </w:r>
      <w:r w:rsidRPr="00422BF6">
        <w:rPr>
          <w:rFonts w:ascii="Arial" w:hAnsi="Arial" w:cs="Arial"/>
          <w:sz w:val="24"/>
          <w:szCs w:val="24"/>
        </w:rPr>
        <w:t xml:space="preserve"> to close user's </w:t>
      </w:r>
      <w:r w:rsidRPr="00422BF6">
        <w:rPr>
          <w:rFonts w:ascii="Arial" w:hAnsi="Arial" w:cs="Arial"/>
          <w:b/>
          <w:bCs/>
          <w:sz w:val="24"/>
          <w:szCs w:val="24"/>
        </w:rPr>
        <w:t>Properties</w:t>
      </w:r>
      <w:r w:rsidRPr="00422BF6">
        <w:rPr>
          <w:rFonts w:ascii="Arial" w:hAnsi="Arial" w:cs="Arial"/>
          <w:sz w:val="24"/>
          <w:szCs w:val="24"/>
        </w:rPr>
        <w:t xml:space="preserve"> dialog box.</w:t>
      </w:r>
    </w:p>
    <w:p w14:paraId="6B6737FA" w14:textId="77777777" w:rsidR="00A31FB6" w:rsidRDefault="00A31FB6">
      <w:pPr>
        <w:suppressAutoHyphens w:val="0"/>
        <w:rPr>
          <w:rFonts w:ascii="Arial" w:hAnsi="Arial" w:cs="Arial"/>
          <w:b/>
          <w:bCs/>
          <w:color w:val="FF0000"/>
          <w:u w:val="single"/>
        </w:rPr>
      </w:pPr>
      <w:r>
        <w:rPr>
          <w:rFonts w:ascii="Arial" w:hAnsi="Arial" w:cs="Arial"/>
          <w:b/>
          <w:bCs/>
          <w:color w:val="FF0000"/>
          <w:u w:val="single"/>
        </w:rPr>
        <w:br w:type="page"/>
      </w:r>
    </w:p>
    <w:p w14:paraId="0BC6C53F" w14:textId="5EB1F094" w:rsidR="002B3CE2" w:rsidRPr="002B3CE2" w:rsidRDefault="002B3CE2" w:rsidP="00A31FB6">
      <w:pPr>
        <w:suppressAutoHyphens w:val="0"/>
        <w:rPr>
          <w:rFonts w:ascii="Arial" w:hAnsi="Arial" w:cs="Arial"/>
          <w:b/>
          <w:bCs/>
          <w:color w:val="FF0000"/>
          <w:u w:val="single"/>
        </w:rPr>
      </w:pPr>
      <w:r>
        <w:rPr>
          <w:rFonts w:ascii="Arial" w:hAnsi="Arial" w:cs="Arial"/>
          <w:b/>
          <w:bCs/>
          <w:color w:val="FF0000"/>
          <w:u w:val="single"/>
        </w:rPr>
        <w:lastRenderedPageBreak/>
        <w:t xml:space="preserve">Answers for </w:t>
      </w:r>
      <w:r w:rsidRPr="002B3CE2">
        <w:rPr>
          <w:rFonts w:ascii="Arial" w:hAnsi="Arial" w:cs="Arial"/>
          <w:b/>
          <w:bCs/>
          <w:color w:val="FF0000"/>
          <w:u w:val="single"/>
        </w:rPr>
        <w:t>E to G</w:t>
      </w:r>
      <w:r>
        <w:rPr>
          <w:rFonts w:ascii="Arial" w:hAnsi="Arial" w:cs="Arial"/>
          <w:b/>
          <w:bCs/>
          <w:color w:val="FF0000"/>
          <w:u w:val="single"/>
        </w:rPr>
        <w:t xml:space="preserve">: </w:t>
      </w:r>
      <w:r w:rsidRPr="002B3CE2">
        <w:rPr>
          <w:rFonts w:ascii="Arial" w:hAnsi="Arial" w:cs="Arial"/>
          <w:b/>
          <w:bCs/>
          <w:color w:val="FF0000"/>
          <w:u w:val="single"/>
        </w:rPr>
        <w:t>Creating OUs and User Accounts</w:t>
      </w:r>
    </w:p>
    <w:p w14:paraId="38181369" w14:textId="77777777" w:rsidR="00035201" w:rsidRPr="00035201" w:rsidRDefault="00035201" w:rsidP="002B3CE2">
      <w:pPr>
        <w:pStyle w:val="BlockText"/>
        <w:ind w:left="0" w:firstLine="0"/>
        <w:rPr>
          <w:color w:val="FF0000"/>
          <w:sz w:val="24"/>
          <w:szCs w:val="24"/>
        </w:rPr>
      </w:pPr>
    </w:p>
    <w:p w14:paraId="6389C758" w14:textId="2B93DE45" w:rsidR="002B3CE2" w:rsidRPr="00035201" w:rsidRDefault="00035201" w:rsidP="002B3CE2">
      <w:pPr>
        <w:pStyle w:val="BlockText"/>
        <w:ind w:left="0" w:firstLine="0"/>
        <w:rPr>
          <w:b/>
          <w:bCs/>
          <w:color w:val="FF0000"/>
          <w:sz w:val="24"/>
          <w:szCs w:val="24"/>
        </w:rPr>
      </w:pPr>
      <w:r w:rsidRPr="00035201">
        <w:rPr>
          <w:color w:val="FF0000"/>
          <w:sz w:val="24"/>
          <w:szCs w:val="24"/>
        </w:rPr>
        <w:t>Paste your captured screen</w:t>
      </w:r>
      <w:r w:rsidR="00E6742A">
        <w:rPr>
          <w:color w:val="FF0000"/>
          <w:sz w:val="24"/>
          <w:szCs w:val="24"/>
        </w:rPr>
        <w:t>s</w:t>
      </w:r>
      <w:r w:rsidRPr="00035201">
        <w:rPr>
          <w:color w:val="FF0000"/>
          <w:sz w:val="24"/>
          <w:szCs w:val="24"/>
        </w:rPr>
        <w:t xml:space="preserve"> to </w:t>
      </w:r>
      <w:r w:rsidRPr="00035201">
        <w:rPr>
          <w:b/>
          <w:bCs/>
          <w:color w:val="FF0000"/>
          <w:sz w:val="24"/>
          <w:szCs w:val="24"/>
          <w:u w:val="single"/>
        </w:rPr>
        <w:t>Answers for E to G: Creating OUs and User Accounts</w:t>
      </w:r>
      <w:r w:rsidRPr="00035201">
        <w:rPr>
          <w:b/>
          <w:bCs/>
          <w:color w:val="FF0000"/>
          <w:sz w:val="24"/>
          <w:szCs w:val="24"/>
        </w:rPr>
        <w:t xml:space="preserve"> </w:t>
      </w:r>
      <w:r w:rsidRPr="00035201">
        <w:rPr>
          <w:color w:val="FF0000"/>
          <w:sz w:val="24"/>
          <w:szCs w:val="24"/>
        </w:rPr>
        <w:t>in</w:t>
      </w:r>
      <w:r w:rsidRPr="00035201">
        <w:rPr>
          <w:b/>
          <w:bCs/>
          <w:color w:val="FF0000"/>
          <w:sz w:val="24"/>
          <w:szCs w:val="24"/>
        </w:rPr>
        <w:t xml:space="preserve"> CA2 Answer Document </w:t>
      </w:r>
      <w:r w:rsidRPr="00035201">
        <w:rPr>
          <w:bCs/>
          <w:color w:val="FF0000"/>
          <w:sz w:val="24"/>
          <w:szCs w:val="24"/>
        </w:rPr>
        <w:t>for the following tasks</w:t>
      </w:r>
      <w:r w:rsidRPr="00035201">
        <w:rPr>
          <w:b/>
          <w:bCs/>
          <w:color w:val="FF0000"/>
          <w:sz w:val="24"/>
          <w:szCs w:val="24"/>
        </w:rPr>
        <w:t>:</w:t>
      </w:r>
    </w:p>
    <w:p w14:paraId="2B3FE1A7" w14:textId="34490FE3" w:rsidR="002B3CE2" w:rsidRPr="00E6742A" w:rsidRDefault="002B3CE2" w:rsidP="00E6742A">
      <w:pPr>
        <w:pStyle w:val="ListParagraph"/>
        <w:numPr>
          <w:ilvl w:val="0"/>
          <w:numId w:val="38"/>
        </w:numPr>
        <w:ind w:right="81"/>
        <w:rPr>
          <w:rFonts w:ascii="Arial" w:hAnsi="Arial" w:cs="Arial"/>
          <w:b/>
          <w:bCs/>
        </w:rPr>
      </w:pPr>
      <w:r w:rsidRPr="00E6742A">
        <w:rPr>
          <w:rFonts w:ascii="Arial" w:hAnsi="Arial" w:cs="Arial"/>
          <w:b/>
          <w:bCs/>
          <w:color w:val="000000"/>
        </w:rPr>
        <w:t xml:space="preserve">Task 1 - </w:t>
      </w:r>
      <w:r w:rsidRPr="00E6742A">
        <w:rPr>
          <w:rFonts w:ascii="Arial" w:hAnsi="Arial" w:cs="Arial"/>
          <w:b/>
          <w:bCs/>
        </w:rPr>
        <w:t>Are all OUs created correctly?</w:t>
      </w:r>
    </w:p>
    <w:p w14:paraId="14A3B32F" w14:textId="6E874636" w:rsidR="002B3CE2" w:rsidRPr="00E6742A" w:rsidRDefault="002B3CE2" w:rsidP="00E6742A">
      <w:pPr>
        <w:pStyle w:val="ListParagraph"/>
        <w:numPr>
          <w:ilvl w:val="0"/>
          <w:numId w:val="38"/>
        </w:numPr>
        <w:ind w:right="81"/>
        <w:jc w:val="both"/>
        <w:rPr>
          <w:rFonts w:ascii="Arial" w:hAnsi="Arial" w:cs="Arial"/>
          <w:b/>
        </w:rPr>
      </w:pPr>
      <w:r w:rsidRPr="00E6742A">
        <w:rPr>
          <w:rFonts w:ascii="Arial" w:hAnsi="Arial" w:cs="Arial"/>
          <w:b/>
          <w:color w:val="000000"/>
        </w:rPr>
        <w:t xml:space="preserve">Task 2 - </w:t>
      </w:r>
      <w:bookmarkStart w:id="1" w:name="_Hlk45525551"/>
      <w:r w:rsidRPr="00E6742A">
        <w:rPr>
          <w:rFonts w:ascii="Arial" w:hAnsi="Arial" w:cs="Arial"/>
          <w:b/>
        </w:rPr>
        <w:t>Are all user account(s) with restrictions</w:t>
      </w:r>
      <w:r w:rsidR="00120111" w:rsidRPr="00E6742A">
        <w:rPr>
          <w:rFonts w:ascii="Arial" w:hAnsi="Arial" w:cs="Arial"/>
          <w:b/>
        </w:rPr>
        <w:t xml:space="preserve"> </w:t>
      </w:r>
      <w:r w:rsidRPr="00E6742A">
        <w:rPr>
          <w:rFonts w:ascii="Arial" w:hAnsi="Arial" w:cs="Arial"/>
          <w:b/>
        </w:rPr>
        <w:t>(if any) created correctly in their respective OU?</w:t>
      </w:r>
      <w:bookmarkEnd w:id="1"/>
    </w:p>
    <w:p w14:paraId="3580B3C5" w14:textId="4F4B6FBF" w:rsidR="008D4202" w:rsidRPr="009F2BB7" w:rsidRDefault="008D4202" w:rsidP="008D4202">
      <w:pPr>
        <w:ind w:left="720" w:right="81" w:hanging="360"/>
        <w:rPr>
          <w:b/>
        </w:rPr>
      </w:pPr>
      <w:r>
        <w:rPr>
          <w:rFonts w:ascii="Arial" w:hAnsi="Arial" w:cs="Arial"/>
          <w:color w:val="000000"/>
        </w:rPr>
        <w:t>(c)</w:t>
      </w:r>
      <w:r w:rsidRPr="009F2BB7">
        <w:rPr>
          <w:rFonts w:ascii="Arial" w:hAnsi="Arial" w:cs="Arial"/>
          <w:b/>
          <w:color w:val="000000"/>
        </w:rPr>
        <w:tab/>
        <w:t xml:space="preserve">Task </w:t>
      </w:r>
      <w:r>
        <w:rPr>
          <w:rFonts w:ascii="Arial" w:hAnsi="Arial" w:cs="Arial"/>
          <w:b/>
          <w:color w:val="000000"/>
        </w:rPr>
        <w:t>3</w:t>
      </w:r>
      <w:r w:rsidRPr="009F2BB7">
        <w:rPr>
          <w:rFonts w:ascii="Arial" w:hAnsi="Arial" w:cs="Arial"/>
          <w:b/>
          <w:color w:val="000000"/>
        </w:rPr>
        <w:t xml:space="preserve"> </w:t>
      </w:r>
      <w:r w:rsidR="007615F8">
        <w:rPr>
          <w:rFonts w:ascii="Arial" w:hAnsi="Arial" w:cs="Arial"/>
          <w:b/>
          <w:color w:val="000000"/>
        </w:rPr>
        <w:t>–</w:t>
      </w:r>
      <w:r w:rsidR="005C109C">
        <w:rPr>
          <w:rFonts w:ascii="Arial" w:hAnsi="Arial" w:cs="Arial"/>
          <w:b/>
          <w:color w:val="000000"/>
        </w:rPr>
        <w:t xml:space="preserve"> </w:t>
      </w:r>
      <w:bookmarkStart w:id="2" w:name="_Hlk45744095"/>
      <w:r w:rsidR="005C109C">
        <w:rPr>
          <w:rFonts w:ascii="Arial" w:hAnsi="Arial" w:cs="Arial"/>
          <w:b/>
          <w:color w:val="000000"/>
        </w:rPr>
        <w:t>How</w:t>
      </w:r>
      <w:r w:rsidR="007615F8">
        <w:rPr>
          <w:rFonts w:ascii="Arial" w:hAnsi="Arial" w:cs="Arial"/>
          <w:b/>
          <w:color w:val="000000"/>
        </w:rPr>
        <w:t xml:space="preserve"> </w:t>
      </w:r>
      <w:r w:rsidR="00035201">
        <w:rPr>
          <w:rFonts w:ascii="Arial" w:hAnsi="Arial" w:cs="Arial"/>
          <w:b/>
          <w:color w:val="000000"/>
        </w:rPr>
        <w:t>Michael is assigned administrator’s rights</w:t>
      </w:r>
      <w:r w:rsidR="005C109C">
        <w:rPr>
          <w:rFonts w:ascii="Arial" w:hAnsi="Arial" w:cs="Arial"/>
          <w:b/>
          <w:color w:val="000000"/>
        </w:rPr>
        <w:t>?</w:t>
      </w:r>
      <w:bookmarkEnd w:id="2"/>
    </w:p>
    <w:p w14:paraId="57A8EBA0" w14:textId="35A7B3A4" w:rsidR="008D4202" w:rsidRDefault="008D4202" w:rsidP="008D4202">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81" w:hanging="720"/>
        <w:jc w:val="both"/>
        <w:rPr>
          <w:rFonts w:ascii="Arial" w:hAnsi="Arial" w:cs="Arial"/>
          <w:b/>
          <w:u w:val="single"/>
        </w:rPr>
      </w:pPr>
    </w:p>
    <w:p w14:paraId="7DA357DE" w14:textId="77777777" w:rsidR="003A2BD5" w:rsidRDefault="003A2BD5" w:rsidP="008D4202">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81" w:hanging="720"/>
        <w:jc w:val="both"/>
        <w:rPr>
          <w:rFonts w:ascii="Arial" w:hAnsi="Arial" w:cs="Arial"/>
          <w:b/>
          <w:u w:val="single"/>
        </w:rPr>
      </w:pPr>
    </w:p>
    <w:p w14:paraId="053151F3" w14:textId="34B2D666" w:rsidR="00D46CB5" w:rsidRPr="00422BF6" w:rsidRDefault="00D46CB5" w:rsidP="002B3CE2">
      <w:pPr>
        <w:suppressAutoHyphens w:val="0"/>
        <w:rPr>
          <w:rFonts w:ascii="Arial" w:hAnsi="Arial" w:cs="Arial"/>
          <w:b/>
          <w:u w:val="single"/>
        </w:rPr>
      </w:pPr>
      <w:r w:rsidRPr="00422BF6">
        <w:rPr>
          <w:rFonts w:ascii="Arial" w:hAnsi="Arial" w:cs="Arial"/>
          <w:b/>
          <w:u w:val="single"/>
        </w:rPr>
        <w:t>H. Creating Group Accounts</w:t>
      </w:r>
    </w:p>
    <w:p w14:paraId="50219817" w14:textId="77777777" w:rsidR="00D46CB5" w:rsidRPr="00422BF6" w:rsidRDefault="00D46CB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81" w:hanging="720"/>
        <w:jc w:val="both"/>
        <w:rPr>
          <w:rFonts w:ascii="Arial" w:hAnsi="Arial" w:cs="Arial"/>
          <w:b/>
          <w:u w:val="single"/>
        </w:rPr>
      </w:pPr>
    </w:p>
    <w:p w14:paraId="33D488C4" w14:textId="77777777" w:rsidR="00D46CB5" w:rsidRPr="00422BF6" w:rsidRDefault="00D46CB5">
      <w:pPr>
        <w:tabs>
          <w:tab w:val="left" w:pos="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rPr>
      </w:pPr>
      <w:r w:rsidRPr="00422BF6">
        <w:rPr>
          <w:rFonts w:ascii="Arial" w:hAnsi="Arial" w:cs="Arial"/>
        </w:rPr>
        <w:t xml:space="preserve">The main purpose of a group is to simplify administration by allowing permissions to be assigned to a collection of users instead of individual users. A group can </w:t>
      </w:r>
      <w:r w:rsidRPr="00422BF6">
        <w:rPr>
          <w:rFonts w:ascii="Arial" w:hAnsi="Arial" w:cs="Arial"/>
          <w:b/>
          <w:bCs/>
        </w:rPr>
        <w:t xml:space="preserve">contain user accounts, computer accounts, or contacts, as its members. </w:t>
      </w:r>
      <w:r w:rsidRPr="00422BF6">
        <w:rPr>
          <w:rFonts w:ascii="Arial" w:hAnsi="Arial" w:cs="Arial"/>
        </w:rPr>
        <w:t xml:space="preserve"> A group can also contain other groups. </w:t>
      </w:r>
    </w:p>
    <w:p w14:paraId="7B8F9BF2" w14:textId="77777777" w:rsidR="00D46CB5" w:rsidRPr="00422BF6" w:rsidRDefault="00D46CB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81" w:hanging="720"/>
        <w:jc w:val="both"/>
        <w:rPr>
          <w:rFonts w:ascii="Arial" w:hAnsi="Arial" w:cs="Arial"/>
          <w:u w:val="single"/>
        </w:rPr>
      </w:pPr>
    </w:p>
    <w:p w14:paraId="4F5E7D76" w14:textId="6F3B1CFE" w:rsidR="00D46CB5" w:rsidRPr="00422BF6" w:rsidRDefault="00D46CB5">
      <w:pPr>
        <w:pStyle w:val="BodyText"/>
        <w:tabs>
          <w:tab w:val="clear" w:pos="2160"/>
          <w:tab w:val="clear" w:pos="2880"/>
          <w:tab w:val="clear" w:pos="3600"/>
          <w:tab w:val="clear" w:pos="4320"/>
          <w:tab w:val="clear" w:pos="5040"/>
          <w:tab w:val="clear" w:pos="5760"/>
          <w:tab w:val="clear" w:pos="6480"/>
          <w:tab w:val="clear" w:pos="7200"/>
        </w:tabs>
        <w:rPr>
          <w:sz w:val="24"/>
        </w:rPr>
      </w:pPr>
      <w:r w:rsidRPr="00422BF6">
        <w:rPr>
          <w:sz w:val="24"/>
        </w:rPr>
        <w:t>Next</w:t>
      </w:r>
      <w:r w:rsidR="007B5841">
        <w:rPr>
          <w:sz w:val="24"/>
        </w:rPr>
        <w:t>,</w:t>
      </w:r>
      <w:r w:rsidRPr="00422BF6">
        <w:rPr>
          <w:sz w:val="24"/>
        </w:rPr>
        <w:t xml:space="preserve"> we will create 4 user groups: </w:t>
      </w:r>
      <w:r w:rsidR="002B2EBD" w:rsidRPr="00422BF6">
        <w:rPr>
          <w:sz w:val="24"/>
        </w:rPr>
        <w:t>Managers</w:t>
      </w:r>
      <w:r w:rsidRPr="00422BF6">
        <w:rPr>
          <w:sz w:val="24"/>
        </w:rPr>
        <w:t xml:space="preserve"> Group</w:t>
      </w:r>
      <w:r w:rsidR="002B2EBD">
        <w:rPr>
          <w:sz w:val="24"/>
        </w:rPr>
        <w:t xml:space="preserve">, </w:t>
      </w:r>
      <w:r w:rsidR="003347E9" w:rsidRPr="00422BF6">
        <w:rPr>
          <w:sz w:val="24"/>
        </w:rPr>
        <w:t>Accounting Group, Sales Group</w:t>
      </w:r>
      <w:r w:rsidR="003347E9">
        <w:rPr>
          <w:sz w:val="24"/>
        </w:rPr>
        <w:t xml:space="preserve"> </w:t>
      </w:r>
      <w:r w:rsidR="002B2EBD">
        <w:rPr>
          <w:sz w:val="24"/>
        </w:rPr>
        <w:t xml:space="preserve">Marketing Group and </w:t>
      </w:r>
      <w:r w:rsidRPr="00422BF6">
        <w:rPr>
          <w:sz w:val="24"/>
        </w:rPr>
        <w:t xml:space="preserve">under </w:t>
      </w:r>
      <w:r w:rsidR="001A417C" w:rsidRPr="00F4701C">
        <w:rPr>
          <w:b/>
          <w:bCs w:val="0"/>
          <w:sz w:val="24"/>
        </w:rPr>
        <w:t>M</w:t>
      </w:r>
      <w:r w:rsidR="001A417C">
        <w:rPr>
          <w:b/>
          <w:bCs w:val="0"/>
          <w:sz w:val="24"/>
        </w:rPr>
        <w:t>ANAGERS</w:t>
      </w:r>
      <w:r w:rsidR="001A417C" w:rsidRPr="00422BF6">
        <w:rPr>
          <w:sz w:val="24"/>
        </w:rPr>
        <w:t xml:space="preserve"> OU</w:t>
      </w:r>
      <w:r w:rsidR="001A417C">
        <w:rPr>
          <w:sz w:val="24"/>
        </w:rPr>
        <w:t xml:space="preserve">, </w:t>
      </w:r>
      <w:r w:rsidR="003347E9" w:rsidRPr="00F4701C">
        <w:rPr>
          <w:b/>
          <w:bCs w:val="0"/>
          <w:sz w:val="24"/>
        </w:rPr>
        <w:t>ACCOUNTING</w:t>
      </w:r>
      <w:r w:rsidR="003347E9" w:rsidRPr="00422BF6">
        <w:rPr>
          <w:sz w:val="24"/>
        </w:rPr>
        <w:t xml:space="preserve"> OU,</w:t>
      </w:r>
      <w:r w:rsidR="003347E9">
        <w:rPr>
          <w:sz w:val="24"/>
        </w:rPr>
        <w:t xml:space="preserve"> </w:t>
      </w:r>
      <w:r w:rsidR="003347E9" w:rsidRPr="00F4701C">
        <w:rPr>
          <w:b/>
          <w:bCs w:val="0"/>
          <w:sz w:val="24"/>
        </w:rPr>
        <w:t>S</w:t>
      </w:r>
      <w:r w:rsidR="003347E9">
        <w:rPr>
          <w:b/>
          <w:bCs w:val="0"/>
          <w:sz w:val="24"/>
        </w:rPr>
        <w:t>ALES</w:t>
      </w:r>
      <w:r w:rsidR="003347E9" w:rsidRPr="00422BF6">
        <w:rPr>
          <w:sz w:val="24"/>
        </w:rPr>
        <w:t xml:space="preserve"> OU</w:t>
      </w:r>
      <w:r w:rsidR="003347E9">
        <w:rPr>
          <w:sz w:val="24"/>
        </w:rPr>
        <w:t xml:space="preserve">  and </w:t>
      </w:r>
      <w:r w:rsidRPr="00F4701C">
        <w:rPr>
          <w:b/>
          <w:bCs w:val="0"/>
          <w:sz w:val="24"/>
        </w:rPr>
        <w:t>M</w:t>
      </w:r>
      <w:r w:rsidR="00F4701C">
        <w:rPr>
          <w:b/>
          <w:bCs w:val="0"/>
          <w:sz w:val="24"/>
        </w:rPr>
        <w:t>ARKETING</w:t>
      </w:r>
      <w:r w:rsidRPr="00422BF6">
        <w:rPr>
          <w:sz w:val="24"/>
        </w:rPr>
        <w:t xml:space="preserve"> OU respectively.</w:t>
      </w:r>
    </w:p>
    <w:p w14:paraId="76FFFD18" w14:textId="77777777" w:rsidR="00D46CB5" w:rsidRPr="00422BF6" w:rsidRDefault="00D46CB5">
      <w:pPr>
        <w:tabs>
          <w:tab w:val="left" w:pos="1440"/>
          <w:tab w:val="left" w:pos="2880"/>
        </w:tabs>
        <w:ind w:left="720" w:right="81" w:hanging="720"/>
        <w:jc w:val="both"/>
        <w:rPr>
          <w:rFonts w:ascii="Arial" w:hAnsi="Arial" w:cs="Arial"/>
        </w:rPr>
      </w:pPr>
    </w:p>
    <w:p w14:paraId="559D6AC4" w14:textId="580D5EC8" w:rsidR="0019188B" w:rsidRPr="00422BF6" w:rsidRDefault="00D46CB5" w:rsidP="0019188B">
      <w:pPr>
        <w:numPr>
          <w:ilvl w:val="0"/>
          <w:numId w:val="21"/>
        </w:numPr>
        <w:tabs>
          <w:tab w:val="left" w:pos="426"/>
          <w:tab w:val="left" w:pos="2160"/>
        </w:tabs>
        <w:ind w:left="426" w:right="81" w:hanging="426"/>
        <w:jc w:val="both"/>
        <w:rPr>
          <w:rFonts w:ascii="Arial" w:hAnsi="Arial" w:cs="Arial"/>
          <w:b/>
          <w:bCs/>
        </w:rPr>
      </w:pPr>
      <w:r w:rsidRPr="00422BF6">
        <w:rPr>
          <w:rFonts w:ascii="Arial" w:hAnsi="Arial" w:cs="Arial"/>
        </w:rPr>
        <w:t xml:space="preserve">To create </w:t>
      </w:r>
      <w:r w:rsidR="00393B14">
        <w:rPr>
          <w:rFonts w:ascii="Arial" w:hAnsi="Arial" w:cs="Arial"/>
        </w:rPr>
        <w:t>an Accounting</w:t>
      </w:r>
      <w:r w:rsidRPr="00422BF6">
        <w:rPr>
          <w:rFonts w:ascii="Arial" w:hAnsi="Arial" w:cs="Arial"/>
        </w:rPr>
        <w:t xml:space="preserve"> Group, right click on the </w:t>
      </w:r>
      <w:r w:rsidR="00CC525A">
        <w:rPr>
          <w:rFonts w:ascii="Arial" w:hAnsi="Arial" w:cs="Arial"/>
          <w:b/>
        </w:rPr>
        <w:t>ACCOUNTING</w:t>
      </w:r>
      <w:r w:rsidRPr="00422BF6">
        <w:rPr>
          <w:rFonts w:ascii="Arial" w:hAnsi="Arial" w:cs="Arial"/>
          <w:bCs/>
        </w:rPr>
        <w:t xml:space="preserve"> OU</w:t>
      </w:r>
      <w:r w:rsidRPr="00422BF6">
        <w:rPr>
          <w:rFonts w:ascii="Arial" w:hAnsi="Arial" w:cs="Arial"/>
          <w:b/>
          <w:bCs/>
        </w:rPr>
        <w:t xml:space="preserve"> </w:t>
      </w:r>
      <w:r w:rsidRPr="00422BF6">
        <w:rPr>
          <w:rFonts w:ascii="Arial" w:hAnsi="Arial" w:cs="Arial"/>
        </w:rPr>
        <w:t xml:space="preserve">(or object in which you want to add a new group) and point to </w:t>
      </w:r>
      <w:r w:rsidRPr="00422BF6">
        <w:rPr>
          <w:rFonts w:ascii="Arial" w:hAnsi="Arial" w:cs="Arial"/>
          <w:b/>
          <w:bCs/>
        </w:rPr>
        <w:t xml:space="preserve">New </w:t>
      </w:r>
      <w:r w:rsidRPr="00422BF6">
        <w:rPr>
          <w:rFonts w:ascii="Arial" w:hAnsi="Arial" w:cs="Arial"/>
        </w:rPr>
        <w:t>and then click</w:t>
      </w:r>
      <w:r w:rsidRPr="00422BF6">
        <w:rPr>
          <w:rFonts w:ascii="Arial" w:hAnsi="Arial" w:cs="Arial"/>
          <w:b/>
          <w:bCs/>
        </w:rPr>
        <w:t xml:space="preserve"> Group.</w:t>
      </w:r>
    </w:p>
    <w:p w14:paraId="1315D485" w14:textId="77777777" w:rsidR="0019188B" w:rsidRPr="00422BF6" w:rsidRDefault="0019188B" w:rsidP="0019188B">
      <w:pPr>
        <w:tabs>
          <w:tab w:val="left" w:pos="426"/>
          <w:tab w:val="left" w:pos="2160"/>
        </w:tabs>
        <w:ind w:left="426" w:right="81"/>
        <w:jc w:val="both"/>
        <w:rPr>
          <w:rFonts w:ascii="Arial" w:hAnsi="Arial" w:cs="Arial"/>
          <w:b/>
          <w:bCs/>
        </w:rPr>
      </w:pPr>
    </w:p>
    <w:p w14:paraId="4786BAB2" w14:textId="77777777" w:rsidR="00D46CB5" w:rsidRPr="00422BF6" w:rsidRDefault="00D46CB5" w:rsidP="0019188B">
      <w:pPr>
        <w:numPr>
          <w:ilvl w:val="0"/>
          <w:numId w:val="21"/>
        </w:numPr>
        <w:tabs>
          <w:tab w:val="left" w:pos="426"/>
          <w:tab w:val="left" w:pos="2160"/>
        </w:tabs>
        <w:ind w:left="426" w:right="81" w:hanging="426"/>
        <w:jc w:val="both"/>
        <w:rPr>
          <w:rFonts w:ascii="Arial" w:hAnsi="Arial" w:cs="Arial"/>
          <w:b/>
          <w:bCs/>
        </w:rPr>
      </w:pPr>
      <w:r w:rsidRPr="00422BF6">
        <w:rPr>
          <w:rFonts w:ascii="Arial" w:hAnsi="Arial" w:cs="Arial"/>
        </w:rPr>
        <w:t xml:space="preserve">Type the name of the new group. By default, the name you type is also entered as the pre-Windows 2000 name of the new group. In </w:t>
      </w:r>
      <w:r w:rsidRPr="00422BF6">
        <w:rPr>
          <w:rFonts w:ascii="Arial" w:hAnsi="Arial" w:cs="Arial"/>
          <w:b/>
          <w:bCs/>
        </w:rPr>
        <w:t>Group scope</w:t>
      </w:r>
      <w:r w:rsidRPr="00422BF6">
        <w:rPr>
          <w:rFonts w:ascii="Arial" w:hAnsi="Arial" w:cs="Arial"/>
        </w:rPr>
        <w:t xml:space="preserve">, choose </w:t>
      </w:r>
      <w:r w:rsidR="008468C4" w:rsidRPr="00422BF6">
        <w:rPr>
          <w:rFonts w:ascii="Arial" w:hAnsi="Arial" w:cs="Arial"/>
          <w:b/>
        </w:rPr>
        <w:t>Global</w:t>
      </w:r>
      <w:r w:rsidR="009E0175" w:rsidRPr="00422BF6">
        <w:rPr>
          <w:rFonts w:ascii="Arial" w:hAnsi="Arial" w:cs="Arial"/>
        </w:rPr>
        <w:t xml:space="preserve"> </w:t>
      </w:r>
      <w:r w:rsidRPr="00422BF6">
        <w:rPr>
          <w:rFonts w:ascii="Arial" w:hAnsi="Arial" w:cs="Arial"/>
        </w:rPr>
        <w:t xml:space="preserve">and in </w:t>
      </w:r>
      <w:r w:rsidRPr="00422BF6">
        <w:rPr>
          <w:rFonts w:ascii="Arial" w:hAnsi="Arial" w:cs="Arial"/>
          <w:b/>
        </w:rPr>
        <w:t>Group</w:t>
      </w:r>
      <w:r w:rsidRPr="00422BF6">
        <w:rPr>
          <w:rFonts w:ascii="Arial" w:hAnsi="Arial" w:cs="Arial"/>
          <w:b/>
          <w:bCs/>
        </w:rPr>
        <w:t xml:space="preserve"> type</w:t>
      </w:r>
      <w:r w:rsidRPr="00422BF6">
        <w:rPr>
          <w:rFonts w:ascii="Arial" w:hAnsi="Arial" w:cs="Arial"/>
        </w:rPr>
        <w:t xml:space="preserve">, choose </w:t>
      </w:r>
      <w:r w:rsidRPr="00422BF6">
        <w:rPr>
          <w:rFonts w:ascii="Arial" w:hAnsi="Arial" w:cs="Arial"/>
          <w:b/>
          <w:bCs/>
        </w:rPr>
        <w:t>Security</w:t>
      </w:r>
      <w:r w:rsidRPr="00422BF6">
        <w:rPr>
          <w:rFonts w:ascii="Arial" w:hAnsi="Arial" w:cs="Arial"/>
        </w:rPr>
        <w:t xml:space="preserve"> and then click </w:t>
      </w:r>
      <w:r w:rsidRPr="00422BF6">
        <w:rPr>
          <w:rFonts w:ascii="Arial" w:hAnsi="Arial" w:cs="Arial"/>
          <w:b/>
        </w:rPr>
        <w:t>OK.</w:t>
      </w:r>
    </w:p>
    <w:p w14:paraId="16B52A57" w14:textId="77777777" w:rsidR="002831D8" w:rsidRPr="00422BF6" w:rsidRDefault="002831D8" w:rsidP="0019188B">
      <w:pPr>
        <w:tabs>
          <w:tab w:val="left" w:pos="1440"/>
          <w:tab w:val="left" w:pos="2880"/>
        </w:tabs>
        <w:ind w:right="81"/>
        <w:jc w:val="both"/>
        <w:rPr>
          <w:rFonts w:ascii="Arial" w:hAnsi="Arial" w:cs="Arial"/>
          <w:b/>
          <w:bCs/>
          <w:u w:val="single"/>
        </w:rPr>
      </w:pPr>
    </w:p>
    <w:p w14:paraId="250E5DFE" w14:textId="368D36A5" w:rsidR="00D46CB5" w:rsidRPr="00422BF6" w:rsidRDefault="00D46CB5">
      <w:pPr>
        <w:tabs>
          <w:tab w:val="left" w:pos="1080"/>
          <w:tab w:val="left" w:pos="2160"/>
        </w:tabs>
        <w:ind w:left="360" w:right="81" w:hanging="360"/>
        <w:jc w:val="both"/>
        <w:rPr>
          <w:rFonts w:ascii="Arial" w:hAnsi="Arial" w:cs="Arial"/>
          <w:b/>
          <w:bCs/>
        </w:rPr>
      </w:pPr>
      <w:r w:rsidRPr="00422BF6">
        <w:rPr>
          <w:rFonts w:ascii="Arial" w:hAnsi="Arial" w:cs="Arial"/>
        </w:rPr>
        <w:t xml:space="preserve">3. </w:t>
      </w:r>
      <w:r w:rsidR="00250EA3" w:rsidRPr="00422BF6">
        <w:rPr>
          <w:rFonts w:ascii="Arial" w:hAnsi="Arial" w:cs="Arial"/>
        </w:rPr>
        <w:tab/>
      </w:r>
      <w:r w:rsidRPr="00422BF6">
        <w:rPr>
          <w:rFonts w:ascii="Arial" w:hAnsi="Arial" w:cs="Arial"/>
        </w:rPr>
        <w:t xml:space="preserve">The next step is to </w:t>
      </w:r>
      <w:r w:rsidRPr="00422BF6">
        <w:rPr>
          <w:rFonts w:ascii="Arial" w:hAnsi="Arial" w:cs="Arial"/>
          <w:b/>
          <w:bCs/>
        </w:rPr>
        <w:t>add the users to the correct group</w:t>
      </w:r>
      <w:r w:rsidRPr="00472345">
        <w:rPr>
          <w:rFonts w:ascii="Arial" w:hAnsi="Arial" w:cs="Arial"/>
          <w:b/>
          <w:bCs/>
        </w:rPr>
        <w:t>s</w:t>
      </w:r>
      <w:r w:rsidRPr="00422BF6">
        <w:rPr>
          <w:rFonts w:ascii="Arial" w:hAnsi="Arial" w:cs="Arial"/>
        </w:rPr>
        <w:t xml:space="preserve">.  To add all the </w:t>
      </w:r>
      <w:r w:rsidR="001A632D">
        <w:rPr>
          <w:rFonts w:ascii="Arial" w:hAnsi="Arial" w:cs="Arial"/>
        </w:rPr>
        <w:t>Accounting</w:t>
      </w:r>
      <w:r w:rsidR="0019188B" w:rsidRPr="00422BF6">
        <w:rPr>
          <w:rFonts w:ascii="Arial" w:hAnsi="Arial" w:cs="Arial"/>
        </w:rPr>
        <w:t xml:space="preserve"> users to the </w:t>
      </w:r>
      <w:r w:rsidR="001A632D">
        <w:rPr>
          <w:rFonts w:ascii="Arial" w:hAnsi="Arial" w:cs="Arial"/>
        </w:rPr>
        <w:t xml:space="preserve">Accounting </w:t>
      </w:r>
      <w:r w:rsidR="0019188B" w:rsidRPr="00422BF6">
        <w:rPr>
          <w:rFonts w:ascii="Arial" w:hAnsi="Arial" w:cs="Arial"/>
        </w:rPr>
        <w:t xml:space="preserve">Group, </w:t>
      </w:r>
      <w:r w:rsidR="00DD359A" w:rsidRPr="00422BF6">
        <w:rPr>
          <w:rFonts w:ascii="Arial" w:hAnsi="Arial" w:cs="Arial"/>
        </w:rPr>
        <w:t xml:space="preserve">right click on the </w:t>
      </w:r>
      <w:r w:rsidR="00B64D66">
        <w:rPr>
          <w:rFonts w:ascii="Arial" w:hAnsi="Arial" w:cs="Arial"/>
        </w:rPr>
        <w:t>Accounting</w:t>
      </w:r>
      <w:r w:rsidR="00DD359A" w:rsidRPr="00422BF6">
        <w:rPr>
          <w:rFonts w:ascii="Arial" w:hAnsi="Arial" w:cs="Arial"/>
        </w:rPr>
        <w:t xml:space="preserve"> </w:t>
      </w:r>
      <w:r w:rsidRPr="00422BF6">
        <w:rPr>
          <w:rFonts w:ascii="Arial" w:hAnsi="Arial" w:cs="Arial"/>
        </w:rPr>
        <w:t xml:space="preserve">Group and then click </w:t>
      </w:r>
      <w:r w:rsidRPr="00422BF6">
        <w:rPr>
          <w:rFonts w:ascii="Arial" w:hAnsi="Arial" w:cs="Arial"/>
          <w:b/>
          <w:bCs/>
        </w:rPr>
        <w:t>Properties.</w:t>
      </w:r>
    </w:p>
    <w:p w14:paraId="33389AE9" w14:textId="77777777" w:rsidR="00DD359A" w:rsidRPr="00422BF6" w:rsidRDefault="00DD359A">
      <w:pPr>
        <w:tabs>
          <w:tab w:val="left" w:pos="1080"/>
          <w:tab w:val="left" w:pos="2160"/>
        </w:tabs>
        <w:ind w:left="360" w:right="81" w:hanging="360"/>
        <w:jc w:val="both"/>
        <w:rPr>
          <w:rFonts w:ascii="Arial" w:hAnsi="Arial" w:cs="Arial"/>
          <w:b/>
          <w:bCs/>
        </w:rPr>
      </w:pPr>
    </w:p>
    <w:p w14:paraId="1D9BBAFB" w14:textId="77777777" w:rsidR="00D46CB5" w:rsidRPr="00422BF6" w:rsidRDefault="00D46CB5" w:rsidP="00DD359A">
      <w:pPr>
        <w:rPr>
          <w:rFonts w:ascii="Arial" w:hAnsi="Arial" w:cs="Arial"/>
        </w:rPr>
      </w:pPr>
      <w:r w:rsidRPr="00422BF6">
        <w:rPr>
          <w:rFonts w:ascii="Arial" w:hAnsi="Arial" w:cs="Arial"/>
        </w:rPr>
        <w:t xml:space="preserve">4.   Click the </w:t>
      </w:r>
      <w:r w:rsidRPr="00422BF6">
        <w:rPr>
          <w:rFonts w:ascii="Arial" w:hAnsi="Arial" w:cs="Arial"/>
          <w:b/>
          <w:bCs/>
        </w:rPr>
        <w:t>Members</w:t>
      </w:r>
      <w:r w:rsidRPr="00422BF6">
        <w:rPr>
          <w:rFonts w:ascii="Arial" w:hAnsi="Arial" w:cs="Arial"/>
        </w:rPr>
        <w:t xml:space="preserve"> tab, and then do one of the following: </w:t>
      </w:r>
    </w:p>
    <w:p w14:paraId="7A60FCF5" w14:textId="13DCA0D0" w:rsidR="00D46CB5" w:rsidRPr="00422BF6" w:rsidRDefault="00D46CB5" w:rsidP="00422BF6">
      <w:pPr>
        <w:numPr>
          <w:ilvl w:val="0"/>
          <w:numId w:val="9"/>
        </w:numPr>
        <w:spacing w:before="280"/>
        <w:rPr>
          <w:rFonts w:ascii="Arial" w:hAnsi="Arial" w:cs="Arial"/>
        </w:rPr>
      </w:pPr>
      <w:r w:rsidRPr="00422BF6">
        <w:rPr>
          <w:rFonts w:ascii="Arial" w:hAnsi="Arial" w:cs="Arial"/>
        </w:rPr>
        <w:t xml:space="preserve">To add a member to a group, click </w:t>
      </w:r>
      <w:r w:rsidRPr="00422BF6">
        <w:rPr>
          <w:rFonts w:ascii="Arial" w:hAnsi="Arial" w:cs="Arial"/>
          <w:b/>
          <w:bCs/>
        </w:rPr>
        <w:t>Add</w:t>
      </w:r>
      <w:r w:rsidRPr="00422BF6">
        <w:rPr>
          <w:rFonts w:ascii="Arial" w:hAnsi="Arial" w:cs="Arial"/>
        </w:rPr>
        <w:t>. In "</w:t>
      </w:r>
      <w:r w:rsidRPr="00422BF6">
        <w:rPr>
          <w:rStyle w:val="grame"/>
          <w:rFonts w:ascii="Arial" w:hAnsi="Arial" w:cs="Arial"/>
          <w:b/>
          <w:bCs/>
        </w:rPr>
        <w:t>Enter</w:t>
      </w:r>
      <w:r w:rsidRPr="00422BF6">
        <w:rPr>
          <w:rFonts w:ascii="Arial" w:hAnsi="Arial" w:cs="Arial"/>
          <w:b/>
          <w:bCs/>
        </w:rPr>
        <w:t xml:space="preserve"> the object names to select" box</w:t>
      </w:r>
      <w:r w:rsidRPr="00422BF6">
        <w:rPr>
          <w:rFonts w:ascii="Arial" w:hAnsi="Arial" w:cs="Arial"/>
        </w:rPr>
        <w:t xml:space="preserve">, type the name of the user, group, or computer that you want to add to the group, </w:t>
      </w:r>
      <w:r w:rsidR="00DD0E08">
        <w:rPr>
          <w:rFonts w:ascii="Arial" w:hAnsi="Arial" w:cs="Arial"/>
        </w:rPr>
        <w:t xml:space="preserve">(e.g. </w:t>
      </w:r>
      <w:r w:rsidR="004C6F4B" w:rsidRPr="00B862FF">
        <w:rPr>
          <w:rFonts w:ascii="Arial" w:hAnsi="Arial" w:cs="Arial"/>
          <w:b/>
          <w:bCs/>
        </w:rPr>
        <w:t>Account</w:t>
      </w:r>
      <w:r w:rsidR="00422BF6" w:rsidRPr="00B862FF">
        <w:rPr>
          <w:rFonts w:ascii="Arial" w:hAnsi="Arial" w:cs="Arial"/>
          <w:b/>
          <w:bCs/>
        </w:rPr>
        <w:t>001</w:t>
      </w:r>
      <w:r w:rsidR="00422BF6">
        <w:rPr>
          <w:rFonts w:ascii="Arial" w:hAnsi="Arial" w:cs="Arial"/>
        </w:rPr>
        <w:t>).  Click the “</w:t>
      </w:r>
      <w:r w:rsidR="00422BF6" w:rsidRPr="000129E9">
        <w:rPr>
          <w:rFonts w:ascii="Arial" w:hAnsi="Arial" w:cs="Arial"/>
          <w:b/>
        </w:rPr>
        <w:t>Check Names</w:t>
      </w:r>
      <w:r w:rsidR="00422BF6">
        <w:rPr>
          <w:rFonts w:ascii="Arial" w:hAnsi="Arial" w:cs="Arial"/>
        </w:rPr>
        <w:t>” box to verify the name is valid. C</w:t>
      </w:r>
      <w:r w:rsidRPr="00422BF6">
        <w:rPr>
          <w:rFonts w:ascii="Arial" w:hAnsi="Arial" w:cs="Arial"/>
        </w:rPr>
        <w:t xml:space="preserve">lick </w:t>
      </w:r>
      <w:r w:rsidRPr="00422BF6">
        <w:rPr>
          <w:rFonts w:ascii="Arial" w:hAnsi="Arial" w:cs="Arial"/>
          <w:b/>
          <w:bCs/>
        </w:rPr>
        <w:t>OK</w:t>
      </w:r>
      <w:r w:rsidRPr="00422BF6">
        <w:rPr>
          <w:rFonts w:ascii="Arial" w:hAnsi="Arial" w:cs="Arial"/>
        </w:rPr>
        <w:t xml:space="preserve">. </w:t>
      </w:r>
    </w:p>
    <w:p w14:paraId="70A0E61E" w14:textId="77777777" w:rsidR="002D0AAB" w:rsidRDefault="00D46CB5" w:rsidP="002D0AAB">
      <w:pPr>
        <w:numPr>
          <w:ilvl w:val="0"/>
          <w:numId w:val="9"/>
        </w:numPr>
        <w:spacing w:after="280"/>
        <w:rPr>
          <w:rFonts w:ascii="Arial" w:hAnsi="Arial" w:cs="Arial"/>
        </w:rPr>
      </w:pPr>
      <w:r w:rsidRPr="00422BF6">
        <w:rPr>
          <w:rFonts w:ascii="Arial" w:hAnsi="Arial" w:cs="Arial"/>
        </w:rPr>
        <w:t xml:space="preserve">To remove a member from a group, click the member you want to remove, and then click </w:t>
      </w:r>
      <w:r w:rsidRPr="00422BF6">
        <w:rPr>
          <w:rFonts w:ascii="Arial" w:hAnsi="Arial" w:cs="Arial"/>
          <w:b/>
          <w:bCs/>
        </w:rPr>
        <w:t>Remove</w:t>
      </w:r>
      <w:r w:rsidRPr="00422BF6">
        <w:rPr>
          <w:rFonts w:ascii="Arial" w:hAnsi="Arial" w:cs="Arial"/>
        </w:rPr>
        <w:t xml:space="preserve">. </w:t>
      </w:r>
    </w:p>
    <w:p w14:paraId="2E158805" w14:textId="42854912" w:rsidR="00D46CB5" w:rsidRPr="002D0AAB" w:rsidRDefault="00D46CB5" w:rsidP="002D0AAB">
      <w:pPr>
        <w:spacing w:after="280"/>
        <w:ind w:left="720"/>
        <w:rPr>
          <w:rFonts w:ascii="Arial" w:hAnsi="Arial" w:cs="Arial"/>
        </w:rPr>
      </w:pPr>
      <w:r w:rsidRPr="002D0AAB">
        <w:rPr>
          <w:rFonts w:ascii="Arial" w:hAnsi="Arial" w:cs="Arial"/>
          <w:bCs/>
        </w:rPr>
        <w:t xml:space="preserve">Add all the </w:t>
      </w:r>
      <w:r w:rsidR="002C26EF" w:rsidRPr="002D0AAB">
        <w:rPr>
          <w:rFonts w:ascii="Arial" w:hAnsi="Arial" w:cs="Arial"/>
          <w:bCs/>
        </w:rPr>
        <w:t>Accounting</w:t>
      </w:r>
      <w:r w:rsidRPr="002D0AAB">
        <w:rPr>
          <w:rFonts w:ascii="Arial" w:hAnsi="Arial" w:cs="Arial"/>
          <w:bCs/>
        </w:rPr>
        <w:t xml:space="preserve"> users </w:t>
      </w:r>
      <w:r w:rsidR="008468C4" w:rsidRPr="002D0AAB">
        <w:rPr>
          <w:rFonts w:ascii="Arial" w:hAnsi="Arial" w:cs="Arial"/>
          <w:b/>
          <w:u w:val="single"/>
        </w:rPr>
        <w:t xml:space="preserve">including </w:t>
      </w:r>
      <w:r w:rsidR="00A521E4" w:rsidRPr="002D0AAB">
        <w:rPr>
          <w:rFonts w:ascii="Arial" w:hAnsi="Arial" w:cs="Arial"/>
          <w:b/>
          <w:u w:val="single"/>
        </w:rPr>
        <w:t xml:space="preserve">Accounting </w:t>
      </w:r>
      <w:r w:rsidR="008468C4" w:rsidRPr="002D0AAB">
        <w:rPr>
          <w:rFonts w:ascii="Arial" w:hAnsi="Arial" w:cs="Arial"/>
          <w:b/>
          <w:u w:val="single"/>
        </w:rPr>
        <w:t>manager’s account</w:t>
      </w:r>
      <w:r w:rsidR="008468C4" w:rsidRPr="002D0AAB">
        <w:rPr>
          <w:rFonts w:ascii="Arial" w:hAnsi="Arial" w:cs="Arial"/>
          <w:b/>
        </w:rPr>
        <w:t xml:space="preserve"> </w:t>
      </w:r>
      <w:r w:rsidRPr="002D0AAB">
        <w:rPr>
          <w:rFonts w:ascii="Arial" w:hAnsi="Arial" w:cs="Arial"/>
          <w:bCs/>
        </w:rPr>
        <w:t xml:space="preserve">into the </w:t>
      </w:r>
      <w:r w:rsidR="00364068" w:rsidRPr="002D0AAB">
        <w:rPr>
          <w:rFonts w:ascii="Arial" w:hAnsi="Arial" w:cs="Arial"/>
          <w:bCs/>
        </w:rPr>
        <w:t xml:space="preserve">Accounting </w:t>
      </w:r>
      <w:r w:rsidRPr="002D0AAB">
        <w:rPr>
          <w:rFonts w:ascii="Arial" w:hAnsi="Arial" w:cs="Arial"/>
          <w:bCs/>
        </w:rPr>
        <w:t>Group.</w:t>
      </w:r>
    </w:p>
    <w:p w14:paraId="0B0FEDF4" w14:textId="3934B2FB" w:rsidR="00D46CB5" w:rsidRDefault="00D46CB5">
      <w:pPr>
        <w:pStyle w:val="BlockText"/>
        <w:ind w:left="360" w:hanging="360"/>
        <w:rPr>
          <w:sz w:val="24"/>
          <w:szCs w:val="24"/>
        </w:rPr>
      </w:pPr>
      <w:r w:rsidRPr="00422BF6">
        <w:rPr>
          <w:sz w:val="24"/>
          <w:szCs w:val="24"/>
        </w:rPr>
        <w:t xml:space="preserve">5. </w:t>
      </w:r>
      <w:r w:rsidR="00250EA3" w:rsidRPr="00422BF6">
        <w:rPr>
          <w:sz w:val="24"/>
          <w:szCs w:val="24"/>
        </w:rPr>
        <w:tab/>
      </w:r>
      <w:r w:rsidRPr="00422BF6">
        <w:rPr>
          <w:b/>
          <w:bCs/>
          <w:sz w:val="24"/>
          <w:szCs w:val="24"/>
          <w:u w:val="single"/>
        </w:rPr>
        <w:t xml:space="preserve">Repeat the above steps </w:t>
      </w:r>
      <w:r w:rsidRPr="00422BF6">
        <w:rPr>
          <w:sz w:val="24"/>
          <w:szCs w:val="24"/>
        </w:rPr>
        <w:t>to add other users (Managers</w:t>
      </w:r>
      <w:r w:rsidR="00010A8C">
        <w:rPr>
          <w:sz w:val="24"/>
          <w:szCs w:val="24"/>
        </w:rPr>
        <w:t>, Marketing and Sales</w:t>
      </w:r>
      <w:r w:rsidRPr="00422BF6">
        <w:rPr>
          <w:sz w:val="24"/>
          <w:szCs w:val="24"/>
        </w:rPr>
        <w:t>) into the correct groups (</w:t>
      </w:r>
      <w:r w:rsidR="00AA7D61" w:rsidRPr="00422BF6">
        <w:rPr>
          <w:sz w:val="24"/>
          <w:szCs w:val="24"/>
        </w:rPr>
        <w:t>Managers Group</w:t>
      </w:r>
      <w:r w:rsidR="00AA7D61">
        <w:rPr>
          <w:sz w:val="24"/>
          <w:szCs w:val="24"/>
        </w:rPr>
        <w:t xml:space="preserve">, </w:t>
      </w:r>
      <w:r w:rsidRPr="00422BF6">
        <w:rPr>
          <w:sz w:val="24"/>
          <w:szCs w:val="24"/>
        </w:rPr>
        <w:t>Marketing Group</w:t>
      </w:r>
      <w:r w:rsidR="00AA7D61">
        <w:rPr>
          <w:sz w:val="24"/>
          <w:szCs w:val="24"/>
        </w:rPr>
        <w:t xml:space="preserve"> and Sales </w:t>
      </w:r>
      <w:r w:rsidRPr="00422BF6">
        <w:rPr>
          <w:sz w:val="24"/>
          <w:szCs w:val="24"/>
        </w:rPr>
        <w:t>Group).</w:t>
      </w:r>
    </w:p>
    <w:p w14:paraId="7042C08D" w14:textId="77777777" w:rsidR="00F62183" w:rsidRDefault="00F62183" w:rsidP="004D3C07">
      <w:pPr>
        <w:suppressAutoHyphens w:val="0"/>
        <w:rPr>
          <w:rFonts w:ascii="Arial" w:hAnsi="Arial" w:cs="Arial"/>
          <w:b/>
          <w:u w:val="single"/>
        </w:rPr>
      </w:pPr>
    </w:p>
    <w:p w14:paraId="7C275B9D" w14:textId="77777777" w:rsidR="003A2BD5" w:rsidRDefault="003A2BD5">
      <w:pPr>
        <w:suppressAutoHyphens w:val="0"/>
        <w:rPr>
          <w:rFonts w:ascii="Arial" w:hAnsi="Arial" w:cs="Arial"/>
          <w:b/>
          <w:u w:val="single"/>
        </w:rPr>
      </w:pPr>
      <w:r>
        <w:rPr>
          <w:rFonts w:ascii="Arial" w:hAnsi="Arial" w:cs="Arial"/>
          <w:b/>
          <w:u w:val="single"/>
        </w:rPr>
        <w:br w:type="page"/>
      </w:r>
    </w:p>
    <w:p w14:paraId="10A0188A" w14:textId="7E6ECFD0" w:rsidR="00250EA3" w:rsidRPr="00422BF6" w:rsidRDefault="0019188B" w:rsidP="004D3C07">
      <w:pPr>
        <w:suppressAutoHyphens w:val="0"/>
        <w:rPr>
          <w:rFonts w:ascii="Arial" w:hAnsi="Arial" w:cs="Arial"/>
          <w:b/>
          <w:u w:val="single"/>
        </w:rPr>
      </w:pPr>
      <w:r w:rsidRPr="00422BF6">
        <w:rPr>
          <w:rFonts w:ascii="Arial" w:hAnsi="Arial" w:cs="Arial"/>
          <w:b/>
          <w:u w:val="single"/>
        </w:rPr>
        <w:lastRenderedPageBreak/>
        <w:t>I</w:t>
      </w:r>
      <w:r w:rsidR="00E55230" w:rsidRPr="00422BF6">
        <w:rPr>
          <w:rFonts w:ascii="Arial" w:hAnsi="Arial" w:cs="Arial"/>
          <w:b/>
          <w:u w:val="single"/>
        </w:rPr>
        <w:t>.</w:t>
      </w:r>
      <w:r w:rsidRPr="00422BF6">
        <w:rPr>
          <w:rFonts w:ascii="Arial" w:hAnsi="Arial" w:cs="Arial"/>
          <w:b/>
          <w:u w:val="single"/>
        </w:rPr>
        <w:t xml:space="preserve"> Testing User Accounts</w:t>
      </w:r>
    </w:p>
    <w:p w14:paraId="68DA1EB4" w14:textId="77777777" w:rsidR="00D46CB5" w:rsidRPr="00422BF6" w:rsidRDefault="00D46CB5" w:rsidP="00250EA3">
      <w:pPr>
        <w:tabs>
          <w:tab w:val="left" w:pos="1440"/>
          <w:tab w:val="left" w:pos="2160"/>
          <w:tab w:val="left" w:pos="2880"/>
          <w:tab w:val="left" w:pos="3600"/>
          <w:tab w:val="left" w:pos="4320"/>
          <w:tab w:val="left" w:pos="5040"/>
          <w:tab w:val="left" w:pos="5760"/>
          <w:tab w:val="left" w:pos="6480"/>
          <w:tab w:val="left" w:pos="7200"/>
          <w:tab w:val="left" w:pos="7920"/>
          <w:tab w:val="left" w:pos="8640"/>
        </w:tabs>
        <w:ind w:right="81"/>
        <w:rPr>
          <w:rFonts w:ascii="Arial" w:hAnsi="Arial" w:cs="Arial"/>
        </w:rPr>
      </w:pPr>
    </w:p>
    <w:p w14:paraId="12D8BE8D" w14:textId="77777777" w:rsidR="00250EA3" w:rsidRPr="00422BF6" w:rsidRDefault="00D46CB5" w:rsidP="00250EA3">
      <w:pPr>
        <w:numPr>
          <w:ilvl w:val="0"/>
          <w:numId w:val="22"/>
        </w:numPr>
        <w:tabs>
          <w:tab w:val="left" w:pos="426"/>
          <w:tab w:val="left" w:pos="2160"/>
          <w:tab w:val="left" w:pos="2880"/>
          <w:tab w:val="left" w:pos="3600"/>
          <w:tab w:val="left" w:pos="4320"/>
          <w:tab w:val="left" w:pos="5040"/>
          <w:tab w:val="left" w:pos="5760"/>
          <w:tab w:val="left" w:pos="6480"/>
          <w:tab w:val="left" w:pos="7200"/>
          <w:tab w:val="left" w:pos="7920"/>
        </w:tabs>
        <w:ind w:left="426" w:right="81" w:hanging="426"/>
        <w:jc w:val="both"/>
        <w:rPr>
          <w:rFonts w:ascii="Arial" w:hAnsi="Arial" w:cs="Arial"/>
        </w:rPr>
      </w:pPr>
      <w:r w:rsidRPr="00422BF6">
        <w:rPr>
          <w:rFonts w:ascii="Arial" w:hAnsi="Arial" w:cs="Arial"/>
        </w:rPr>
        <w:t>Test the crea</w:t>
      </w:r>
      <w:r w:rsidR="00250EA3" w:rsidRPr="00422BF6">
        <w:rPr>
          <w:rFonts w:ascii="Arial" w:hAnsi="Arial" w:cs="Arial"/>
        </w:rPr>
        <w:t xml:space="preserve">ted user accounts by </w:t>
      </w:r>
      <w:r w:rsidRPr="00422BF6">
        <w:rPr>
          <w:rFonts w:ascii="Arial" w:hAnsi="Arial" w:cs="Arial"/>
        </w:rPr>
        <w:t xml:space="preserve">using the </w:t>
      </w:r>
      <w:r w:rsidRPr="00422BF6">
        <w:rPr>
          <w:rFonts w:ascii="Arial" w:hAnsi="Arial" w:cs="Arial"/>
          <w:b/>
          <w:u w:val="single"/>
        </w:rPr>
        <w:t xml:space="preserve">Windows </w:t>
      </w:r>
      <w:r w:rsidR="00086493">
        <w:rPr>
          <w:rFonts w:ascii="Arial" w:hAnsi="Arial" w:cs="Arial"/>
          <w:b/>
          <w:u w:val="single"/>
        </w:rPr>
        <w:t>10</w:t>
      </w:r>
      <w:r w:rsidRPr="00422BF6">
        <w:rPr>
          <w:rFonts w:ascii="Arial" w:hAnsi="Arial" w:cs="Arial"/>
          <w:b/>
          <w:u w:val="single"/>
        </w:rPr>
        <w:t xml:space="preserve"> client</w:t>
      </w:r>
      <w:r w:rsidRPr="00422BF6">
        <w:rPr>
          <w:rFonts w:ascii="Arial" w:hAnsi="Arial" w:cs="Arial"/>
        </w:rPr>
        <w:t xml:space="preserve"> to log into the Windows domain using the created accounts.</w:t>
      </w:r>
    </w:p>
    <w:p w14:paraId="2012F4ED" w14:textId="77777777" w:rsidR="00250EA3" w:rsidRPr="00422BF6" w:rsidRDefault="00250EA3" w:rsidP="00250EA3">
      <w:pPr>
        <w:tabs>
          <w:tab w:val="left" w:pos="426"/>
          <w:tab w:val="left" w:pos="2160"/>
          <w:tab w:val="left" w:pos="2880"/>
          <w:tab w:val="left" w:pos="3600"/>
          <w:tab w:val="left" w:pos="4320"/>
          <w:tab w:val="left" w:pos="5040"/>
          <w:tab w:val="left" w:pos="5760"/>
          <w:tab w:val="left" w:pos="6480"/>
          <w:tab w:val="left" w:pos="7200"/>
          <w:tab w:val="left" w:pos="7920"/>
        </w:tabs>
        <w:ind w:left="426" w:right="81"/>
        <w:jc w:val="both"/>
        <w:rPr>
          <w:rFonts w:ascii="Arial" w:hAnsi="Arial" w:cs="Arial"/>
        </w:rPr>
      </w:pPr>
    </w:p>
    <w:p w14:paraId="124AE970" w14:textId="6B0EEF7F" w:rsidR="00250EA3" w:rsidRPr="00422BF6" w:rsidRDefault="000D18B8" w:rsidP="00250EA3">
      <w:pPr>
        <w:numPr>
          <w:ilvl w:val="0"/>
          <w:numId w:val="22"/>
        </w:numPr>
        <w:tabs>
          <w:tab w:val="left" w:pos="426"/>
          <w:tab w:val="left" w:pos="2160"/>
          <w:tab w:val="left" w:pos="2880"/>
          <w:tab w:val="left" w:pos="3600"/>
          <w:tab w:val="left" w:pos="4320"/>
          <w:tab w:val="left" w:pos="5040"/>
          <w:tab w:val="left" w:pos="5760"/>
          <w:tab w:val="left" w:pos="6480"/>
          <w:tab w:val="left" w:pos="7200"/>
          <w:tab w:val="left" w:pos="7920"/>
        </w:tabs>
        <w:ind w:left="426" w:right="81" w:hanging="426"/>
        <w:jc w:val="both"/>
        <w:rPr>
          <w:rFonts w:ascii="Arial" w:hAnsi="Arial" w:cs="Arial"/>
        </w:rPr>
      </w:pPr>
      <w:r>
        <w:rPr>
          <w:rFonts w:ascii="Arial" w:hAnsi="Arial" w:cs="Arial"/>
        </w:rPr>
        <w:t>T</w:t>
      </w:r>
      <w:r w:rsidR="00D46CB5" w:rsidRPr="00422BF6">
        <w:rPr>
          <w:rFonts w:ascii="Arial" w:hAnsi="Arial" w:cs="Arial"/>
        </w:rPr>
        <w:t xml:space="preserve">est on the </w:t>
      </w:r>
      <w:r w:rsidR="00D46CB5" w:rsidRPr="00422BF6">
        <w:rPr>
          <w:rFonts w:ascii="Arial" w:hAnsi="Arial" w:cs="Arial"/>
          <w:b/>
          <w:u w:val="single"/>
        </w:rPr>
        <w:t>configured log-on hours</w:t>
      </w:r>
      <w:r w:rsidR="00D46CB5" w:rsidRPr="00422BF6">
        <w:rPr>
          <w:rFonts w:ascii="Arial" w:hAnsi="Arial" w:cs="Arial"/>
        </w:rPr>
        <w:t xml:space="preserve">: </w:t>
      </w:r>
    </w:p>
    <w:p w14:paraId="59460010" w14:textId="59E247AA" w:rsidR="00250EA3" w:rsidRPr="00C154E8" w:rsidRDefault="00017291" w:rsidP="00C154E8">
      <w:pPr>
        <w:tabs>
          <w:tab w:val="left" w:pos="426"/>
          <w:tab w:val="left" w:pos="1418"/>
          <w:tab w:val="left" w:pos="2880"/>
          <w:tab w:val="left" w:pos="3600"/>
          <w:tab w:val="left" w:pos="4320"/>
          <w:tab w:val="left" w:pos="5040"/>
          <w:tab w:val="left" w:pos="5760"/>
          <w:tab w:val="left" w:pos="6480"/>
          <w:tab w:val="left" w:pos="7200"/>
          <w:tab w:val="left" w:pos="7920"/>
        </w:tabs>
        <w:ind w:left="426" w:right="81"/>
        <w:jc w:val="both"/>
        <w:rPr>
          <w:rFonts w:ascii="Arial" w:hAnsi="Arial" w:cs="Arial"/>
        </w:rPr>
      </w:pPr>
      <w:r>
        <w:rPr>
          <w:rFonts w:ascii="Arial" w:hAnsi="Arial" w:cs="Arial"/>
        </w:rPr>
        <w:t>C</w:t>
      </w:r>
      <w:r w:rsidR="00E55230" w:rsidRPr="00422BF6">
        <w:rPr>
          <w:rFonts w:ascii="Arial" w:hAnsi="Arial" w:cs="Arial"/>
        </w:rPr>
        <w:t xml:space="preserve">hange the computer time on the Windows </w:t>
      </w:r>
      <w:r w:rsidR="008C1AF5" w:rsidRPr="00422BF6">
        <w:rPr>
          <w:rFonts w:ascii="Arial" w:hAnsi="Arial" w:cs="Arial"/>
        </w:rPr>
        <w:t>201</w:t>
      </w:r>
      <w:r w:rsidR="003F46A3">
        <w:rPr>
          <w:rFonts w:ascii="Arial" w:hAnsi="Arial" w:cs="Arial"/>
        </w:rPr>
        <w:t>6</w:t>
      </w:r>
      <w:r w:rsidR="00E55230" w:rsidRPr="00422BF6">
        <w:rPr>
          <w:rFonts w:ascii="Arial" w:hAnsi="Arial" w:cs="Arial"/>
        </w:rPr>
        <w:t xml:space="preserve"> domain controller to an invalid logon time and try to lo</w:t>
      </w:r>
      <w:r w:rsidR="00897F1A">
        <w:rPr>
          <w:rFonts w:ascii="Arial" w:hAnsi="Arial" w:cs="Arial"/>
        </w:rPr>
        <w:t xml:space="preserve">g in with the Windows </w:t>
      </w:r>
      <w:r w:rsidR="00086493">
        <w:rPr>
          <w:rFonts w:ascii="Arial" w:hAnsi="Arial" w:cs="Arial"/>
        </w:rPr>
        <w:t>10</w:t>
      </w:r>
      <w:r w:rsidR="00E55230" w:rsidRPr="00422BF6">
        <w:rPr>
          <w:rFonts w:ascii="Arial" w:hAnsi="Arial" w:cs="Arial"/>
        </w:rPr>
        <w:t xml:space="preserve"> client using a suitable user account.</w:t>
      </w:r>
    </w:p>
    <w:p w14:paraId="3C9CAC28" w14:textId="77777777" w:rsidR="00EE2A75" w:rsidRPr="00422BF6" w:rsidRDefault="00EE2A75" w:rsidP="00250EA3">
      <w:pPr>
        <w:pStyle w:val="ListParagraph"/>
        <w:rPr>
          <w:rFonts w:ascii="Arial" w:hAnsi="Arial" w:cs="Arial"/>
        </w:rPr>
      </w:pPr>
    </w:p>
    <w:p w14:paraId="6D7D52FB" w14:textId="6FA79E21" w:rsidR="00D46CB5" w:rsidRPr="00422BF6" w:rsidRDefault="000D18B8" w:rsidP="00250EA3">
      <w:pPr>
        <w:numPr>
          <w:ilvl w:val="0"/>
          <w:numId w:val="22"/>
        </w:numPr>
        <w:tabs>
          <w:tab w:val="left" w:pos="426"/>
          <w:tab w:val="left" w:pos="2160"/>
          <w:tab w:val="left" w:pos="2880"/>
          <w:tab w:val="left" w:pos="3600"/>
          <w:tab w:val="left" w:pos="4320"/>
          <w:tab w:val="left" w:pos="5040"/>
          <w:tab w:val="left" w:pos="5760"/>
          <w:tab w:val="left" w:pos="6480"/>
          <w:tab w:val="left" w:pos="7200"/>
          <w:tab w:val="left" w:pos="7920"/>
        </w:tabs>
        <w:ind w:left="426" w:right="81" w:hanging="426"/>
        <w:jc w:val="both"/>
        <w:rPr>
          <w:rFonts w:ascii="Arial" w:hAnsi="Arial" w:cs="Arial"/>
        </w:rPr>
      </w:pPr>
      <w:r>
        <w:rPr>
          <w:rFonts w:ascii="Arial" w:hAnsi="Arial" w:cs="Arial"/>
        </w:rPr>
        <w:t>T</w:t>
      </w:r>
      <w:r w:rsidR="00D46CB5" w:rsidRPr="00422BF6">
        <w:rPr>
          <w:rFonts w:ascii="Arial" w:hAnsi="Arial" w:cs="Arial"/>
        </w:rPr>
        <w:t>est on the configured</w:t>
      </w:r>
      <w:r w:rsidR="00D46CB5" w:rsidRPr="00422BF6">
        <w:rPr>
          <w:rFonts w:ascii="Arial" w:hAnsi="Arial" w:cs="Arial"/>
          <w:b/>
        </w:rPr>
        <w:t xml:space="preserve"> </w:t>
      </w:r>
      <w:r w:rsidR="00D46CB5" w:rsidRPr="00422BF6">
        <w:rPr>
          <w:rFonts w:ascii="Arial" w:hAnsi="Arial" w:cs="Arial"/>
          <w:b/>
          <w:u w:val="single"/>
        </w:rPr>
        <w:t>parttime’s account expiration</w:t>
      </w:r>
      <w:r w:rsidR="00D46CB5" w:rsidRPr="00422BF6">
        <w:rPr>
          <w:rFonts w:ascii="Arial" w:hAnsi="Arial" w:cs="Arial"/>
        </w:rPr>
        <w:t xml:space="preserve">: </w:t>
      </w:r>
    </w:p>
    <w:p w14:paraId="7BE559F8" w14:textId="5D858A4C" w:rsidR="00D46CB5" w:rsidRPr="00422BF6" w:rsidRDefault="00017291" w:rsidP="00250EA3">
      <w:pPr>
        <w:tabs>
          <w:tab w:val="left" w:pos="426"/>
          <w:tab w:val="left" w:pos="3600"/>
          <w:tab w:val="left" w:pos="4320"/>
          <w:tab w:val="left" w:pos="5040"/>
          <w:tab w:val="left" w:pos="5760"/>
          <w:tab w:val="left" w:pos="6480"/>
          <w:tab w:val="left" w:pos="7200"/>
          <w:tab w:val="left" w:pos="7920"/>
        </w:tabs>
        <w:ind w:left="426" w:right="81" w:hanging="360"/>
        <w:jc w:val="both"/>
        <w:rPr>
          <w:rFonts w:ascii="Arial" w:hAnsi="Arial" w:cs="Arial"/>
        </w:rPr>
      </w:pPr>
      <w:r>
        <w:rPr>
          <w:rFonts w:ascii="Arial" w:hAnsi="Arial" w:cs="Arial"/>
        </w:rPr>
        <w:tab/>
        <w:t>S</w:t>
      </w:r>
      <w:r w:rsidR="0072777F" w:rsidRPr="00422BF6">
        <w:rPr>
          <w:rFonts w:ascii="Arial" w:hAnsi="Arial" w:cs="Arial"/>
        </w:rPr>
        <w:t>et</w:t>
      </w:r>
      <w:r w:rsidR="00D46CB5" w:rsidRPr="00422BF6">
        <w:rPr>
          <w:rFonts w:ascii="Arial" w:hAnsi="Arial" w:cs="Arial"/>
        </w:rPr>
        <w:t xml:space="preserve"> the computer time on the Windows </w:t>
      </w:r>
      <w:r w:rsidR="008C1AF5" w:rsidRPr="00422BF6">
        <w:rPr>
          <w:rFonts w:ascii="Arial" w:hAnsi="Arial" w:cs="Arial"/>
        </w:rPr>
        <w:t>201</w:t>
      </w:r>
      <w:r w:rsidR="008D473B">
        <w:rPr>
          <w:rFonts w:ascii="Arial" w:hAnsi="Arial" w:cs="Arial"/>
        </w:rPr>
        <w:t>6</w:t>
      </w:r>
      <w:r w:rsidR="00D46CB5" w:rsidRPr="00422BF6">
        <w:rPr>
          <w:rFonts w:ascii="Arial" w:hAnsi="Arial" w:cs="Arial"/>
        </w:rPr>
        <w:t xml:space="preserve"> domain controller to a date that is beyond the expiry date and try to log in.</w:t>
      </w:r>
    </w:p>
    <w:p w14:paraId="28B989CA" w14:textId="77777777" w:rsidR="00D46CB5" w:rsidRPr="00422BF6" w:rsidRDefault="00D46CB5" w:rsidP="00BE0A86">
      <w:pPr>
        <w:ind w:left="360" w:right="81" w:hanging="360"/>
        <w:rPr>
          <w:rFonts w:ascii="Arial" w:hAnsi="Arial" w:cs="Arial"/>
        </w:rPr>
      </w:pPr>
    </w:p>
    <w:p w14:paraId="06AD641D" w14:textId="6372B1AE" w:rsidR="00BE0A86" w:rsidRPr="00422BF6" w:rsidRDefault="00BE0A86" w:rsidP="00242484">
      <w:pPr>
        <w:ind w:right="81"/>
        <w:jc w:val="both"/>
        <w:rPr>
          <w:rFonts w:ascii="Arial" w:hAnsi="Arial" w:cs="Arial"/>
        </w:rPr>
      </w:pPr>
      <w:r w:rsidRPr="00422BF6">
        <w:rPr>
          <w:rFonts w:ascii="Arial" w:hAnsi="Arial" w:cs="Arial"/>
        </w:rPr>
        <w:t xml:space="preserve">You are to </w:t>
      </w:r>
      <w:r w:rsidRPr="00422BF6">
        <w:rPr>
          <w:rFonts w:ascii="Arial" w:hAnsi="Arial" w:cs="Arial"/>
          <w:b/>
          <w:u w:val="single"/>
        </w:rPr>
        <w:t>demonstrate</w:t>
      </w:r>
      <w:r w:rsidRPr="00422BF6">
        <w:rPr>
          <w:rFonts w:ascii="Arial" w:hAnsi="Arial" w:cs="Arial"/>
        </w:rPr>
        <w:t xml:space="preserve"> to your tutor </w:t>
      </w:r>
      <w:r w:rsidR="0028188F" w:rsidRPr="00422BF6">
        <w:rPr>
          <w:rFonts w:ascii="Arial" w:hAnsi="Arial" w:cs="Arial"/>
        </w:rPr>
        <w:t>on the above tasks</w:t>
      </w:r>
      <w:r w:rsidR="00E21B2A">
        <w:rPr>
          <w:rFonts w:ascii="Arial" w:hAnsi="Arial" w:cs="Arial"/>
        </w:rPr>
        <w:t xml:space="preserve"> by capturing the appropriate screenshots</w:t>
      </w:r>
      <w:r w:rsidR="0028188F" w:rsidRPr="00422BF6">
        <w:rPr>
          <w:rFonts w:ascii="Arial" w:hAnsi="Arial" w:cs="Arial"/>
        </w:rPr>
        <w:t>.</w:t>
      </w:r>
    </w:p>
    <w:p w14:paraId="2E322F9B" w14:textId="207DBBC4" w:rsidR="00BE0A86" w:rsidRDefault="00BE0A86">
      <w:pPr>
        <w:ind w:right="81"/>
        <w:rPr>
          <w:rFonts w:ascii="Arial" w:hAnsi="Arial" w:cs="Arial"/>
          <w:b/>
          <w:bCs/>
          <w:u w:val="single"/>
        </w:rPr>
      </w:pPr>
    </w:p>
    <w:p w14:paraId="120FC89C" w14:textId="18198800" w:rsidR="00CF74A5" w:rsidRDefault="00CF74A5" w:rsidP="00CF74A5">
      <w:pPr>
        <w:suppressAutoHyphens w:val="0"/>
        <w:spacing w:after="160" w:line="259" w:lineRule="auto"/>
        <w:rPr>
          <w:rFonts w:ascii="Arial" w:hAnsi="Arial" w:cs="Arial"/>
          <w:b/>
          <w:bCs/>
          <w:color w:val="FF0000"/>
          <w:u w:val="single"/>
        </w:rPr>
      </w:pPr>
      <w:r w:rsidRPr="00BC5272">
        <w:rPr>
          <w:rFonts w:ascii="Arial" w:hAnsi="Arial" w:cs="Arial"/>
          <w:b/>
          <w:bCs/>
          <w:color w:val="FF0000"/>
          <w:u w:val="single"/>
        </w:rPr>
        <w:t>Answers for I. Testing User Accounts</w:t>
      </w:r>
    </w:p>
    <w:p w14:paraId="26832179" w14:textId="1CA633F6" w:rsidR="00242484" w:rsidRPr="00BC5272" w:rsidRDefault="00242484" w:rsidP="00CF74A5">
      <w:pPr>
        <w:suppressAutoHyphens w:val="0"/>
        <w:spacing w:after="160" w:line="259" w:lineRule="auto"/>
        <w:rPr>
          <w:rFonts w:ascii="Arial" w:hAnsi="Arial" w:cs="Arial"/>
          <w:b/>
          <w:bCs/>
          <w:color w:val="FF0000"/>
          <w:u w:val="single"/>
        </w:rPr>
      </w:pPr>
      <w:r w:rsidRPr="003203FD">
        <w:rPr>
          <w:rFonts w:ascii="Arial" w:hAnsi="Arial" w:cs="Arial"/>
          <w:color w:val="FF0000"/>
        </w:rPr>
        <w:t>Paste your captured screen</w:t>
      </w:r>
      <w:r>
        <w:rPr>
          <w:rFonts w:ascii="Arial" w:hAnsi="Arial" w:cs="Arial"/>
          <w:color w:val="FF0000"/>
        </w:rPr>
        <w:t>s</w:t>
      </w:r>
      <w:r w:rsidRPr="003203FD">
        <w:rPr>
          <w:rFonts w:ascii="Arial" w:hAnsi="Arial" w:cs="Arial"/>
          <w:color w:val="FF0000"/>
        </w:rPr>
        <w:t xml:space="preserve"> to </w:t>
      </w:r>
      <w:r w:rsidRPr="00DB3AA2">
        <w:rPr>
          <w:rFonts w:ascii="Arial" w:hAnsi="Arial" w:cs="Arial"/>
          <w:b/>
          <w:color w:val="FF0000"/>
          <w:u w:val="single"/>
        </w:rPr>
        <w:t>I. Testing User Accounts</w:t>
      </w:r>
      <w:r w:rsidRPr="00DB3AA2">
        <w:rPr>
          <w:rFonts w:ascii="Arial" w:hAnsi="Arial" w:cs="Arial"/>
          <w:b/>
          <w:bCs/>
          <w:color w:val="FF0000"/>
        </w:rPr>
        <w:t xml:space="preserve"> </w:t>
      </w:r>
      <w:r w:rsidRPr="003203FD">
        <w:rPr>
          <w:rFonts w:ascii="Arial" w:hAnsi="Arial" w:cs="Arial"/>
          <w:color w:val="FF0000"/>
        </w:rPr>
        <w:t>in</w:t>
      </w:r>
      <w:r w:rsidRPr="00083A12">
        <w:rPr>
          <w:rFonts w:ascii="Arial" w:hAnsi="Arial" w:cs="Arial"/>
          <w:b/>
          <w:bCs/>
          <w:color w:val="FF0000"/>
        </w:rPr>
        <w:t xml:space="preserve"> CA2 Answer Document</w:t>
      </w:r>
      <w:r w:rsidR="0046712E">
        <w:rPr>
          <w:rFonts w:ascii="Arial" w:hAnsi="Arial" w:cs="Arial"/>
          <w:b/>
          <w:bCs/>
          <w:color w:val="FF0000"/>
        </w:rPr>
        <w:t xml:space="preserve"> for the following tasks:</w:t>
      </w:r>
    </w:p>
    <w:p w14:paraId="141864FA" w14:textId="2BF64E95" w:rsidR="00DB3AA2" w:rsidRPr="00D05DCC" w:rsidRDefault="00DB3AA2" w:rsidP="00D05DCC">
      <w:pPr>
        <w:ind w:left="720" w:right="81" w:hanging="360"/>
        <w:jc w:val="both"/>
        <w:rPr>
          <w:rFonts w:ascii="Arial" w:hAnsi="Arial" w:cs="Arial"/>
          <w:bCs/>
        </w:rPr>
      </w:pPr>
      <w:r>
        <w:rPr>
          <w:rFonts w:ascii="Arial" w:hAnsi="Arial" w:cs="Arial"/>
          <w:color w:val="000000"/>
        </w:rPr>
        <w:t>(a)</w:t>
      </w:r>
      <w:r>
        <w:rPr>
          <w:rFonts w:ascii="Arial" w:hAnsi="Arial" w:cs="Arial"/>
          <w:color w:val="000000"/>
        </w:rPr>
        <w:tab/>
      </w:r>
      <w:r w:rsidRPr="00E3768E">
        <w:rPr>
          <w:rFonts w:ascii="Arial" w:hAnsi="Arial" w:cs="Arial"/>
          <w:b/>
          <w:bCs/>
          <w:color w:val="000000"/>
        </w:rPr>
        <w:t>Task 1</w:t>
      </w:r>
      <w:r w:rsidR="00E3768E" w:rsidRPr="00E3768E">
        <w:rPr>
          <w:rFonts w:ascii="Arial" w:hAnsi="Arial" w:cs="Arial"/>
          <w:b/>
          <w:bCs/>
          <w:color w:val="000000"/>
        </w:rPr>
        <w:t xml:space="preserve"> - </w:t>
      </w:r>
      <w:r w:rsidRPr="00E3768E">
        <w:rPr>
          <w:rFonts w:ascii="Arial" w:hAnsi="Arial" w:cs="Arial"/>
          <w:b/>
          <w:bCs/>
        </w:rPr>
        <w:t>Creation and testing on the user</w:t>
      </w:r>
      <w:r w:rsidR="00D479A5" w:rsidRPr="00E3768E">
        <w:rPr>
          <w:rFonts w:ascii="Arial" w:hAnsi="Arial" w:cs="Arial"/>
          <w:b/>
          <w:bCs/>
        </w:rPr>
        <w:t>s</w:t>
      </w:r>
      <w:r w:rsidRPr="00E3768E">
        <w:rPr>
          <w:rFonts w:ascii="Arial" w:hAnsi="Arial" w:cs="Arial"/>
          <w:b/>
          <w:bCs/>
        </w:rPr>
        <w:t xml:space="preserve"> account. </w:t>
      </w:r>
      <w:r w:rsidR="00D53619">
        <w:rPr>
          <w:rFonts w:ascii="Arial" w:hAnsi="Arial" w:cs="Arial"/>
          <w:b/>
          <w:bCs/>
        </w:rPr>
        <w:t xml:space="preserve">Is your user, </w:t>
      </w:r>
      <w:r w:rsidR="00D53619" w:rsidRPr="00D53619">
        <w:rPr>
          <w:rFonts w:ascii="Arial" w:hAnsi="Arial" w:cs="Arial"/>
          <w:b/>
          <w:bCs/>
        </w:rPr>
        <w:t>“Market001” able to</w:t>
      </w:r>
      <w:r w:rsidR="00D53619">
        <w:rPr>
          <w:rFonts w:ascii="Arial" w:hAnsi="Arial" w:cs="Arial"/>
        </w:rPr>
        <w:t xml:space="preserve"> </w:t>
      </w:r>
      <w:r w:rsidRPr="00E3768E">
        <w:rPr>
          <w:rFonts w:ascii="Arial" w:hAnsi="Arial" w:cs="Arial"/>
          <w:b/>
          <w:bCs/>
        </w:rPr>
        <w:t>to log in to domain</w:t>
      </w:r>
      <w:r w:rsidR="00D65958">
        <w:rPr>
          <w:rFonts w:ascii="Arial" w:hAnsi="Arial" w:cs="Arial"/>
          <w:b/>
          <w:bCs/>
        </w:rPr>
        <w:t>?</w:t>
      </w:r>
      <w:r w:rsidR="003C2EB6">
        <w:rPr>
          <w:rFonts w:ascii="Arial" w:hAnsi="Arial" w:cs="Arial"/>
          <w:b/>
          <w:bCs/>
        </w:rPr>
        <w:t xml:space="preserve"> </w:t>
      </w:r>
      <w:r w:rsidR="003C2EB6" w:rsidRPr="00E70F31">
        <w:rPr>
          <w:rFonts w:ascii="Arial" w:hAnsi="Arial" w:cs="Arial"/>
        </w:rPr>
        <w:t>Open a powershell and type the command, “whoami” to indicate</w:t>
      </w:r>
      <w:r w:rsidR="0046712E">
        <w:rPr>
          <w:rFonts w:ascii="Arial" w:hAnsi="Arial" w:cs="Arial"/>
        </w:rPr>
        <w:t xml:space="preserve"> </w:t>
      </w:r>
      <w:r w:rsidR="003C2EB6" w:rsidRPr="00E70F31">
        <w:rPr>
          <w:rFonts w:ascii="Arial" w:hAnsi="Arial" w:cs="Arial"/>
        </w:rPr>
        <w:t>who is the user</w:t>
      </w:r>
      <w:r w:rsidR="003C2EB6">
        <w:rPr>
          <w:rFonts w:ascii="Arial" w:hAnsi="Arial" w:cs="Arial"/>
        </w:rPr>
        <w:t>.</w:t>
      </w:r>
      <w:r>
        <w:rPr>
          <w:rFonts w:ascii="Arial" w:hAnsi="Arial" w:cs="Arial"/>
          <w:color w:val="FF0000"/>
        </w:rPr>
        <w:tab/>
      </w:r>
    </w:p>
    <w:p w14:paraId="0810DDAB" w14:textId="269B396A" w:rsidR="000F0BE5" w:rsidRPr="00D05DCC" w:rsidRDefault="000F0BE5" w:rsidP="00D05DCC">
      <w:pPr>
        <w:ind w:left="720" w:right="81" w:hanging="360"/>
        <w:rPr>
          <w:rFonts w:ascii="Arial" w:hAnsi="Arial" w:cs="Arial"/>
          <w:b/>
          <w:bCs/>
        </w:rPr>
      </w:pPr>
      <w:r>
        <w:rPr>
          <w:rFonts w:ascii="Arial" w:hAnsi="Arial" w:cs="Arial"/>
          <w:color w:val="000000"/>
        </w:rPr>
        <w:t>(b)</w:t>
      </w:r>
      <w:r>
        <w:rPr>
          <w:rFonts w:ascii="Arial" w:hAnsi="Arial" w:cs="Arial"/>
          <w:color w:val="000000"/>
        </w:rPr>
        <w:tab/>
      </w:r>
      <w:r w:rsidRPr="00E3768E">
        <w:rPr>
          <w:rFonts w:ascii="Arial" w:hAnsi="Arial" w:cs="Arial"/>
          <w:b/>
          <w:bCs/>
          <w:color w:val="000000"/>
        </w:rPr>
        <w:t>Task 2</w:t>
      </w:r>
      <w:r w:rsidR="00E3768E" w:rsidRPr="00E3768E">
        <w:rPr>
          <w:rFonts w:ascii="Arial" w:hAnsi="Arial" w:cs="Arial"/>
          <w:b/>
          <w:bCs/>
          <w:color w:val="000000"/>
        </w:rPr>
        <w:t xml:space="preserve"> - </w:t>
      </w:r>
      <w:r w:rsidRPr="00E3768E">
        <w:rPr>
          <w:rFonts w:ascii="Arial" w:hAnsi="Arial" w:cs="Arial"/>
          <w:b/>
          <w:bCs/>
        </w:rPr>
        <w:t>Testing on the user’s configured log-on hours.</w:t>
      </w:r>
      <w:r>
        <w:rPr>
          <w:rFonts w:ascii="Arial" w:hAnsi="Arial" w:cs="Arial"/>
          <w:color w:val="FF0000"/>
        </w:rPr>
        <w:tab/>
      </w:r>
    </w:p>
    <w:p w14:paraId="1022C5C9" w14:textId="3AC9537C" w:rsidR="000F0BE5" w:rsidRPr="00422BF6" w:rsidRDefault="000F0BE5" w:rsidP="00E3768E">
      <w:pPr>
        <w:ind w:left="720" w:right="81" w:hanging="360"/>
        <w:rPr>
          <w:rFonts w:ascii="Arial" w:hAnsi="Arial" w:cs="Arial"/>
          <w:bCs/>
        </w:rPr>
      </w:pPr>
      <w:r>
        <w:rPr>
          <w:rFonts w:ascii="Arial" w:hAnsi="Arial" w:cs="Arial"/>
          <w:color w:val="000000"/>
        </w:rPr>
        <w:t>(</w:t>
      </w:r>
      <w:r w:rsidR="004A1FC6">
        <w:rPr>
          <w:rFonts w:ascii="Arial" w:hAnsi="Arial" w:cs="Arial"/>
          <w:color w:val="000000"/>
        </w:rPr>
        <w:t>c</w:t>
      </w:r>
      <w:r>
        <w:rPr>
          <w:rFonts w:ascii="Arial" w:hAnsi="Arial" w:cs="Arial"/>
          <w:color w:val="000000"/>
        </w:rPr>
        <w:t>)</w:t>
      </w:r>
      <w:r>
        <w:rPr>
          <w:rFonts w:ascii="Arial" w:hAnsi="Arial" w:cs="Arial"/>
          <w:color w:val="000000"/>
        </w:rPr>
        <w:tab/>
      </w:r>
      <w:r w:rsidRPr="00E3768E">
        <w:rPr>
          <w:rFonts w:ascii="Arial" w:hAnsi="Arial" w:cs="Arial"/>
          <w:b/>
          <w:bCs/>
          <w:color w:val="000000"/>
        </w:rPr>
        <w:t>Task 3</w:t>
      </w:r>
      <w:r w:rsidR="00E3768E" w:rsidRPr="00E3768E">
        <w:rPr>
          <w:rFonts w:ascii="Arial" w:hAnsi="Arial" w:cs="Arial"/>
          <w:b/>
          <w:bCs/>
          <w:color w:val="000000"/>
        </w:rPr>
        <w:t xml:space="preserve"> - </w:t>
      </w:r>
      <w:r w:rsidRPr="00E3768E">
        <w:rPr>
          <w:rFonts w:ascii="Arial" w:hAnsi="Arial" w:cs="Arial"/>
          <w:b/>
          <w:bCs/>
        </w:rPr>
        <w:t xml:space="preserve">Testing on the configured </w:t>
      </w:r>
      <w:r w:rsidR="00D05DCC">
        <w:rPr>
          <w:rFonts w:ascii="Arial" w:hAnsi="Arial" w:cs="Arial"/>
          <w:b/>
          <w:bCs/>
        </w:rPr>
        <w:t>P</w:t>
      </w:r>
      <w:r w:rsidRPr="00E3768E">
        <w:rPr>
          <w:rFonts w:ascii="Arial" w:hAnsi="Arial" w:cs="Arial"/>
          <w:b/>
          <w:bCs/>
        </w:rPr>
        <w:t>arttime’s account expiration.</w:t>
      </w:r>
    </w:p>
    <w:p w14:paraId="1128FA5F" w14:textId="156D87B0" w:rsidR="00C4446B" w:rsidRDefault="00C4446B" w:rsidP="00C4446B">
      <w:pPr>
        <w:ind w:right="81"/>
        <w:rPr>
          <w:rFonts w:ascii="Arial" w:hAnsi="Arial" w:cs="Arial"/>
          <w:b/>
          <w:u w:val="single"/>
        </w:rPr>
      </w:pPr>
    </w:p>
    <w:p w14:paraId="25FB3545" w14:textId="77777777" w:rsidR="00C4446B" w:rsidRDefault="00C4446B" w:rsidP="00C4446B">
      <w:pPr>
        <w:ind w:right="81"/>
        <w:rPr>
          <w:rFonts w:ascii="Arial" w:hAnsi="Arial" w:cs="Arial"/>
          <w:b/>
          <w:u w:val="single"/>
        </w:rPr>
      </w:pPr>
    </w:p>
    <w:p w14:paraId="68FD3BB4" w14:textId="2021A1B6" w:rsidR="00D46CB5" w:rsidRPr="00422BF6" w:rsidRDefault="00D46CB5">
      <w:pPr>
        <w:ind w:right="81"/>
        <w:rPr>
          <w:rFonts w:ascii="Arial" w:hAnsi="Arial" w:cs="Arial"/>
          <w:b/>
          <w:bCs/>
          <w:u w:val="single"/>
        </w:rPr>
      </w:pPr>
      <w:r w:rsidRPr="00422BF6">
        <w:rPr>
          <w:rFonts w:ascii="Arial" w:hAnsi="Arial" w:cs="Arial"/>
          <w:b/>
          <w:bCs/>
          <w:u w:val="single"/>
        </w:rPr>
        <w:t xml:space="preserve">J. </w:t>
      </w:r>
      <w:r w:rsidR="00ED3534" w:rsidRPr="00422BF6">
        <w:rPr>
          <w:rFonts w:ascii="Arial" w:hAnsi="Arial" w:cs="Arial"/>
          <w:b/>
          <w:bCs/>
          <w:u w:val="single"/>
        </w:rPr>
        <w:t xml:space="preserve">OU </w:t>
      </w:r>
      <w:r w:rsidRPr="00422BF6">
        <w:rPr>
          <w:rFonts w:ascii="Arial" w:hAnsi="Arial" w:cs="Arial"/>
          <w:b/>
          <w:bCs/>
          <w:u w:val="single"/>
        </w:rPr>
        <w:t>Delegation</w:t>
      </w:r>
    </w:p>
    <w:p w14:paraId="55E8666B" w14:textId="54D1F36F" w:rsidR="00D46CB5" w:rsidRPr="00422BF6" w:rsidRDefault="00D46CB5" w:rsidP="00ED3534">
      <w:pPr>
        <w:jc w:val="both"/>
        <w:rPr>
          <w:rFonts w:ascii="Arial" w:hAnsi="Arial" w:cs="Arial"/>
        </w:rPr>
      </w:pPr>
      <w:r w:rsidRPr="00422BF6">
        <w:rPr>
          <w:rFonts w:ascii="Arial" w:hAnsi="Arial" w:cs="Arial"/>
        </w:rPr>
        <w:t xml:space="preserve">One of the benefits of using OUs is delegation. </w:t>
      </w:r>
      <w:r w:rsidR="00F24A7E" w:rsidRPr="00422BF6">
        <w:rPr>
          <w:rFonts w:ascii="Arial" w:hAnsi="Arial" w:cs="Arial"/>
        </w:rPr>
        <w:t xml:space="preserve"> </w:t>
      </w:r>
      <w:r w:rsidRPr="00422BF6">
        <w:rPr>
          <w:rFonts w:ascii="Arial" w:hAnsi="Arial" w:cs="Arial"/>
        </w:rPr>
        <w:t>When you establish OU's and delegation</w:t>
      </w:r>
      <w:r w:rsidR="002E0875">
        <w:rPr>
          <w:rFonts w:ascii="Arial" w:hAnsi="Arial" w:cs="Arial"/>
        </w:rPr>
        <w:t>,</w:t>
      </w:r>
      <w:r w:rsidRPr="00422BF6">
        <w:rPr>
          <w:rFonts w:ascii="Arial" w:hAnsi="Arial" w:cs="Arial"/>
        </w:rPr>
        <w:t xml:space="preserve"> a local administrator or power user can reset the password and leave you to get on with more interesting work.  You decide which administrators have control over which tasks.  For the more experienced</w:t>
      </w:r>
      <w:r w:rsidR="00E55230" w:rsidRPr="00422BF6">
        <w:rPr>
          <w:rFonts w:ascii="Arial" w:hAnsi="Arial" w:cs="Arial"/>
        </w:rPr>
        <w:t>,</w:t>
      </w:r>
      <w:r w:rsidRPr="00422BF6">
        <w:rPr>
          <w:rFonts w:ascii="Arial" w:hAnsi="Arial" w:cs="Arial"/>
        </w:rPr>
        <w:t xml:space="preserve"> you could allow them to create user accounts for new joiners, and disable accounts for those who </w:t>
      </w:r>
      <w:r w:rsidR="002E0875">
        <w:rPr>
          <w:rFonts w:ascii="Arial" w:hAnsi="Arial" w:cs="Arial"/>
        </w:rPr>
        <w:t>resigned</w:t>
      </w:r>
      <w:r w:rsidRPr="00422BF6">
        <w:rPr>
          <w:rFonts w:ascii="Arial" w:hAnsi="Arial" w:cs="Arial"/>
        </w:rPr>
        <w:t>.</w:t>
      </w:r>
    </w:p>
    <w:p w14:paraId="4FAE04A4" w14:textId="77777777" w:rsidR="00D46CB5" w:rsidRPr="00422BF6" w:rsidRDefault="00D46CB5">
      <w:pPr>
        <w:pStyle w:val="NormalWeb"/>
        <w:spacing w:after="0"/>
        <w:ind w:left="0"/>
        <w:textAlignment w:val="top"/>
        <w:rPr>
          <w:rFonts w:ascii="Arial" w:hAnsi="Arial" w:cs="Arial"/>
          <w:color w:val="auto"/>
          <w:sz w:val="24"/>
          <w:szCs w:val="24"/>
        </w:rPr>
      </w:pPr>
    </w:p>
    <w:p w14:paraId="61F4E563" w14:textId="2923E038" w:rsidR="00D46CB5" w:rsidRPr="00422BF6" w:rsidRDefault="00D46CB5" w:rsidP="00ED3534">
      <w:pPr>
        <w:pStyle w:val="NormalWeb"/>
        <w:spacing w:after="0"/>
        <w:ind w:left="0"/>
        <w:jc w:val="both"/>
        <w:textAlignment w:val="top"/>
        <w:rPr>
          <w:rFonts w:ascii="Arial" w:hAnsi="Arial" w:cs="Arial"/>
          <w:color w:val="auto"/>
          <w:sz w:val="24"/>
          <w:szCs w:val="24"/>
        </w:rPr>
      </w:pPr>
      <w:r w:rsidRPr="00422BF6">
        <w:rPr>
          <w:rFonts w:ascii="Arial" w:hAnsi="Arial" w:cs="Arial"/>
          <w:b/>
          <w:bCs/>
          <w:color w:val="auto"/>
          <w:sz w:val="24"/>
          <w:szCs w:val="24"/>
        </w:rPr>
        <w:t xml:space="preserve">For this practical, we will </w:t>
      </w:r>
      <w:r w:rsidRPr="00422BF6">
        <w:rPr>
          <w:rFonts w:ascii="Arial" w:hAnsi="Arial" w:cs="Arial"/>
          <w:b/>
          <w:bCs/>
          <w:color w:val="auto"/>
          <w:sz w:val="24"/>
          <w:szCs w:val="24"/>
          <w:u w:val="single"/>
        </w:rPr>
        <w:t>delegate the tasks of resetting passwords, disabling accounts and creating accounts to the respective departmental manager.</w:t>
      </w:r>
      <w:r w:rsidRPr="00422BF6">
        <w:rPr>
          <w:rFonts w:ascii="Arial" w:hAnsi="Arial" w:cs="Arial"/>
          <w:color w:val="auto"/>
          <w:sz w:val="24"/>
          <w:szCs w:val="24"/>
        </w:rPr>
        <w:t xml:space="preserve"> For example, Sales manager wi</w:t>
      </w:r>
      <w:r w:rsidR="00E55230" w:rsidRPr="00422BF6">
        <w:rPr>
          <w:rFonts w:ascii="Arial" w:hAnsi="Arial" w:cs="Arial"/>
          <w:color w:val="auto"/>
          <w:sz w:val="24"/>
          <w:szCs w:val="24"/>
        </w:rPr>
        <w:t>ll have power of create account</w:t>
      </w:r>
      <w:r w:rsidRPr="00422BF6">
        <w:rPr>
          <w:rFonts w:ascii="Arial" w:hAnsi="Arial" w:cs="Arial"/>
          <w:color w:val="auto"/>
          <w:sz w:val="24"/>
          <w:szCs w:val="24"/>
        </w:rPr>
        <w:t xml:space="preserve">, delete account and resetting passwords for users under the </w:t>
      </w:r>
      <w:r w:rsidR="00515372" w:rsidRPr="00515372">
        <w:rPr>
          <w:rFonts w:ascii="Arial" w:hAnsi="Arial" w:cs="Arial"/>
          <w:b/>
          <w:bCs/>
          <w:color w:val="auto"/>
          <w:sz w:val="24"/>
          <w:szCs w:val="24"/>
        </w:rPr>
        <w:t>SALES</w:t>
      </w:r>
      <w:r w:rsidRPr="00422BF6">
        <w:rPr>
          <w:rFonts w:ascii="Arial" w:hAnsi="Arial" w:cs="Arial"/>
          <w:color w:val="auto"/>
          <w:sz w:val="24"/>
          <w:szCs w:val="24"/>
        </w:rPr>
        <w:t xml:space="preserve"> OU.</w:t>
      </w:r>
    </w:p>
    <w:p w14:paraId="0B10F0B1" w14:textId="77777777" w:rsidR="00D46CB5" w:rsidRPr="00422BF6" w:rsidRDefault="00D46CB5">
      <w:pPr>
        <w:pStyle w:val="NormalWeb"/>
        <w:spacing w:after="0"/>
        <w:ind w:left="0"/>
        <w:textAlignment w:val="top"/>
        <w:rPr>
          <w:rFonts w:ascii="Arial" w:hAnsi="Arial" w:cs="Arial"/>
          <w:color w:val="auto"/>
          <w:sz w:val="24"/>
          <w:szCs w:val="24"/>
        </w:rPr>
      </w:pPr>
    </w:p>
    <w:p w14:paraId="23EE7518" w14:textId="77777777" w:rsidR="00D46CB5" w:rsidRDefault="00D46CB5">
      <w:pPr>
        <w:ind w:left="360" w:right="81" w:hanging="360"/>
        <w:rPr>
          <w:rFonts w:ascii="Arial" w:hAnsi="Arial" w:cs="Arial"/>
        </w:rPr>
      </w:pPr>
      <w:r w:rsidRPr="00422BF6">
        <w:rPr>
          <w:rFonts w:ascii="Arial" w:hAnsi="Arial" w:cs="Arial"/>
        </w:rPr>
        <w:t>The steps in OU delegation are as follows:</w:t>
      </w:r>
    </w:p>
    <w:p w14:paraId="0E0ED571" w14:textId="77777777" w:rsidR="00A4668A" w:rsidRPr="00422BF6" w:rsidRDefault="00A4668A">
      <w:pPr>
        <w:ind w:left="360" w:right="81" w:hanging="360"/>
        <w:rPr>
          <w:rFonts w:ascii="Arial" w:hAnsi="Arial" w:cs="Arial"/>
        </w:rPr>
      </w:pPr>
    </w:p>
    <w:p w14:paraId="05AD6402" w14:textId="1A283129" w:rsidR="00250EA3" w:rsidRPr="00422BF6" w:rsidRDefault="00D46CB5" w:rsidP="00250EA3">
      <w:pPr>
        <w:numPr>
          <w:ilvl w:val="0"/>
          <w:numId w:val="23"/>
        </w:numPr>
        <w:ind w:left="426" w:right="81" w:hanging="426"/>
        <w:rPr>
          <w:rFonts w:ascii="Arial" w:hAnsi="Arial" w:cs="Arial"/>
        </w:rPr>
      </w:pPr>
      <w:r w:rsidRPr="00422BF6">
        <w:rPr>
          <w:rFonts w:ascii="Arial" w:hAnsi="Arial" w:cs="Arial"/>
        </w:rPr>
        <w:t xml:space="preserve">Right click on </w:t>
      </w:r>
      <w:r w:rsidRPr="00422BF6">
        <w:rPr>
          <w:rFonts w:ascii="Arial" w:hAnsi="Arial" w:cs="Arial"/>
          <w:b/>
          <w:bCs/>
        </w:rPr>
        <w:t>S</w:t>
      </w:r>
      <w:r w:rsidR="00B138CB">
        <w:rPr>
          <w:rFonts w:ascii="Arial" w:hAnsi="Arial" w:cs="Arial"/>
          <w:b/>
          <w:bCs/>
        </w:rPr>
        <w:t>ALES</w:t>
      </w:r>
      <w:r w:rsidRPr="00422BF6">
        <w:rPr>
          <w:rFonts w:ascii="Arial" w:hAnsi="Arial" w:cs="Arial"/>
          <w:b/>
          <w:bCs/>
        </w:rPr>
        <w:t xml:space="preserve"> </w:t>
      </w:r>
      <w:r w:rsidRPr="00B138CB">
        <w:rPr>
          <w:rFonts w:ascii="Arial" w:hAnsi="Arial" w:cs="Arial"/>
        </w:rPr>
        <w:t>OU</w:t>
      </w:r>
      <w:r w:rsidRPr="00422BF6">
        <w:rPr>
          <w:rFonts w:ascii="Arial" w:hAnsi="Arial" w:cs="Arial"/>
        </w:rPr>
        <w:t xml:space="preserve"> and then click </w:t>
      </w:r>
      <w:r w:rsidRPr="00422BF6">
        <w:rPr>
          <w:rFonts w:ascii="Arial" w:hAnsi="Arial" w:cs="Arial"/>
          <w:b/>
          <w:bCs/>
        </w:rPr>
        <w:t>Delegate control</w:t>
      </w:r>
      <w:r w:rsidRPr="00422BF6">
        <w:rPr>
          <w:rFonts w:ascii="Arial" w:hAnsi="Arial" w:cs="Arial"/>
        </w:rPr>
        <w:t>.</w:t>
      </w:r>
    </w:p>
    <w:p w14:paraId="67E2431E" w14:textId="77777777" w:rsidR="00250EA3" w:rsidRPr="00422BF6" w:rsidRDefault="00250EA3" w:rsidP="00250EA3">
      <w:pPr>
        <w:pStyle w:val="ListParagraph"/>
        <w:rPr>
          <w:rFonts w:ascii="Arial" w:hAnsi="Arial" w:cs="Arial"/>
        </w:rPr>
      </w:pPr>
    </w:p>
    <w:p w14:paraId="6E35BE0C" w14:textId="77777777" w:rsidR="00250EA3" w:rsidRPr="00422BF6" w:rsidRDefault="00D46CB5" w:rsidP="00250EA3">
      <w:pPr>
        <w:numPr>
          <w:ilvl w:val="0"/>
          <w:numId w:val="23"/>
        </w:numPr>
        <w:ind w:left="426" w:right="81" w:hanging="426"/>
        <w:rPr>
          <w:rFonts w:ascii="Arial" w:hAnsi="Arial" w:cs="Arial"/>
        </w:rPr>
      </w:pPr>
      <w:r w:rsidRPr="00422BF6">
        <w:rPr>
          <w:rFonts w:ascii="Arial" w:hAnsi="Arial" w:cs="Arial"/>
        </w:rPr>
        <w:t xml:space="preserve">The Delegation of Control wizard appears. Click </w:t>
      </w:r>
      <w:r w:rsidRPr="00422BF6">
        <w:rPr>
          <w:rFonts w:ascii="Arial" w:hAnsi="Arial" w:cs="Arial"/>
          <w:b/>
          <w:bCs/>
        </w:rPr>
        <w:t>Next</w:t>
      </w:r>
      <w:r w:rsidRPr="00422BF6">
        <w:rPr>
          <w:rFonts w:ascii="Arial" w:hAnsi="Arial" w:cs="Arial"/>
        </w:rPr>
        <w:t>.</w:t>
      </w:r>
    </w:p>
    <w:p w14:paraId="1EC8BEA2" w14:textId="77777777" w:rsidR="00250EA3" w:rsidRPr="00422BF6" w:rsidRDefault="00250EA3" w:rsidP="00250EA3">
      <w:pPr>
        <w:pStyle w:val="ListParagraph"/>
        <w:rPr>
          <w:rFonts w:ascii="Arial" w:hAnsi="Arial" w:cs="Arial"/>
        </w:rPr>
      </w:pPr>
    </w:p>
    <w:p w14:paraId="69B984A2" w14:textId="407EF6DD" w:rsidR="003C2EB6" w:rsidRPr="000A7A5B" w:rsidRDefault="00D46CB5" w:rsidP="000A7A5B">
      <w:pPr>
        <w:numPr>
          <w:ilvl w:val="0"/>
          <w:numId w:val="23"/>
        </w:numPr>
        <w:ind w:left="426" w:right="81" w:hanging="426"/>
        <w:rPr>
          <w:rFonts w:ascii="Arial" w:hAnsi="Arial" w:cs="Arial"/>
        </w:rPr>
      </w:pPr>
      <w:r w:rsidRPr="00422BF6">
        <w:rPr>
          <w:rFonts w:ascii="Arial" w:hAnsi="Arial" w:cs="Arial"/>
        </w:rPr>
        <w:t xml:space="preserve">On the </w:t>
      </w:r>
      <w:r w:rsidRPr="00422BF6">
        <w:rPr>
          <w:rFonts w:ascii="Arial" w:hAnsi="Arial" w:cs="Arial"/>
          <w:b/>
          <w:bCs/>
        </w:rPr>
        <w:t>Users or Groups</w:t>
      </w:r>
      <w:r w:rsidRPr="00422BF6">
        <w:rPr>
          <w:rFonts w:ascii="Arial" w:hAnsi="Arial" w:cs="Arial"/>
        </w:rPr>
        <w:t xml:space="preserve"> page, click </w:t>
      </w:r>
      <w:r w:rsidRPr="00422BF6">
        <w:rPr>
          <w:rFonts w:ascii="Arial" w:hAnsi="Arial" w:cs="Arial"/>
          <w:b/>
          <w:bCs/>
        </w:rPr>
        <w:t>Add</w:t>
      </w:r>
      <w:r w:rsidRPr="00422BF6">
        <w:rPr>
          <w:rFonts w:ascii="Arial" w:hAnsi="Arial" w:cs="Arial"/>
        </w:rPr>
        <w:t xml:space="preserve">, and enter </w:t>
      </w:r>
      <w:r w:rsidRPr="001D57DD">
        <w:rPr>
          <w:rFonts w:ascii="Arial" w:hAnsi="Arial" w:cs="Arial"/>
          <w:b/>
          <w:bCs/>
        </w:rPr>
        <w:t>Robert</w:t>
      </w:r>
      <w:r w:rsidRPr="00422BF6">
        <w:rPr>
          <w:rFonts w:ascii="Arial" w:hAnsi="Arial" w:cs="Arial"/>
        </w:rPr>
        <w:t xml:space="preserve"> (</w:t>
      </w:r>
      <w:r w:rsidRPr="00A45730">
        <w:rPr>
          <w:rFonts w:ascii="Arial" w:hAnsi="Arial" w:cs="Arial"/>
          <w:bCs/>
          <w:u w:val="single"/>
        </w:rPr>
        <w:t xml:space="preserve">since </w:t>
      </w:r>
      <w:r w:rsidRPr="00A45730">
        <w:rPr>
          <w:rFonts w:ascii="Arial" w:hAnsi="Arial" w:cs="Arial"/>
          <w:b/>
          <w:u w:val="single"/>
        </w:rPr>
        <w:t>Robert</w:t>
      </w:r>
      <w:r w:rsidRPr="00A45730">
        <w:rPr>
          <w:rFonts w:ascii="Arial" w:hAnsi="Arial" w:cs="Arial"/>
          <w:bCs/>
          <w:u w:val="single"/>
        </w:rPr>
        <w:t xml:space="preserve"> is the Sales Manager that we want to delegate the tasks to under</w:t>
      </w:r>
      <w:r w:rsidRPr="00422BF6">
        <w:rPr>
          <w:rFonts w:ascii="Arial" w:hAnsi="Arial" w:cs="Arial"/>
          <w:b/>
          <w:u w:val="single"/>
        </w:rPr>
        <w:t xml:space="preserve"> </w:t>
      </w:r>
      <w:r w:rsidR="00A45730">
        <w:rPr>
          <w:rFonts w:ascii="Arial" w:hAnsi="Arial" w:cs="Arial"/>
          <w:b/>
          <w:u w:val="single"/>
        </w:rPr>
        <w:t>SALES</w:t>
      </w:r>
      <w:r w:rsidRPr="00422BF6">
        <w:rPr>
          <w:rFonts w:ascii="Arial" w:hAnsi="Arial" w:cs="Arial"/>
          <w:b/>
          <w:u w:val="single"/>
        </w:rPr>
        <w:t xml:space="preserve"> </w:t>
      </w:r>
      <w:r w:rsidRPr="00A45730">
        <w:rPr>
          <w:rFonts w:ascii="Arial" w:hAnsi="Arial" w:cs="Arial"/>
          <w:bCs/>
          <w:u w:val="single"/>
        </w:rPr>
        <w:t>OU</w:t>
      </w:r>
      <w:r w:rsidRPr="00422BF6">
        <w:rPr>
          <w:rFonts w:ascii="Arial" w:hAnsi="Arial" w:cs="Arial"/>
        </w:rPr>
        <w:t xml:space="preserve">) then click </w:t>
      </w:r>
      <w:r w:rsidRPr="00422BF6">
        <w:rPr>
          <w:rFonts w:ascii="Arial" w:hAnsi="Arial" w:cs="Arial"/>
          <w:b/>
          <w:bCs/>
        </w:rPr>
        <w:t>OK</w:t>
      </w:r>
      <w:r w:rsidRPr="00422BF6">
        <w:rPr>
          <w:rFonts w:ascii="Arial" w:hAnsi="Arial" w:cs="Arial"/>
        </w:rPr>
        <w:t xml:space="preserve">. Click </w:t>
      </w:r>
      <w:r w:rsidRPr="00422BF6">
        <w:rPr>
          <w:rFonts w:ascii="Arial" w:hAnsi="Arial" w:cs="Arial"/>
          <w:b/>
          <w:bCs/>
        </w:rPr>
        <w:t>Next</w:t>
      </w:r>
      <w:r w:rsidRPr="00422BF6">
        <w:rPr>
          <w:rFonts w:ascii="Arial" w:hAnsi="Arial" w:cs="Arial"/>
        </w:rPr>
        <w:t xml:space="preserve"> to continue.</w:t>
      </w:r>
    </w:p>
    <w:p w14:paraId="72241D94" w14:textId="77777777" w:rsidR="003C2EB6" w:rsidRPr="00422BF6" w:rsidRDefault="003C2EB6" w:rsidP="00250EA3">
      <w:pPr>
        <w:pStyle w:val="ListParagraph"/>
        <w:rPr>
          <w:rFonts w:ascii="Arial" w:hAnsi="Arial" w:cs="Arial"/>
        </w:rPr>
      </w:pPr>
    </w:p>
    <w:p w14:paraId="6445589B" w14:textId="1831EA64" w:rsidR="0085241F" w:rsidRDefault="00D46CB5" w:rsidP="00250EA3">
      <w:pPr>
        <w:numPr>
          <w:ilvl w:val="0"/>
          <w:numId w:val="23"/>
        </w:numPr>
        <w:ind w:left="426" w:right="81" w:hanging="426"/>
        <w:jc w:val="both"/>
        <w:rPr>
          <w:rFonts w:ascii="Arial" w:hAnsi="Arial" w:cs="Arial"/>
        </w:rPr>
      </w:pPr>
      <w:r w:rsidRPr="00422BF6">
        <w:rPr>
          <w:rFonts w:ascii="Arial" w:hAnsi="Arial" w:cs="Arial"/>
        </w:rPr>
        <w:t xml:space="preserve">On the </w:t>
      </w:r>
      <w:r w:rsidRPr="00422BF6">
        <w:rPr>
          <w:rFonts w:ascii="Arial" w:hAnsi="Arial" w:cs="Arial"/>
          <w:b/>
          <w:bCs/>
        </w:rPr>
        <w:t>Tasks to Delegate</w:t>
      </w:r>
      <w:r w:rsidRPr="00422BF6">
        <w:rPr>
          <w:rFonts w:ascii="Arial" w:hAnsi="Arial" w:cs="Arial"/>
        </w:rPr>
        <w:t xml:space="preserve"> page, under Delegate the following common tasks, </w:t>
      </w:r>
      <w:r w:rsidR="0085241F">
        <w:rPr>
          <w:rFonts w:ascii="Arial" w:hAnsi="Arial" w:cs="Arial"/>
        </w:rPr>
        <w:t>select:</w:t>
      </w:r>
    </w:p>
    <w:p w14:paraId="4B815902" w14:textId="77777777" w:rsidR="0085241F" w:rsidRDefault="0085241F" w:rsidP="0085241F">
      <w:pPr>
        <w:ind w:left="426" w:right="81"/>
        <w:jc w:val="both"/>
        <w:rPr>
          <w:rFonts w:ascii="Arial" w:hAnsi="Arial" w:cs="Arial"/>
        </w:rPr>
      </w:pPr>
      <w:r>
        <w:rPr>
          <w:rFonts w:ascii="Arial" w:hAnsi="Arial" w:cs="Arial"/>
        </w:rPr>
        <w:t>-</w:t>
      </w:r>
      <w:r w:rsidR="00D46CB5" w:rsidRPr="00422BF6">
        <w:rPr>
          <w:rFonts w:ascii="Arial" w:hAnsi="Arial" w:cs="Arial"/>
        </w:rPr>
        <w:t xml:space="preserve"> (</w:t>
      </w:r>
      <w:r w:rsidR="00D46CB5" w:rsidRPr="00422BF6">
        <w:rPr>
          <w:rFonts w:ascii="Arial" w:hAnsi="Arial" w:cs="Arial"/>
          <w:b/>
          <w:bCs/>
        </w:rPr>
        <w:t>Create, delete, and manage user accounts</w:t>
      </w:r>
      <w:r w:rsidR="00D46CB5" w:rsidRPr="00422BF6">
        <w:rPr>
          <w:rFonts w:ascii="Arial" w:hAnsi="Arial" w:cs="Arial"/>
        </w:rPr>
        <w:t xml:space="preserve">), </w:t>
      </w:r>
    </w:p>
    <w:p w14:paraId="67AC0411" w14:textId="77777777" w:rsidR="0085241F" w:rsidRDefault="0085241F" w:rsidP="0085241F">
      <w:pPr>
        <w:ind w:left="426" w:right="81"/>
        <w:jc w:val="both"/>
        <w:rPr>
          <w:rFonts w:ascii="Arial" w:hAnsi="Arial" w:cs="Arial"/>
        </w:rPr>
      </w:pPr>
      <w:r>
        <w:rPr>
          <w:rFonts w:ascii="Arial" w:hAnsi="Arial" w:cs="Arial"/>
          <w:b/>
          <w:bCs/>
        </w:rPr>
        <w:t xml:space="preserve">- </w:t>
      </w:r>
      <w:r w:rsidR="00D46CB5" w:rsidRPr="00422BF6">
        <w:rPr>
          <w:rFonts w:ascii="Arial" w:hAnsi="Arial" w:cs="Arial"/>
          <w:b/>
          <w:bCs/>
        </w:rPr>
        <w:t>(Reset user passwords and force password change at next logon)</w:t>
      </w:r>
      <w:r w:rsidR="00D46CB5" w:rsidRPr="00422BF6">
        <w:rPr>
          <w:rFonts w:ascii="Arial" w:hAnsi="Arial" w:cs="Arial"/>
        </w:rPr>
        <w:t xml:space="preserve"> and</w:t>
      </w:r>
    </w:p>
    <w:p w14:paraId="1C50C9E6" w14:textId="77777777" w:rsidR="0085241F" w:rsidRDefault="0085241F" w:rsidP="0085241F">
      <w:pPr>
        <w:ind w:left="426" w:right="81"/>
        <w:jc w:val="both"/>
        <w:rPr>
          <w:rFonts w:ascii="Arial" w:hAnsi="Arial" w:cs="Arial"/>
        </w:rPr>
      </w:pPr>
      <w:r>
        <w:rPr>
          <w:rFonts w:ascii="Arial" w:hAnsi="Arial" w:cs="Arial"/>
          <w:b/>
          <w:bCs/>
        </w:rPr>
        <w:t>-</w:t>
      </w:r>
      <w:r w:rsidR="00D46CB5" w:rsidRPr="00422BF6">
        <w:rPr>
          <w:rFonts w:ascii="Arial" w:hAnsi="Arial" w:cs="Arial"/>
        </w:rPr>
        <w:t xml:space="preserve"> </w:t>
      </w:r>
      <w:r w:rsidR="00D46CB5" w:rsidRPr="00422BF6">
        <w:rPr>
          <w:rFonts w:ascii="Arial" w:hAnsi="Arial" w:cs="Arial"/>
          <w:b/>
          <w:bCs/>
        </w:rPr>
        <w:t>(Create, delete and manage groups)</w:t>
      </w:r>
      <w:r w:rsidR="00D46CB5" w:rsidRPr="00422BF6">
        <w:rPr>
          <w:rFonts w:ascii="Arial" w:hAnsi="Arial" w:cs="Arial"/>
        </w:rPr>
        <w:t xml:space="preserve">. </w:t>
      </w:r>
    </w:p>
    <w:p w14:paraId="2244EC5F" w14:textId="631E9FC2" w:rsidR="00250EA3" w:rsidRDefault="00D46CB5" w:rsidP="0085241F">
      <w:pPr>
        <w:ind w:left="426" w:right="81"/>
        <w:jc w:val="both"/>
        <w:rPr>
          <w:rFonts w:ascii="Arial" w:hAnsi="Arial" w:cs="Arial"/>
        </w:rPr>
      </w:pPr>
      <w:r w:rsidRPr="00422BF6">
        <w:rPr>
          <w:rFonts w:ascii="Arial" w:hAnsi="Arial" w:cs="Arial"/>
        </w:rPr>
        <w:t xml:space="preserve">Click </w:t>
      </w:r>
      <w:r w:rsidRPr="00422BF6">
        <w:rPr>
          <w:rFonts w:ascii="Arial" w:hAnsi="Arial" w:cs="Arial"/>
          <w:b/>
          <w:bCs/>
        </w:rPr>
        <w:t>Next</w:t>
      </w:r>
      <w:r w:rsidRPr="00422BF6">
        <w:rPr>
          <w:rFonts w:ascii="Arial" w:hAnsi="Arial" w:cs="Arial"/>
        </w:rPr>
        <w:t xml:space="preserve"> to continue.</w:t>
      </w:r>
    </w:p>
    <w:p w14:paraId="28E3ADE5" w14:textId="77777777" w:rsidR="000F7FA8" w:rsidRPr="00422BF6" w:rsidRDefault="000F7FA8" w:rsidP="0085241F">
      <w:pPr>
        <w:ind w:left="426" w:right="81"/>
        <w:jc w:val="both"/>
        <w:rPr>
          <w:rFonts w:ascii="Arial" w:hAnsi="Arial" w:cs="Arial"/>
        </w:rPr>
      </w:pPr>
    </w:p>
    <w:p w14:paraId="5227F692" w14:textId="41F3A216" w:rsidR="00ED3534" w:rsidRDefault="00D46CB5" w:rsidP="00250EA3">
      <w:pPr>
        <w:numPr>
          <w:ilvl w:val="0"/>
          <w:numId w:val="23"/>
        </w:numPr>
        <w:ind w:left="426" w:right="81" w:hanging="426"/>
        <w:jc w:val="both"/>
        <w:rPr>
          <w:rFonts w:ascii="Arial" w:hAnsi="Arial" w:cs="Arial"/>
        </w:rPr>
      </w:pPr>
      <w:r w:rsidRPr="00422BF6">
        <w:rPr>
          <w:rFonts w:ascii="Arial" w:hAnsi="Arial" w:cs="Arial"/>
        </w:rPr>
        <w:t xml:space="preserve">Click </w:t>
      </w:r>
      <w:r w:rsidRPr="00422BF6">
        <w:rPr>
          <w:rFonts w:ascii="Arial" w:hAnsi="Arial" w:cs="Arial"/>
          <w:b/>
          <w:bCs/>
        </w:rPr>
        <w:t>Finish</w:t>
      </w:r>
      <w:r w:rsidRPr="00422BF6">
        <w:rPr>
          <w:rFonts w:ascii="Arial" w:hAnsi="Arial" w:cs="Arial"/>
        </w:rPr>
        <w:t>.</w:t>
      </w:r>
    </w:p>
    <w:p w14:paraId="3A9E0A79" w14:textId="61D141BE" w:rsidR="00395C39" w:rsidRDefault="00395C39" w:rsidP="00395C39">
      <w:pPr>
        <w:ind w:left="426" w:right="81"/>
        <w:jc w:val="both"/>
        <w:rPr>
          <w:rFonts w:ascii="Arial" w:hAnsi="Arial" w:cs="Arial"/>
        </w:rPr>
      </w:pPr>
    </w:p>
    <w:p w14:paraId="33D3FE79" w14:textId="77777777" w:rsidR="000A7A5B" w:rsidRPr="00422BF6" w:rsidRDefault="000A7A5B" w:rsidP="00395C39">
      <w:pPr>
        <w:ind w:left="426" w:right="81"/>
        <w:jc w:val="both"/>
        <w:rPr>
          <w:rFonts w:ascii="Arial" w:hAnsi="Arial" w:cs="Arial"/>
        </w:rPr>
      </w:pPr>
    </w:p>
    <w:p w14:paraId="5A9997B0" w14:textId="7FB495DA" w:rsidR="003D780A" w:rsidRDefault="00D46CB5" w:rsidP="00ED3534">
      <w:pPr>
        <w:ind w:left="360" w:right="81" w:hanging="360"/>
        <w:rPr>
          <w:rFonts w:ascii="Arial" w:hAnsi="Arial" w:cs="Arial"/>
          <w:b/>
          <w:bCs/>
          <w:u w:val="single"/>
        </w:rPr>
      </w:pPr>
      <w:r w:rsidRPr="00422BF6">
        <w:rPr>
          <w:rFonts w:ascii="Arial" w:hAnsi="Arial" w:cs="Arial"/>
          <w:b/>
          <w:bCs/>
          <w:u w:val="single"/>
        </w:rPr>
        <w:t>Test</w:t>
      </w:r>
      <w:r w:rsidR="00ED3534" w:rsidRPr="00422BF6">
        <w:rPr>
          <w:rFonts w:ascii="Arial" w:hAnsi="Arial" w:cs="Arial"/>
          <w:b/>
          <w:bCs/>
          <w:u w:val="single"/>
        </w:rPr>
        <w:t>ing</w:t>
      </w:r>
      <w:r w:rsidRPr="00422BF6">
        <w:rPr>
          <w:rFonts w:ascii="Arial" w:hAnsi="Arial" w:cs="Arial"/>
          <w:b/>
          <w:bCs/>
          <w:u w:val="single"/>
        </w:rPr>
        <w:t xml:space="preserve"> the Delegation</w:t>
      </w:r>
    </w:p>
    <w:p w14:paraId="515D1454" w14:textId="77777777" w:rsidR="00D46CB5" w:rsidRPr="00422BF6" w:rsidRDefault="00D46CB5" w:rsidP="00ED3534">
      <w:pPr>
        <w:ind w:left="360" w:right="81" w:hanging="360"/>
        <w:rPr>
          <w:rFonts w:ascii="Arial" w:hAnsi="Arial" w:cs="Arial"/>
          <w:b/>
          <w:bCs/>
          <w:u w:val="single"/>
        </w:rPr>
      </w:pPr>
      <w:r w:rsidRPr="00422BF6">
        <w:rPr>
          <w:rFonts w:ascii="Arial" w:hAnsi="Arial" w:cs="Arial"/>
          <w:b/>
          <w:bCs/>
          <w:u w:val="single"/>
        </w:rPr>
        <w:t xml:space="preserve"> </w:t>
      </w:r>
    </w:p>
    <w:p w14:paraId="6BE96F90" w14:textId="52CB0846" w:rsidR="009F481A" w:rsidRPr="00FC7161" w:rsidRDefault="009F481A" w:rsidP="00CA50A0">
      <w:pPr>
        <w:numPr>
          <w:ilvl w:val="0"/>
          <w:numId w:val="23"/>
        </w:numPr>
        <w:ind w:left="426" w:right="81" w:hanging="426"/>
        <w:jc w:val="both"/>
        <w:rPr>
          <w:rFonts w:ascii="Arial" w:hAnsi="Arial" w:cs="Arial"/>
        </w:rPr>
      </w:pPr>
      <w:r>
        <w:rPr>
          <w:rFonts w:ascii="Arial" w:hAnsi="Arial" w:cs="Arial"/>
        </w:rPr>
        <w:t>L</w:t>
      </w:r>
      <w:r w:rsidRPr="00FC7161">
        <w:rPr>
          <w:rFonts w:ascii="Arial" w:hAnsi="Arial" w:cs="Arial"/>
        </w:rPr>
        <w:t xml:space="preserve">og in to the </w:t>
      </w:r>
      <w:r>
        <w:rPr>
          <w:rFonts w:ascii="Arial" w:hAnsi="Arial" w:cs="Arial"/>
        </w:rPr>
        <w:t>NI</w:t>
      </w:r>
      <w:r w:rsidRPr="00367556">
        <w:rPr>
          <w:rFonts w:ascii="Arial" w:hAnsi="Arial" w:cs="Arial"/>
          <w:b/>
        </w:rPr>
        <w:t>T</w:t>
      </w:r>
      <w:r w:rsidRPr="00FC7161">
        <w:rPr>
          <w:rFonts w:ascii="Arial" w:hAnsi="Arial" w:cs="Arial"/>
        </w:rPr>
        <w:t xml:space="preserve">.com domain </w:t>
      </w:r>
      <w:r w:rsidR="00C20A09">
        <w:rPr>
          <w:rFonts w:ascii="Arial" w:hAnsi="Arial" w:cs="Arial"/>
        </w:rPr>
        <w:t xml:space="preserve">from your Windows 10 client </w:t>
      </w:r>
      <w:r w:rsidRPr="00FC7161">
        <w:rPr>
          <w:rFonts w:ascii="Arial" w:hAnsi="Arial" w:cs="Arial"/>
        </w:rPr>
        <w:t>using “</w:t>
      </w:r>
      <w:r w:rsidRPr="00FC7161">
        <w:rPr>
          <w:rFonts w:ascii="Arial" w:hAnsi="Arial" w:cs="Arial"/>
          <w:b/>
        </w:rPr>
        <w:t>Robert</w:t>
      </w:r>
      <w:r w:rsidRPr="00FC7161">
        <w:rPr>
          <w:rFonts w:ascii="Arial" w:hAnsi="Arial" w:cs="Arial"/>
        </w:rPr>
        <w:t>” account.</w:t>
      </w:r>
    </w:p>
    <w:p w14:paraId="1DB33F32" w14:textId="7D89B427" w:rsidR="009F481A" w:rsidRDefault="009F481A" w:rsidP="009F481A">
      <w:pPr>
        <w:ind w:left="360" w:right="81"/>
        <w:jc w:val="both"/>
        <w:rPr>
          <w:rFonts w:ascii="Arial" w:hAnsi="Arial" w:cs="Arial"/>
        </w:rPr>
      </w:pPr>
    </w:p>
    <w:p w14:paraId="3CD4F977" w14:textId="3B257EA6" w:rsidR="005C2E48" w:rsidRDefault="008A7BC8" w:rsidP="00065C4E">
      <w:pPr>
        <w:numPr>
          <w:ilvl w:val="0"/>
          <w:numId w:val="23"/>
        </w:numPr>
        <w:ind w:left="426" w:right="81" w:hanging="426"/>
        <w:jc w:val="both"/>
        <w:rPr>
          <w:rFonts w:ascii="Arial" w:hAnsi="Arial" w:cs="Arial"/>
          <w:color w:val="000000"/>
        </w:rPr>
      </w:pPr>
      <w:r w:rsidRPr="005C2E48">
        <w:rPr>
          <w:rFonts w:ascii="Arial" w:hAnsi="Arial" w:cs="Arial"/>
          <w:color w:val="000000"/>
        </w:rPr>
        <w:t>I</w:t>
      </w:r>
      <w:r w:rsidR="00D46CB5" w:rsidRPr="005C2E48">
        <w:rPr>
          <w:rFonts w:ascii="Arial" w:hAnsi="Arial" w:cs="Arial"/>
          <w:color w:val="000000"/>
        </w:rPr>
        <w:t>n Active Directory Users and Computer Tool</w:t>
      </w:r>
      <w:r w:rsidR="008B6181">
        <w:rPr>
          <w:rFonts w:ascii="Arial" w:hAnsi="Arial" w:cs="Arial"/>
          <w:color w:val="000000"/>
        </w:rPr>
        <w:t xml:space="preserve"> (</w:t>
      </w:r>
      <w:r w:rsidR="00A464AD">
        <w:rPr>
          <w:rFonts w:ascii="Arial" w:hAnsi="Arial" w:cs="Arial"/>
          <w:color w:val="000000"/>
        </w:rPr>
        <w:t>RSAT on Windows 10)</w:t>
      </w:r>
      <w:r w:rsidR="00D46CB5" w:rsidRPr="005C2E48">
        <w:rPr>
          <w:rFonts w:ascii="Arial" w:hAnsi="Arial" w:cs="Arial"/>
          <w:color w:val="000000"/>
        </w:rPr>
        <w:t>:</w:t>
      </w:r>
    </w:p>
    <w:p w14:paraId="5673A3A2" w14:textId="4E3EDFD3" w:rsidR="007735EA" w:rsidRPr="005C2E48" w:rsidRDefault="00D46CB5" w:rsidP="00F2097B">
      <w:pPr>
        <w:tabs>
          <w:tab w:val="left" w:pos="-567"/>
        </w:tabs>
        <w:ind w:left="426" w:right="81"/>
        <w:jc w:val="both"/>
        <w:rPr>
          <w:rFonts w:ascii="Arial" w:hAnsi="Arial" w:cs="Arial"/>
          <w:color w:val="000000"/>
        </w:rPr>
      </w:pPr>
      <w:r w:rsidRPr="005C2E48">
        <w:rPr>
          <w:rFonts w:ascii="Arial" w:hAnsi="Arial" w:cs="Arial"/>
          <w:color w:val="000000"/>
        </w:rPr>
        <w:t xml:space="preserve">Assuming a </w:t>
      </w:r>
      <w:r w:rsidR="00657256">
        <w:rPr>
          <w:rFonts w:ascii="Arial" w:hAnsi="Arial" w:cs="Arial"/>
          <w:color w:val="000000"/>
        </w:rPr>
        <w:t>S</w:t>
      </w:r>
      <w:r w:rsidRPr="005C2E48">
        <w:rPr>
          <w:rFonts w:ascii="Arial" w:hAnsi="Arial" w:cs="Arial"/>
          <w:color w:val="000000"/>
        </w:rPr>
        <w:t>ales user</w:t>
      </w:r>
      <w:r w:rsidR="000A7E6E" w:rsidRPr="005C2E48">
        <w:rPr>
          <w:rFonts w:ascii="Arial" w:hAnsi="Arial" w:cs="Arial"/>
          <w:color w:val="000000"/>
        </w:rPr>
        <w:t xml:space="preserve"> (i.e Sales001)</w:t>
      </w:r>
      <w:r w:rsidRPr="005C2E48">
        <w:rPr>
          <w:rFonts w:ascii="Arial" w:hAnsi="Arial" w:cs="Arial"/>
          <w:color w:val="000000"/>
        </w:rPr>
        <w:t xml:space="preserve"> has forgotten his password, </w:t>
      </w:r>
      <w:r w:rsidRPr="005C2E48">
        <w:rPr>
          <w:rFonts w:ascii="Arial" w:hAnsi="Arial" w:cs="Arial"/>
          <w:b/>
          <w:color w:val="000000"/>
          <w:u w:val="single"/>
        </w:rPr>
        <w:t>right click</w:t>
      </w:r>
      <w:r w:rsidRPr="005C2E48">
        <w:rPr>
          <w:rFonts w:ascii="Arial" w:hAnsi="Arial" w:cs="Arial"/>
          <w:color w:val="000000"/>
        </w:rPr>
        <w:t xml:space="preserve"> this user account under </w:t>
      </w:r>
      <w:r w:rsidRPr="00206521">
        <w:rPr>
          <w:rFonts w:ascii="Arial" w:hAnsi="Arial" w:cs="Arial"/>
          <w:b/>
          <w:bCs/>
          <w:color w:val="000000"/>
        </w:rPr>
        <w:t>S</w:t>
      </w:r>
      <w:r w:rsidR="00206521" w:rsidRPr="00206521">
        <w:rPr>
          <w:rFonts w:ascii="Arial" w:hAnsi="Arial" w:cs="Arial"/>
          <w:b/>
          <w:bCs/>
          <w:color w:val="000000"/>
        </w:rPr>
        <w:t>ALES</w:t>
      </w:r>
      <w:r w:rsidR="008A7BC8" w:rsidRPr="005C2E48">
        <w:rPr>
          <w:rFonts w:ascii="Arial" w:hAnsi="Arial" w:cs="Arial"/>
          <w:color w:val="000000"/>
        </w:rPr>
        <w:t xml:space="preserve"> OU and reset the password to </w:t>
      </w:r>
      <w:r w:rsidR="008A7BC8" w:rsidRPr="00482422">
        <w:rPr>
          <w:rFonts w:ascii="Arial" w:hAnsi="Arial" w:cs="Arial"/>
          <w:b/>
          <w:bCs/>
          <w:color w:val="000000"/>
        </w:rPr>
        <w:t>Password123</w:t>
      </w:r>
      <w:r w:rsidR="008A7BC8" w:rsidRPr="005C2E48">
        <w:rPr>
          <w:rFonts w:ascii="Arial" w:hAnsi="Arial" w:cs="Arial"/>
          <w:color w:val="000000"/>
        </w:rPr>
        <w:t>.</w:t>
      </w:r>
    </w:p>
    <w:p w14:paraId="2D595EF6" w14:textId="7B793D8B" w:rsidR="008A7BC8" w:rsidRDefault="008A7BC8" w:rsidP="0024140A">
      <w:pPr>
        <w:ind w:left="426" w:right="81"/>
        <w:rPr>
          <w:rFonts w:ascii="Arial" w:hAnsi="Arial" w:cs="Arial"/>
          <w:color w:val="000000"/>
        </w:rPr>
      </w:pPr>
    </w:p>
    <w:p w14:paraId="589CC66D" w14:textId="1C37166B" w:rsidR="00D46CB5" w:rsidRPr="00FC7161" w:rsidRDefault="0024140A" w:rsidP="000A7A5B">
      <w:pPr>
        <w:ind w:left="426" w:right="81"/>
        <w:jc w:val="both"/>
        <w:rPr>
          <w:rFonts w:ascii="Arial" w:hAnsi="Arial" w:cs="Arial"/>
          <w:color w:val="000000"/>
        </w:rPr>
      </w:pPr>
      <w:r>
        <w:rPr>
          <w:rFonts w:ascii="Arial" w:hAnsi="Arial" w:cs="Arial"/>
          <w:color w:val="000000"/>
        </w:rPr>
        <w:t xml:space="preserve">Logout </w:t>
      </w:r>
      <w:r w:rsidR="000A7A5B">
        <w:rPr>
          <w:rFonts w:ascii="Arial" w:hAnsi="Arial" w:cs="Arial"/>
          <w:color w:val="000000"/>
        </w:rPr>
        <w:t>R</w:t>
      </w:r>
      <w:r>
        <w:rPr>
          <w:rFonts w:ascii="Arial" w:hAnsi="Arial" w:cs="Arial"/>
          <w:color w:val="000000"/>
        </w:rPr>
        <w:t xml:space="preserve">obert from </w:t>
      </w:r>
      <w:r w:rsidR="005E227B">
        <w:rPr>
          <w:rFonts w:ascii="Arial" w:hAnsi="Arial" w:cs="Arial"/>
          <w:color w:val="000000"/>
        </w:rPr>
        <w:t xml:space="preserve">the </w:t>
      </w:r>
      <w:r>
        <w:rPr>
          <w:rFonts w:ascii="Arial" w:hAnsi="Arial" w:cs="Arial"/>
          <w:color w:val="000000"/>
        </w:rPr>
        <w:t xml:space="preserve">Windows 10 client and </w:t>
      </w:r>
      <w:r w:rsidR="00D46CB5" w:rsidRPr="00FC7161">
        <w:rPr>
          <w:rFonts w:ascii="Arial" w:hAnsi="Arial" w:cs="Arial"/>
          <w:color w:val="000000"/>
        </w:rPr>
        <w:t xml:space="preserve">log </w:t>
      </w:r>
      <w:r w:rsidR="008F705F">
        <w:rPr>
          <w:rFonts w:ascii="Arial" w:hAnsi="Arial" w:cs="Arial"/>
          <w:color w:val="000000"/>
        </w:rPr>
        <w:t xml:space="preserve">to the NIT.com domain </w:t>
      </w:r>
      <w:r w:rsidR="00D46CB5" w:rsidRPr="00FC7161">
        <w:rPr>
          <w:rFonts w:ascii="Arial" w:hAnsi="Arial" w:cs="Arial"/>
          <w:color w:val="000000"/>
        </w:rPr>
        <w:t>using th</w:t>
      </w:r>
      <w:r w:rsidR="008F705F">
        <w:rPr>
          <w:rFonts w:ascii="Arial" w:hAnsi="Arial" w:cs="Arial"/>
          <w:color w:val="000000"/>
        </w:rPr>
        <w:t>is</w:t>
      </w:r>
      <w:r w:rsidR="00D46CB5" w:rsidRPr="00FC7161">
        <w:rPr>
          <w:rFonts w:ascii="Arial" w:hAnsi="Arial" w:cs="Arial"/>
          <w:color w:val="000000"/>
        </w:rPr>
        <w:t xml:space="preserve"> Sales user</w:t>
      </w:r>
      <w:r w:rsidR="000A7E6E" w:rsidRPr="00FC7161">
        <w:rPr>
          <w:rFonts w:ascii="Arial" w:hAnsi="Arial" w:cs="Arial"/>
          <w:color w:val="000000"/>
        </w:rPr>
        <w:t xml:space="preserve"> (i.e. Sales001)</w:t>
      </w:r>
      <w:r w:rsidR="00D46CB5" w:rsidRPr="00FC7161">
        <w:rPr>
          <w:rFonts w:ascii="Arial" w:hAnsi="Arial" w:cs="Arial"/>
          <w:color w:val="000000"/>
        </w:rPr>
        <w:t xml:space="preserve"> account</w:t>
      </w:r>
      <w:r w:rsidR="000A7E6E" w:rsidRPr="00FC7161">
        <w:rPr>
          <w:rFonts w:ascii="Arial" w:hAnsi="Arial" w:cs="Arial"/>
          <w:color w:val="000000"/>
        </w:rPr>
        <w:t xml:space="preserve"> with the password</w:t>
      </w:r>
      <w:r w:rsidR="005B34A8">
        <w:rPr>
          <w:rFonts w:ascii="Arial" w:hAnsi="Arial" w:cs="Arial"/>
          <w:color w:val="000000"/>
        </w:rPr>
        <w:t xml:space="preserve">, </w:t>
      </w:r>
      <w:r w:rsidR="005B34A8" w:rsidRPr="005B34A8">
        <w:rPr>
          <w:rFonts w:ascii="Arial" w:hAnsi="Arial" w:cs="Arial"/>
          <w:b/>
          <w:bCs/>
          <w:color w:val="000000"/>
        </w:rPr>
        <w:t>Password123</w:t>
      </w:r>
      <w:r w:rsidR="00D46CB5" w:rsidRPr="00FC7161">
        <w:rPr>
          <w:rFonts w:ascii="Arial" w:hAnsi="Arial" w:cs="Arial"/>
          <w:color w:val="000000"/>
        </w:rPr>
        <w:t>.</w:t>
      </w:r>
    </w:p>
    <w:p w14:paraId="1175333E" w14:textId="3380A438" w:rsidR="007C33A0" w:rsidRDefault="007C33A0" w:rsidP="005A06C1">
      <w:pPr>
        <w:ind w:right="81"/>
        <w:rPr>
          <w:rFonts w:ascii="Arial" w:hAnsi="Arial" w:cs="Arial"/>
          <w:color w:val="000000"/>
        </w:rPr>
      </w:pPr>
    </w:p>
    <w:p w14:paraId="5C1D4998" w14:textId="4CCA3457" w:rsidR="005A06C1" w:rsidRPr="005A06C1" w:rsidRDefault="005A06C1" w:rsidP="007E5A3D">
      <w:pPr>
        <w:ind w:right="81"/>
        <w:rPr>
          <w:rFonts w:ascii="Arial" w:hAnsi="Arial" w:cs="Arial"/>
          <w:b/>
          <w:color w:val="FF0000"/>
          <w:u w:val="single"/>
        </w:rPr>
      </w:pPr>
      <w:r w:rsidRPr="005A06C1">
        <w:rPr>
          <w:rFonts w:ascii="Arial" w:hAnsi="Arial" w:cs="Arial"/>
          <w:b/>
          <w:color w:val="FF0000"/>
          <w:u w:val="single"/>
        </w:rPr>
        <w:t>Answer</w:t>
      </w:r>
      <w:r w:rsidR="003D5411">
        <w:rPr>
          <w:rFonts w:ascii="Arial" w:hAnsi="Arial" w:cs="Arial"/>
          <w:b/>
          <w:color w:val="FF0000"/>
          <w:u w:val="single"/>
        </w:rPr>
        <w:t>s</w:t>
      </w:r>
      <w:r w:rsidRPr="005A06C1">
        <w:rPr>
          <w:rFonts w:ascii="Arial" w:hAnsi="Arial" w:cs="Arial"/>
          <w:b/>
          <w:color w:val="FF0000"/>
          <w:u w:val="single"/>
        </w:rPr>
        <w:t xml:space="preserve"> for J. Testing the Delegation</w:t>
      </w:r>
    </w:p>
    <w:p w14:paraId="57099E8C" w14:textId="77777777" w:rsidR="007E5A3D" w:rsidRDefault="007E5A3D" w:rsidP="007E5A3D">
      <w:pPr>
        <w:ind w:left="993" w:right="81"/>
        <w:rPr>
          <w:rFonts w:ascii="Arial" w:hAnsi="Arial" w:cs="Arial"/>
          <w:color w:val="FF0000"/>
        </w:rPr>
      </w:pPr>
    </w:p>
    <w:p w14:paraId="551E4C73" w14:textId="03512E89" w:rsidR="007E5A3D" w:rsidRPr="00083A12" w:rsidRDefault="007E5A3D" w:rsidP="007E5A3D">
      <w:pPr>
        <w:ind w:right="81"/>
        <w:rPr>
          <w:rFonts w:ascii="Arial" w:hAnsi="Arial" w:cs="Arial"/>
          <w:b/>
          <w:bCs/>
          <w:color w:val="FF0000"/>
        </w:rPr>
      </w:pPr>
      <w:r w:rsidRPr="003203FD">
        <w:rPr>
          <w:rFonts w:ascii="Arial" w:hAnsi="Arial" w:cs="Arial"/>
          <w:color w:val="FF0000"/>
        </w:rPr>
        <w:t>Paste your captured screen</w:t>
      </w:r>
      <w:r>
        <w:rPr>
          <w:rFonts w:ascii="Arial" w:hAnsi="Arial" w:cs="Arial"/>
          <w:color w:val="FF0000"/>
        </w:rPr>
        <w:t>s</w:t>
      </w:r>
      <w:r w:rsidRPr="003203FD">
        <w:rPr>
          <w:rFonts w:ascii="Arial" w:hAnsi="Arial" w:cs="Arial"/>
          <w:color w:val="FF0000"/>
        </w:rPr>
        <w:t xml:space="preserve"> to </w:t>
      </w:r>
      <w:r w:rsidRPr="00083A12">
        <w:rPr>
          <w:rFonts w:ascii="Arial" w:hAnsi="Arial" w:cs="Arial"/>
          <w:b/>
          <w:bCs/>
          <w:color w:val="FF0000"/>
          <w:u w:val="single"/>
        </w:rPr>
        <w:t>J. Testing the Delegation</w:t>
      </w:r>
      <w:r w:rsidRPr="00083A12">
        <w:rPr>
          <w:rFonts w:ascii="Arial" w:hAnsi="Arial" w:cs="Arial"/>
          <w:b/>
          <w:bCs/>
          <w:color w:val="FF0000"/>
        </w:rPr>
        <w:t xml:space="preserve"> </w:t>
      </w:r>
      <w:r w:rsidRPr="003203FD">
        <w:rPr>
          <w:rFonts w:ascii="Arial" w:hAnsi="Arial" w:cs="Arial"/>
          <w:color w:val="FF0000"/>
        </w:rPr>
        <w:t>in</w:t>
      </w:r>
      <w:r w:rsidRPr="00083A12">
        <w:rPr>
          <w:rFonts w:ascii="Arial" w:hAnsi="Arial" w:cs="Arial"/>
          <w:b/>
          <w:bCs/>
          <w:color w:val="FF0000"/>
        </w:rPr>
        <w:t xml:space="preserve"> CA2 Answer Document</w:t>
      </w:r>
      <w:r>
        <w:rPr>
          <w:rFonts w:ascii="Arial" w:hAnsi="Arial" w:cs="Arial"/>
          <w:b/>
          <w:bCs/>
          <w:color w:val="FF0000"/>
        </w:rPr>
        <w:t xml:space="preserve"> </w:t>
      </w:r>
      <w:r w:rsidRPr="007E5A3D">
        <w:rPr>
          <w:rFonts w:ascii="Arial" w:hAnsi="Arial" w:cs="Arial"/>
          <w:bCs/>
          <w:color w:val="FF0000"/>
        </w:rPr>
        <w:t>for the following tasks:</w:t>
      </w:r>
    </w:p>
    <w:p w14:paraId="6928BEA0" w14:textId="77777777" w:rsidR="005A06C1" w:rsidRPr="00FC7161" w:rsidRDefault="005A06C1" w:rsidP="005A06C1">
      <w:pPr>
        <w:ind w:right="81"/>
        <w:rPr>
          <w:rFonts w:ascii="Arial" w:hAnsi="Arial" w:cs="Arial"/>
          <w:color w:val="000000"/>
        </w:rPr>
      </w:pPr>
    </w:p>
    <w:p w14:paraId="14542EDC" w14:textId="7EAA2F71" w:rsidR="006915AC" w:rsidRPr="000B112F" w:rsidRDefault="00F05692" w:rsidP="00454AE3">
      <w:pPr>
        <w:ind w:left="993" w:right="81" w:hanging="426"/>
        <w:jc w:val="both"/>
        <w:rPr>
          <w:rFonts w:ascii="Arial" w:hAnsi="Arial" w:cs="Arial"/>
          <w:b/>
        </w:rPr>
      </w:pPr>
      <w:bookmarkStart w:id="3" w:name="_Hlk45496278"/>
      <w:r>
        <w:rPr>
          <w:rFonts w:ascii="Arial" w:hAnsi="Arial" w:cs="Arial"/>
          <w:color w:val="000000"/>
        </w:rPr>
        <w:t>(a)</w:t>
      </w:r>
      <w:r w:rsidR="00F2097B">
        <w:rPr>
          <w:rFonts w:ascii="Arial" w:hAnsi="Arial" w:cs="Arial"/>
          <w:color w:val="000000"/>
        </w:rPr>
        <w:tab/>
      </w:r>
      <w:r w:rsidR="006915AC" w:rsidRPr="000301AF">
        <w:rPr>
          <w:rFonts w:ascii="Arial" w:hAnsi="Arial" w:cs="Arial"/>
          <w:b/>
        </w:rPr>
        <w:t>Task 1</w:t>
      </w:r>
      <w:r w:rsidR="006915AC">
        <w:rPr>
          <w:rFonts w:ascii="Arial" w:hAnsi="Arial" w:cs="Arial"/>
          <w:b/>
        </w:rPr>
        <w:t xml:space="preserve"> - </w:t>
      </w:r>
      <w:r w:rsidR="006915AC" w:rsidRPr="000B112F">
        <w:rPr>
          <w:rFonts w:ascii="Arial" w:hAnsi="Arial" w:cs="Arial"/>
          <w:b/>
        </w:rPr>
        <w:t>Is Robert able to perform certain tasks for Sales users (as delegated)?</w:t>
      </w:r>
    </w:p>
    <w:p w14:paraId="583B9DB9" w14:textId="623382F9" w:rsidR="00D46CB5" w:rsidRPr="00E70F31" w:rsidRDefault="00D46CB5" w:rsidP="007E5A3D">
      <w:pPr>
        <w:ind w:left="993" w:right="81"/>
        <w:jc w:val="both"/>
        <w:rPr>
          <w:rFonts w:ascii="Arial" w:hAnsi="Arial" w:cs="Arial"/>
        </w:rPr>
      </w:pPr>
      <w:r w:rsidRPr="00FC7161">
        <w:rPr>
          <w:rFonts w:ascii="Arial" w:hAnsi="Arial" w:cs="Arial"/>
          <w:color w:val="000000"/>
        </w:rPr>
        <w:t xml:space="preserve">Using </w:t>
      </w:r>
      <w:r w:rsidRPr="00596384">
        <w:rPr>
          <w:rFonts w:ascii="Arial" w:hAnsi="Arial" w:cs="Arial"/>
          <w:b/>
          <w:bCs/>
          <w:color w:val="000000"/>
        </w:rPr>
        <w:t>Robert’s account</w:t>
      </w:r>
      <w:r w:rsidRPr="00FC7161">
        <w:rPr>
          <w:rFonts w:ascii="Arial" w:hAnsi="Arial" w:cs="Arial"/>
          <w:color w:val="000000"/>
        </w:rPr>
        <w:t xml:space="preserve">, are you able to reset </w:t>
      </w:r>
      <w:r w:rsidR="008E0538">
        <w:rPr>
          <w:rFonts w:ascii="Arial" w:hAnsi="Arial" w:cs="Arial"/>
          <w:color w:val="000000"/>
        </w:rPr>
        <w:t xml:space="preserve">password of other </w:t>
      </w:r>
      <w:r w:rsidRPr="00FC7161">
        <w:rPr>
          <w:rFonts w:ascii="Arial" w:hAnsi="Arial" w:cs="Arial"/>
          <w:color w:val="000000"/>
        </w:rPr>
        <w:t xml:space="preserve">user accounts in </w:t>
      </w:r>
      <w:r w:rsidR="008E0538" w:rsidRPr="008E0538">
        <w:rPr>
          <w:rFonts w:ascii="Arial" w:hAnsi="Arial" w:cs="Arial"/>
          <w:b/>
          <w:color w:val="000000"/>
        </w:rPr>
        <w:t>SALES</w:t>
      </w:r>
      <w:r w:rsidRPr="00FC7161">
        <w:rPr>
          <w:rFonts w:ascii="Arial" w:hAnsi="Arial" w:cs="Arial"/>
          <w:color w:val="000000"/>
        </w:rPr>
        <w:t xml:space="preserve"> OU?</w:t>
      </w:r>
      <w:r w:rsidR="00E70F31">
        <w:rPr>
          <w:rFonts w:ascii="Arial" w:hAnsi="Arial" w:cs="Arial"/>
          <w:color w:val="000000"/>
        </w:rPr>
        <w:t xml:space="preserve"> </w:t>
      </w:r>
      <w:r w:rsidR="00E70F31" w:rsidRPr="00E70F31">
        <w:rPr>
          <w:rFonts w:ascii="Arial" w:hAnsi="Arial" w:cs="Arial"/>
        </w:rPr>
        <w:t xml:space="preserve">Open a </w:t>
      </w:r>
      <w:r w:rsidR="007E5A3D">
        <w:rPr>
          <w:rFonts w:ascii="Arial" w:hAnsi="Arial" w:cs="Arial"/>
        </w:rPr>
        <w:t>P</w:t>
      </w:r>
      <w:r w:rsidR="00E70F31" w:rsidRPr="00E70F31">
        <w:rPr>
          <w:rFonts w:ascii="Arial" w:hAnsi="Arial" w:cs="Arial"/>
        </w:rPr>
        <w:t>ower</w:t>
      </w:r>
      <w:r w:rsidR="007E5A3D">
        <w:rPr>
          <w:rFonts w:ascii="Arial" w:hAnsi="Arial" w:cs="Arial"/>
        </w:rPr>
        <w:t>S</w:t>
      </w:r>
      <w:r w:rsidR="00E70F31" w:rsidRPr="00E70F31">
        <w:rPr>
          <w:rFonts w:ascii="Arial" w:hAnsi="Arial" w:cs="Arial"/>
        </w:rPr>
        <w:t>hell and type the command, “whoami” to indicate who is the user</w:t>
      </w:r>
      <w:r w:rsidR="00D04157">
        <w:rPr>
          <w:rFonts w:ascii="Arial" w:hAnsi="Arial" w:cs="Arial"/>
        </w:rPr>
        <w:t>.</w:t>
      </w:r>
    </w:p>
    <w:p w14:paraId="6F379EF0" w14:textId="6B285A3A" w:rsidR="00F05692" w:rsidRDefault="00D46CB5" w:rsidP="006C4F4F">
      <w:pPr>
        <w:ind w:left="360" w:right="81"/>
        <w:rPr>
          <w:rFonts w:ascii="Arial" w:hAnsi="Arial" w:cs="Arial"/>
          <w:color w:val="000000"/>
        </w:rPr>
      </w:pPr>
      <w:r w:rsidRPr="00FC7161">
        <w:rPr>
          <w:rFonts w:ascii="Arial" w:hAnsi="Arial" w:cs="Arial"/>
          <w:color w:val="000000"/>
        </w:rPr>
        <w:t xml:space="preserve">      </w:t>
      </w:r>
    </w:p>
    <w:p w14:paraId="0573D150" w14:textId="76ACC536" w:rsidR="006E7041" w:rsidRPr="000F46D3" w:rsidRDefault="00F05692" w:rsidP="001828CE">
      <w:pPr>
        <w:ind w:left="993" w:right="81" w:hanging="426"/>
        <w:rPr>
          <w:rFonts w:ascii="Arial" w:hAnsi="Arial" w:cs="Arial"/>
          <w:b/>
          <w:bCs/>
        </w:rPr>
      </w:pPr>
      <w:r>
        <w:rPr>
          <w:rFonts w:ascii="Arial" w:hAnsi="Arial" w:cs="Arial"/>
          <w:color w:val="000000"/>
        </w:rPr>
        <w:t>(b)</w:t>
      </w:r>
      <w:r w:rsidR="00F2097B">
        <w:rPr>
          <w:rFonts w:ascii="Arial" w:hAnsi="Arial" w:cs="Arial"/>
          <w:color w:val="000000"/>
        </w:rPr>
        <w:tab/>
      </w:r>
      <w:r w:rsidR="006E7041" w:rsidRPr="000F46D3">
        <w:rPr>
          <w:rFonts w:ascii="Arial" w:hAnsi="Arial" w:cs="Arial"/>
          <w:b/>
          <w:bCs/>
        </w:rPr>
        <w:t>Task 2 - Is Robert able to perform certain tasks for Accounting users?</w:t>
      </w:r>
    </w:p>
    <w:p w14:paraId="1D28E760" w14:textId="1B13C1E5" w:rsidR="00D46CB5" w:rsidRDefault="0066278B" w:rsidP="00454AE3">
      <w:pPr>
        <w:ind w:left="993" w:right="81"/>
        <w:jc w:val="both"/>
        <w:rPr>
          <w:rFonts w:ascii="Arial" w:hAnsi="Arial" w:cs="Arial"/>
          <w:color w:val="000000"/>
        </w:rPr>
      </w:pPr>
      <w:r w:rsidRPr="00FC7161">
        <w:rPr>
          <w:rFonts w:ascii="Arial" w:hAnsi="Arial" w:cs="Arial"/>
          <w:color w:val="000000"/>
        </w:rPr>
        <w:t xml:space="preserve">Using </w:t>
      </w:r>
      <w:r w:rsidRPr="00F110FC">
        <w:rPr>
          <w:rFonts w:ascii="Arial" w:hAnsi="Arial" w:cs="Arial"/>
          <w:b/>
          <w:color w:val="000000"/>
        </w:rPr>
        <w:t>Robert’s account</w:t>
      </w:r>
      <w:r w:rsidRPr="00FC7161">
        <w:rPr>
          <w:rFonts w:ascii="Arial" w:hAnsi="Arial" w:cs="Arial"/>
          <w:color w:val="000000"/>
        </w:rPr>
        <w:t xml:space="preserve">, are </w:t>
      </w:r>
      <w:r w:rsidR="00D46CB5" w:rsidRPr="00FC7161">
        <w:rPr>
          <w:rFonts w:ascii="Arial" w:hAnsi="Arial" w:cs="Arial"/>
          <w:color w:val="000000"/>
        </w:rPr>
        <w:t xml:space="preserve">you able to </w:t>
      </w:r>
      <w:r w:rsidR="00E57917">
        <w:rPr>
          <w:rFonts w:ascii="Arial" w:hAnsi="Arial" w:cs="Arial"/>
          <w:color w:val="000000"/>
        </w:rPr>
        <w:t>reset password for</w:t>
      </w:r>
      <w:r w:rsidR="00D46CB5" w:rsidRPr="00FC7161">
        <w:rPr>
          <w:rFonts w:ascii="Arial" w:hAnsi="Arial" w:cs="Arial"/>
          <w:color w:val="000000"/>
        </w:rPr>
        <w:t xml:space="preserve"> user accounts in other OU</w:t>
      </w:r>
      <w:r w:rsidR="00DC2D66">
        <w:rPr>
          <w:rFonts w:ascii="Arial" w:hAnsi="Arial" w:cs="Arial"/>
          <w:color w:val="000000"/>
        </w:rPr>
        <w:t xml:space="preserve"> such as </w:t>
      </w:r>
      <w:r w:rsidR="00DC2D66" w:rsidRPr="00DC2D66">
        <w:rPr>
          <w:rFonts w:ascii="Arial" w:hAnsi="Arial" w:cs="Arial"/>
          <w:b/>
          <w:bCs/>
          <w:color w:val="000000"/>
        </w:rPr>
        <w:t>ACCOUNTING</w:t>
      </w:r>
      <w:r w:rsidR="00D46CB5" w:rsidRPr="00FC7161">
        <w:rPr>
          <w:rFonts w:ascii="Arial" w:hAnsi="Arial" w:cs="Arial"/>
          <w:color w:val="000000"/>
        </w:rPr>
        <w:t>?</w:t>
      </w:r>
      <w:r w:rsidR="00AC436B" w:rsidRPr="00AC436B">
        <w:rPr>
          <w:rFonts w:ascii="Arial" w:hAnsi="Arial" w:cs="Arial"/>
        </w:rPr>
        <w:t xml:space="preserve"> </w:t>
      </w:r>
      <w:r w:rsidR="00AC436B" w:rsidRPr="00E70F31">
        <w:rPr>
          <w:rFonts w:ascii="Arial" w:hAnsi="Arial" w:cs="Arial"/>
        </w:rPr>
        <w:t xml:space="preserve">Open a </w:t>
      </w:r>
      <w:r w:rsidR="006938AB">
        <w:rPr>
          <w:rFonts w:ascii="Arial" w:hAnsi="Arial" w:cs="Arial"/>
        </w:rPr>
        <w:t>P</w:t>
      </w:r>
      <w:r w:rsidR="00AC436B" w:rsidRPr="00E70F31">
        <w:rPr>
          <w:rFonts w:ascii="Arial" w:hAnsi="Arial" w:cs="Arial"/>
        </w:rPr>
        <w:t>ower</w:t>
      </w:r>
      <w:r w:rsidR="006938AB">
        <w:rPr>
          <w:rFonts w:ascii="Arial" w:hAnsi="Arial" w:cs="Arial"/>
        </w:rPr>
        <w:t>S</w:t>
      </w:r>
      <w:r w:rsidR="00AC436B" w:rsidRPr="00E70F31">
        <w:rPr>
          <w:rFonts w:ascii="Arial" w:hAnsi="Arial" w:cs="Arial"/>
        </w:rPr>
        <w:t>hell and type the command, “whoami” to indicate who is the user</w:t>
      </w:r>
      <w:r w:rsidR="00D04157">
        <w:rPr>
          <w:rFonts w:ascii="Arial" w:hAnsi="Arial" w:cs="Arial"/>
        </w:rPr>
        <w:t>.</w:t>
      </w:r>
    </w:p>
    <w:p w14:paraId="06F791C0" w14:textId="3CCCDD46" w:rsidR="00DF0CA1" w:rsidRDefault="00DF0CA1" w:rsidP="00DF0CA1">
      <w:pPr>
        <w:ind w:left="360" w:right="81"/>
        <w:rPr>
          <w:rFonts w:ascii="Arial" w:hAnsi="Arial" w:cs="Arial"/>
          <w:color w:val="000000"/>
        </w:rPr>
      </w:pPr>
    </w:p>
    <w:p w14:paraId="1A518D3D" w14:textId="2E22B172" w:rsidR="00454AE3" w:rsidRDefault="00454AE3" w:rsidP="00DF0CA1">
      <w:pPr>
        <w:ind w:left="360" w:right="81"/>
        <w:rPr>
          <w:rFonts w:ascii="Arial" w:hAnsi="Arial" w:cs="Arial"/>
          <w:color w:val="000000"/>
        </w:rPr>
      </w:pPr>
    </w:p>
    <w:p w14:paraId="03FE3A4F" w14:textId="77777777" w:rsidR="00454AE3" w:rsidRDefault="00454AE3" w:rsidP="00DF0CA1">
      <w:pPr>
        <w:ind w:left="360" w:right="81"/>
        <w:rPr>
          <w:rFonts w:ascii="Arial" w:hAnsi="Arial" w:cs="Arial"/>
          <w:color w:val="000000"/>
        </w:rPr>
      </w:pPr>
    </w:p>
    <w:bookmarkEnd w:id="3"/>
    <w:p w14:paraId="55087273" w14:textId="1DC01F53" w:rsidR="00ED21CD" w:rsidRPr="0003755E" w:rsidRDefault="00462438" w:rsidP="00BC2648">
      <w:pPr>
        <w:ind w:left="360" w:right="81" w:hanging="360"/>
        <w:jc w:val="center"/>
        <w:rPr>
          <w:rFonts w:ascii="Arial" w:hAnsi="Arial" w:cs="Arial"/>
          <w:b/>
        </w:rPr>
      </w:pPr>
      <w:r>
        <w:rPr>
          <w:rFonts w:ascii="Arial" w:hAnsi="Arial" w:cs="Arial"/>
          <w:b/>
        </w:rPr>
        <w:t xml:space="preserve">**** </w:t>
      </w:r>
      <w:r w:rsidR="00D46CB5" w:rsidRPr="00FC7161">
        <w:rPr>
          <w:rFonts w:ascii="Arial" w:hAnsi="Arial" w:cs="Arial"/>
          <w:b/>
        </w:rPr>
        <w:t xml:space="preserve">End </w:t>
      </w:r>
      <w:r>
        <w:rPr>
          <w:rFonts w:ascii="Arial" w:hAnsi="Arial" w:cs="Arial"/>
          <w:b/>
        </w:rPr>
        <w:t>of Practical</w:t>
      </w:r>
      <w:r w:rsidR="00D46CB5" w:rsidRPr="00FC7161">
        <w:rPr>
          <w:rFonts w:ascii="Arial" w:hAnsi="Arial" w:cs="Arial"/>
          <w:b/>
        </w:rPr>
        <w:t xml:space="preserve"> ****</w:t>
      </w:r>
    </w:p>
    <w:p w14:paraId="15C47784" w14:textId="2D29AFB0" w:rsidR="00EF5A89" w:rsidRPr="0003755E" w:rsidRDefault="00EF5A89" w:rsidP="00E55230">
      <w:pPr>
        <w:ind w:left="360" w:right="81" w:hanging="360"/>
        <w:jc w:val="center"/>
        <w:rPr>
          <w:rFonts w:ascii="Arial" w:hAnsi="Arial" w:cs="Arial"/>
          <w:b/>
        </w:rPr>
      </w:pPr>
    </w:p>
    <w:p w14:paraId="7F95CE53" w14:textId="77777777" w:rsidR="003D5711" w:rsidRDefault="003D5711">
      <w:pPr>
        <w:suppressAutoHyphens w:val="0"/>
        <w:rPr>
          <w:rFonts w:ascii="Arial" w:hAnsi="Arial" w:cs="Arial"/>
          <w:b/>
          <w:u w:val="single"/>
        </w:rPr>
      </w:pPr>
      <w:r>
        <w:rPr>
          <w:rFonts w:ascii="Arial" w:hAnsi="Arial" w:cs="Arial"/>
          <w:b/>
          <w:u w:val="single"/>
        </w:rPr>
        <w:br w:type="page"/>
      </w:r>
    </w:p>
    <w:p w14:paraId="3345B746" w14:textId="7C87C4CC" w:rsidR="00EF5A89" w:rsidRPr="0003755E" w:rsidRDefault="00EF5A89" w:rsidP="00EF5A89">
      <w:pPr>
        <w:ind w:left="360" w:right="81" w:hanging="360"/>
        <w:rPr>
          <w:rFonts w:ascii="Arial" w:hAnsi="Arial" w:cs="Arial"/>
          <w:b/>
        </w:rPr>
      </w:pPr>
      <w:r w:rsidRPr="0003755E">
        <w:rPr>
          <w:rFonts w:ascii="Arial" w:hAnsi="Arial" w:cs="Arial"/>
          <w:b/>
          <w:u w:val="single"/>
        </w:rPr>
        <w:lastRenderedPageBreak/>
        <w:t>Appendix A:</w:t>
      </w:r>
      <w:r w:rsidR="0003755E" w:rsidRPr="0003755E">
        <w:rPr>
          <w:rFonts w:ascii="Arial" w:hAnsi="Arial" w:cs="Arial"/>
          <w:b/>
          <w:u w:val="single"/>
        </w:rPr>
        <w:t xml:space="preserve"> Reference Materials</w:t>
      </w:r>
    </w:p>
    <w:p w14:paraId="787E41B6" w14:textId="40386DCE" w:rsidR="0003755E" w:rsidRDefault="0003755E" w:rsidP="00EF5A89">
      <w:pPr>
        <w:ind w:left="360" w:right="81" w:hanging="360"/>
        <w:rPr>
          <w:rFonts w:ascii="Arial" w:hAnsi="Arial" w:cs="Arial"/>
          <w:b/>
        </w:rPr>
      </w:pPr>
    </w:p>
    <w:p w14:paraId="606F7C63" w14:textId="6BEFE0CC" w:rsidR="00E551E0" w:rsidRPr="005B4D3E" w:rsidRDefault="00E551E0" w:rsidP="00E551E0">
      <w:pPr>
        <w:tabs>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81" w:hanging="720"/>
        <w:jc w:val="both"/>
        <w:rPr>
          <w:rFonts w:ascii="Arial" w:hAnsi="Arial" w:cs="Arial"/>
          <w:b/>
          <w:u w:val="single"/>
        </w:rPr>
      </w:pPr>
      <w:r w:rsidRPr="005B4D3E">
        <w:rPr>
          <w:rFonts w:ascii="Arial" w:hAnsi="Arial" w:cs="Arial"/>
          <w:b/>
          <w:u w:val="single"/>
        </w:rPr>
        <w:t>OU (Organizational Units</w:t>
      </w:r>
    </w:p>
    <w:p w14:paraId="3003CBEA" w14:textId="77777777" w:rsidR="00E551E0" w:rsidRPr="005B4D3E" w:rsidRDefault="00E551E0" w:rsidP="00E551E0">
      <w:pPr>
        <w:ind w:left="720"/>
        <w:jc w:val="both"/>
        <w:rPr>
          <w:rFonts w:ascii="Arial" w:hAnsi="Arial" w:cs="Arial"/>
        </w:rPr>
      </w:pPr>
      <w:r w:rsidRPr="005B4D3E">
        <w:rPr>
          <w:rFonts w:ascii="Arial" w:hAnsi="Arial" w:cs="Arial"/>
          <w:b/>
          <w:bCs/>
        </w:rPr>
        <w:t>OUs are Active Directory objects that serve as containers for other objects</w:t>
      </w:r>
      <w:r w:rsidRPr="005B4D3E">
        <w:rPr>
          <w:rFonts w:ascii="Arial" w:hAnsi="Arial" w:cs="Arial"/>
        </w:rPr>
        <w:t xml:space="preserve">. For example, you can create </w:t>
      </w:r>
      <w:r>
        <w:rPr>
          <w:rFonts w:ascii="Arial" w:hAnsi="Arial" w:cs="Arial"/>
        </w:rPr>
        <w:t xml:space="preserve">an </w:t>
      </w:r>
      <w:r w:rsidRPr="005B4D3E">
        <w:rPr>
          <w:rFonts w:ascii="Arial" w:hAnsi="Arial" w:cs="Arial"/>
        </w:rPr>
        <w:t>OU named “</w:t>
      </w:r>
      <w:r>
        <w:rPr>
          <w:rFonts w:ascii="Arial" w:hAnsi="Arial" w:cs="Arial"/>
          <w:b/>
          <w:bCs/>
        </w:rPr>
        <w:t>ACCOUNTING</w:t>
      </w:r>
      <w:r w:rsidRPr="005B4D3E">
        <w:rPr>
          <w:rFonts w:ascii="Arial" w:hAnsi="Arial" w:cs="Arial"/>
        </w:rPr>
        <w:t xml:space="preserve">” and then place Active Directory objects such as </w:t>
      </w:r>
      <w:r>
        <w:rPr>
          <w:rFonts w:ascii="Arial" w:hAnsi="Arial" w:cs="Arial"/>
        </w:rPr>
        <w:t>Accounting</w:t>
      </w:r>
      <w:r w:rsidRPr="005B4D3E">
        <w:rPr>
          <w:rFonts w:ascii="Arial" w:hAnsi="Arial" w:cs="Arial"/>
        </w:rPr>
        <w:t xml:space="preserve"> users, computers and groups within this OU. This would allow administrators to easily organize and manage AD objects.</w:t>
      </w:r>
    </w:p>
    <w:p w14:paraId="1CB2A3B5" w14:textId="77777777" w:rsidR="00E551E0" w:rsidRPr="005B4D3E" w:rsidRDefault="00E551E0" w:rsidP="00E551E0">
      <w:pPr>
        <w:pStyle w:val="Header"/>
        <w:tabs>
          <w:tab w:val="clear" w:pos="4320"/>
          <w:tab w:val="clear" w:pos="8640"/>
        </w:tabs>
        <w:ind w:left="720"/>
        <w:rPr>
          <w:rFonts w:ascii="Arial" w:hAnsi="Arial" w:cs="Arial"/>
        </w:rPr>
      </w:pPr>
    </w:p>
    <w:p w14:paraId="0C3F061D" w14:textId="77777777" w:rsidR="00E551E0" w:rsidRPr="005B4D3E" w:rsidRDefault="00E551E0" w:rsidP="00E551E0">
      <w:pPr>
        <w:pStyle w:val="NormalWeb"/>
        <w:spacing w:after="0"/>
        <w:ind w:left="720"/>
        <w:textAlignment w:val="top"/>
        <w:rPr>
          <w:rFonts w:ascii="Arial" w:hAnsi="Arial" w:cs="Arial"/>
          <w:color w:val="auto"/>
          <w:sz w:val="24"/>
          <w:szCs w:val="24"/>
        </w:rPr>
      </w:pPr>
      <w:r w:rsidRPr="005B4D3E">
        <w:rPr>
          <w:rFonts w:ascii="Arial" w:hAnsi="Arial" w:cs="Arial"/>
          <w:color w:val="auto"/>
          <w:sz w:val="24"/>
          <w:szCs w:val="24"/>
        </w:rPr>
        <w:t>The benefit of OUs is that they allow you to classify users by department or site.  There are two advantages of this arrangement:</w:t>
      </w:r>
    </w:p>
    <w:p w14:paraId="68DA3237" w14:textId="77777777" w:rsidR="00E551E0" w:rsidRPr="005B4D3E" w:rsidRDefault="00E551E0" w:rsidP="00E551E0">
      <w:pPr>
        <w:pStyle w:val="NormalWeb"/>
        <w:spacing w:after="0"/>
        <w:ind w:left="720"/>
        <w:textAlignment w:val="top"/>
        <w:rPr>
          <w:rFonts w:ascii="Arial" w:hAnsi="Arial" w:cs="Arial"/>
          <w:color w:val="auto"/>
          <w:sz w:val="24"/>
          <w:szCs w:val="24"/>
        </w:rPr>
      </w:pPr>
    </w:p>
    <w:p w14:paraId="15C56437" w14:textId="77777777" w:rsidR="00E551E0" w:rsidRPr="005B4D3E" w:rsidRDefault="00E551E0" w:rsidP="00E551E0">
      <w:pPr>
        <w:pStyle w:val="NormalWeb"/>
        <w:numPr>
          <w:ilvl w:val="0"/>
          <w:numId w:val="2"/>
        </w:numPr>
        <w:tabs>
          <w:tab w:val="left" w:pos="3240"/>
        </w:tabs>
        <w:spacing w:after="0"/>
        <w:ind w:left="720"/>
        <w:jc w:val="both"/>
        <w:textAlignment w:val="top"/>
        <w:rPr>
          <w:rFonts w:ascii="Arial" w:hAnsi="Arial" w:cs="Arial"/>
          <w:color w:val="auto"/>
          <w:sz w:val="24"/>
          <w:szCs w:val="24"/>
        </w:rPr>
      </w:pPr>
      <w:r w:rsidRPr="005B4D3E">
        <w:rPr>
          <w:rFonts w:ascii="Arial" w:hAnsi="Arial" w:cs="Arial"/>
          <w:color w:val="auto"/>
          <w:sz w:val="24"/>
          <w:szCs w:val="24"/>
        </w:rPr>
        <w:t xml:space="preserve">You can </w:t>
      </w:r>
      <w:r w:rsidRPr="005B4D3E">
        <w:rPr>
          <w:rFonts w:ascii="Arial" w:hAnsi="Arial" w:cs="Arial"/>
          <w:b/>
          <w:bCs/>
          <w:color w:val="auto"/>
          <w:sz w:val="24"/>
          <w:szCs w:val="24"/>
          <w:u w:val="single"/>
        </w:rPr>
        <w:t xml:space="preserve">delegate </w:t>
      </w:r>
      <w:r w:rsidRPr="005B4D3E">
        <w:rPr>
          <w:rFonts w:ascii="Arial" w:hAnsi="Arial" w:cs="Arial"/>
          <w:color w:val="auto"/>
          <w:sz w:val="24"/>
          <w:szCs w:val="24"/>
        </w:rPr>
        <w:t>within organizational units.  For example, you can give managers complete controls of users their own department. With this arrangement, managers can create new users, groups and computer objects but only in their own OU.</w:t>
      </w:r>
    </w:p>
    <w:p w14:paraId="50A24B9A" w14:textId="77777777" w:rsidR="00E551E0" w:rsidRPr="005B4D3E" w:rsidRDefault="00E551E0" w:rsidP="00E551E0">
      <w:pPr>
        <w:pStyle w:val="NormalWeb"/>
        <w:spacing w:after="0"/>
        <w:ind w:left="720"/>
        <w:jc w:val="both"/>
        <w:textAlignment w:val="top"/>
        <w:rPr>
          <w:rFonts w:ascii="Arial" w:hAnsi="Arial" w:cs="Arial"/>
          <w:color w:val="auto"/>
          <w:sz w:val="24"/>
          <w:szCs w:val="24"/>
        </w:rPr>
      </w:pPr>
    </w:p>
    <w:p w14:paraId="7D3B2091" w14:textId="77777777" w:rsidR="00E551E0" w:rsidRPr="005B4D3E" w:rsidRDefault="00E551E0" w:rsidP="00E551E0">
      <w:pPr>
        <w:pStyle w:val="NormalWeb"/>
        <w:numPr>
          <w:ilvl w:val="0"/>
          <w:numId w:val="2"/>
        </w:numPr>
        <w:tabs>
          <w:tab w:val="left" w:pos="3240"/>
        </w:tabs>
        <w:spacing w:after="0"/>
        <w:ind w:left="720"/>
        <w:jc w:val="both"/>
        <w:textAlignment w:val="top"/>
        <w:rPr>
          <w:rFonts w:ascii="Arial" w:hAnsi="Arial" w:cs="Arial"/>
          <w:color w:val="auto"/>
          <w:sz w:val="24"/>
          <w:szCs w:val="24"/>
        </w:rPr>
      </w:pPr>
      <w:r w:rsidRPr="005B4D3E">
        <w:rPr>
          <w:rFonts w:ascii="Arial" w:hAnsi="Arial" w:cs="Arial"/>
          <w:color w:val="auto"/>
          <w:sz w:val="24"/>
          <w:szCs w:val="24"/>
        </w:rPr>
        <w:t xml:space="preserve">You can create </w:t>
      </w:r>
      <w:r w:rsidRPr="005B4D3E">
        <w:rPr>
          <w:rFonts w:ascii="Arial" w:hAnsi="Arial" w:cs="Arial"/>
          <w:b/>
          <w:bCs/>
          <w:color w:val="auto"/>
          <w:sz w:val="24"/>
          <w:szCs w:val="24"/>
          <w:u w:val="single"/>
        </w:rPr>
        <w:t>different Group Policies for each OU</w:t>
      </w:r>
      <w:r w:rsidRPr="005B4D3E">
        <w:rPr>
          <w:rFonts w:ascii="Arial" w:hAnsi="Arial" w:cs="Arial"/>
          <w:color w:val="auto"/>
          <w:sz w:val="24"/>
          <w:szCs w:val="24"/>
        </w:rPr>
        <w:t>. Each department designated by different OU can be assigned different group policy.</w:t>
      </w:r>
    </w:p>
    <w:p w14:paraId="4FD95A71" w14:textId="77777777" w:rsidR="00E551E0" w:rsidRPr="0003755E" w:rsidRDefault="00E551E0" w:rsidP="00EF5A89">
      <w:pPr>
        <w:ind w:left="360" w:right="81" w:hanging="360"/>
        <w:rPr>
          <w:rFonts w:ascii="Arial" w:hAnsi="Arial" w:cs="Arial"/>
          <w:b/>
        </w:rPr>
      </w:pPr>
    </w:p>
    <w:p w14:paraId="3E8C834C" w14:textId="77777777" w:rsidR="0003755E" w:rsidRPr="0003755E" w:rsidRDefault="0003755E" w:rsidP="0003755E">
      <w:pPr>
        <w:pStyle w:val="Heading8"/>
        <w:numPr>
          <w:ilvl w:val="0"/>
          <w:numId w:val="0"/>
        </w:numPr>
        <w:tabs>
          <w:tab w:val="clear" w:pos="1440"/>
          <w:tab w:val="clear" w:pos="2880"/>
          <w:tab w:val="clear" w:pos="4320"/>
          <w:tab w:val="clear" w:pos="5040"/>
          <w:tab w:val="clear" w:pos="5760"/>
          <w:tab w:val="clear" w:pos="6480"/>
          <w:tab w:val="clear" w:pos="7200"/>
          <w:tab w:val="clear" w:pos="7920"/>
          <w:tab w:val="clear" w:pos="8640"/>
        </w:tabs>
        <w:rPr>
          <w:rStyle w:val="Strong"/>
          <w:b/>
          <w:sz w:val="24"/>
        </w:rPr>
      </w:pPr>
      <w:r w:rsidRPr="0003755E">
        <w:rPr>
          <w:rStyle w:val="Strong"/>
          <w:b/>
          <w:sz w:val="24"/>
        </w:rPr>
        <w:t>Group Types</w:t>
      </w:r>
    </w:p>
    <w:p w14:paraId="2F95C5C4" w14:textId="77777777" w:rsidR="0003755E" w:rsidRPr="00422BF6" w:rsidRDefault="0003755E" w:rsidP="0003755E">
      <w:pPr>
        <w:numPr>
          <w:ilvl w:val="0"/>
          <w:numId w:val="10"/>
        </w:numPr>
        <w:tabs>
          <w:tab w:val="clear" w:pos="720"/>
          <w:tab w:val="left" w:pos="0"/>
        </w:tabs>
        <w:ind w:right="81"/>
        <w:jc w:val="both"/>
        <w:rPr>
          <w:rFonts w:ascii="Arial" w:hAnsi="Arial" w:cs="Arial"/>
        </w:rPr>
      </w:pPr>
      <w:r w:rsidRPr="00422BF6">
        <w:rPr>
          <w:rStyle w:val="Emphasis"/>
          <w:rFonts w:ascii="Arial" w:hAnsi="Arial" w:cs="Arial"/>
          <w:b/>
          <w:bCs/>
          <w:i w:val="0"/>
          <w:iCs w:val="0"/>
        </w:rPr>
        <w:t>Security Groups</w:t>
      </w:r>
      <w:r w:rsidRPr="00422BF6">
        <w:rPr>
          <w:rFonts w:ascii="Arial" w:hAnsi="Arial" w:cs="Arial"/>
        </w:rPr>
        <w:t xml:space="preserve"> – </w:t>
      </w:r>
      <w:r w:rsidRPr="00422BF6">
        <w:rPr>
          <w:rStyle w:val="heading1char"/>
          <w:rFonts w:ascii="Arial" w:hAnsi="Arial" w:cs="Arial"/>
        </w:rPr>
        <w:t>Security Groups</w:t>
      </w:r>
      <w:r w:rsidRPr="00422BF6">
        <w:rPr>
          <w:rFonts w:ascii="Arial" w:hAnsi="Arial" w:cs="Arial"/>
        </w:rPr>
        <w:t xml:space="preserve"> are used to gather a specific set of users for the specific reason of assigning access rights and permissions via the group rather than individually to each user object. Used for assigning permissions for directory objects and resources such as shared folders and printers. Security groups are also used for assigning right to users.</w:t>
      </w:r>
    </w:p>
    <w:p w14:paraId="1FD0AACD" w14:textId="77777777" w:rsidR="0003755E" w:rsidRPr="00422BF6" w:rsidRDefault="0003755E" w:rsidP="0003755E">
      <w:pPr>
        <w:numPr>
          <w:ilvl w:val="0"/>
          <w:numId w:val="10"/>
        </w:numPr>
        <w:tabs>
          <w:tab w:val="clear" w:pos="720"/>
          <w:tab w:val="left" w:pos="0"/>
        </w:tabs>
        <w:ind w:right="81"/>
        <w:jc w:val="both"/>
        <w:rPr>
          <w:rFonts w:ascii="Arial" w:hAnsi="Arial" w:cs="Arial"/>
        </w:rPr>
      </w:pPr>
      <w:r w:rsidRPr="00422BF6">
        <w:rPr>
          <w:rStyle w:val="Emphasis"/>
          <w:rFonts w:ascii="Arial" w:hAnsi="Arial" w:cs="Arial"/>
          <w:b/>
          <w:bCs/>
          <w:i w:val="0"/>
          <w:iCs w:val="0"/>
        </w:rPr>
        <w:t>Distribution Groups</w:t>
      </w:r>
      <w:r w:rsidRPr="00422BF6">
        <w:rPr>
          <w:rFonts w:ascii="Arial" w:hAnsi="Arial" w:cs="Arial"/>
        </w:rPr>
        <w:t xml:space="preserve"> – Used for creating e-mail distribution lists (i.e. for MS Exchang</w:t>
      </w:r>
      <w:r>
        <w:rPr>
          <w:rFonts w:ascii="Arial" w:hAnsi="Arial" w:cs="Arial"/>
        </w:rPr>
        <w:t>e Server</w:t>
      </w:r>
      <w:r w:rsidRPr="00422BF6">
        <w:rPr>
          <w:rFonts w:ascii="Arial" w:hAnsi="Arial" w:cs="Arial"/>
        </w:rPr>
        <w:t xml:space="preserve">). It allows a user to send e-mail to all the members by using a </w:t>
      </w:r>
      <w:r>
        <w:rPr>
          <w:rFonts w:ascii="Arial" w:hAnsi="Arial" w:cs="Arial"/>
        </w:rPr>
        <w:t>single address. D</w:t>
      </w:r>
      <w:r w:rsidRPr="00422BF6">
        <w:rPr>
          <w:rFonts w:ascii="Arial" w:hAnsi="Arial" w:cs="Arial"/>
        </w:rPr>
        <w:t xml:space="preserve">istribution groups </w:t>
      </w:r>
      <w:r>
        <w:rPr>
          <w:rFonts w:ascii="Arial" w:hAnsi="Arial" w:cs="Arial"/>
        </w:rPr>
        <w:t xml:space="preserve">are </w:t>
      </w:r>
      <w:r w:rsidRPr="00422BF6">
        <w:rPr>
          <w:rFonts w:ascii="Arial" w:hAnsi="Arial" w:cs="Arial"/>
          <w:b/>
        </w:rPr>
        <w:t>NOT</w:t>
      </w:r>
      <w:r>
        <w:rPr>
          <w:rFonts w:ascii="Arial" w:hAnsi="Arial" w:cs="Arial"/>
        </w:rPr>
        <w:t xml:space="preserve"> used </w:t>
      </w:r>
      <w:r w:rsidRPr="00422BF6">
        <w:rPr>
          <w:rFonts w:ascii="Arial" w:hAnsi="Arial" w:cs="Arial"/>
        </w:rPr>
        <w:t xml:space="preserve">to assign rights and permissions. </w:t>
      </w:r>
    </w:p>
    <w:p w14:paraId="23352F99" w14:textId="77777777" w:rsidR="0003755E" w:rsidRDefault="0003755E" w:rsidP="0003755E">
      <w:pPr>
        <w:pStyle w:val="Heading6"/>
        <w:numPr>
          <w:ilvl w:val="0"/>
          <w:numId w:val="0"/>
        </w:numPr>
        <w:tabs>
          <w:tab w:val="clear" w:pos="1440"/>
          <w:tab w:val="clear" w:pos="2160"/>
          <w:tab w:val="clear" w:pos="2880"/>
          <w:tab w:val="clear" w:pos="3600"/>
          <w:tab w:val="clear" w:pos="4320"/>
          <w:tab w:val="clear" w:pos="5040"/>
          <w:tab w:val="clear" w:pos="5760"/>
          <w:tab w:val="clear" w:pos="6480"/>
          <w:tab w:val="clear" w:pos="7200"/>
          <w:tab w:val="left" w:pos="1152"/>
          <w:tab w:val="left" w:pos="2592"/>
        </w:tabs>
        <w:rPr>
          <w:sz w:val="24"/>
        </w:rPr>
      </w:pPr>
    </w:p>
    <w:p w14:paraId="4A6FD21B" w14:textId="77777777" w:rsidR="0003755E" w:rsidRPr="00422BF6" w:rsidRDefault="0003755E" w:rsidP="0003755E">
      <w:pPr>
        <w:pStyle w:val="Heading6"/>
        <w:numPr>
          <w:ilvl w:val="0"/>
          <w:numId w:val="0"/>
        </w:numPr>
        <w:tabs>
          <w:tab w:val="clear" w:pos="1440"/>
          <w:tab w:val="clear" w:pos="2160"/>
          <w:tab w:val="clear" w:pos="2880"/>
          <w:tab w:val="clear" w:pos="3600"/>
          <w:tab w:val="clear" w:pos="4320"/>
          <w:tab w:val="clear" w:pos="5040"/>
          <w:tab w:val="clear" w:pos="5760"/>
          <w:tab w:val="clear" w:pos="6480"/>
          <w:tab w:val="clear" w:pos="7200"/>
          <w:tab w:val="left" w:pos="1152"/>
          <w:tab w:val="left" w:pos="2592"/>
        </w:tabs>
        <w:rPr>
          <w:sz w:val="24"/>
        </w:rPr>
      </w:pPr>
      <w:r w:rsidRPr="00422BF6">
        <w:rPr>
          <w:sz w:val="24"/>
        </w:rPr>
        <w:t>Group Scope</w:t>
      </w:r>
    </w:p>
    <w:p w14:paraId="3EDC2143" w14:textId="77777777" w:rsidR="0003755E" w:rsidRPr="00422BF6" w:rsidRDefault="0003755E" w:rsidP="0003755E">
      <w:pPr>
        <w:numPr>
          <w:ilvl w:val="0"/>
          <w:numId w:val="11"/>
        </w:numPr>
        <w:tabs>
          <w:tab w:val="left" w:pos="720"/>
          <w:tab w:val="left" w:pos="2880"/>
        </w:tabs>
        <w:ind w:right="81"/>
        <w:jc w:val="both"/>
        <w:rPr>
          <w:rFonts w:ascii="Arial" w:hAnsi="Arial" w:cs="Arial"/>
        </w:rPr>
      </w:pPr>
      <w:r w:rsidRPr="00422BF6">
        <w:rPr>
          <w:rFonts w:ascii="Arial" w:hAnsi="Arial" w:cs="Arial"/>
          <w:b/>
          <w:bCs/>
        </w:rPr>
        <w:t>Domain local Group</w:t>
      </w:r>
      <w:r w:rsidRPr="00422BF6">
        <w:rPr>
          <w:rFonts w:ascii="Arial" w:hAnsi="Arial" w:cs="Arial"/>
        </w:rPr>
        <w:t xml:space="preserve"> – Used to assign permissions to resources only within the domain in which it is created.</w:t>
      </w:r>
    </w:p>
    <w:p w14:paraId="1DF4DDCF" w14:textId="77777777" w:rsidR="0003755E" w:rsidRPr="00422BF6" w:rsidRDefault="0003755E" w:rsidP="0003755E">
      <w:pPr>
        <w:numPr>
          <w:ilvl w:val="0"/>
          <w:numId w:val="11"/>
        </w:numPr>
        <w:tabs>
          <w:tab w:val="left" w:pos="720"/>
          <w:tab w:val="left" w:pos="2880"/>
        </w:tabs>
        <w:ind w:right="81"/>
        <w:jc w:val="both"/>
        <w:rPr>
          <w:rFonts w:ascii="Arial" w:hAnsi="Arial" w:cs="Arial"/>
        </w:rPr>
      </w:pPr>
      <w:r w:rsidRPr="00422BF6">
        <w:rPr>
          <w:rFonts w:ascii="Arial" w:hAnsi="Arial" w:cs="Arial"/>
          <w:b/>
          <w:bCs/>
        </w:rPr>
        <w:t>Global Group</w:t>
      </w:r>
      <w:r w:rsidRPr="00422BF6">
        <w:rPr>
          <w:rFonts w:ascii="Arial" w:hAnsi="Arial" w:cs="Arial"/>
        </w:rPr>
        <w:t xml:space="preserve"> – Global groups can only contain members from a single domain. However, global groups can be assigned permissions to resources located in any domain within an Active Directory forest. Used when a group of users that all reside in a single domain require access to resources in other domains.</w:t>
      </w:r>
    </w:p>
    <w:p w14:paraId="55EE1934" w14:textId="77777777" w:rsidR="0003755E" w:rsidRPr="00422BF6" w:rsidRDefault="0003755E" w:rsidP="0003755E">
      <w:pPr>
        <w:numPr>
          <w:ilvl w:val="0"/>
          <w:numId w:val="11"/>
        </w:numPr>
        <w:tabs>
          <w:tab w:val="left" w:pos="720"/>
          <w:tab w:val="left" w:pos="2880"/>
        </w:tabs>
        <w:ind w:right="81"/>
        <w:jc w:val="both"/>
        <w:rPr>
          <w:rFonts w:ascii="Arial" w:hAnsi="Arial" w:cs="Arial"/>
        </w:rPr>
      </w:pPr>
      <w:r w:rsidRPr="00422BF6">
        <w:rPr>
          <w:rFonts w:ascii="Arial" w:hAnsi="Arial" w:cs="Arial"/>
          <w:b/>
          <w:bCs/>
        </w:rPr>
        <w:t xml:space="preserve">Universal Group </w:t>
      </w:r>
      <w:r w:rsidRPr="00422BF6">
        <w:rPr>
          <w:rFonts w:ascii="Arial" w:hAnsi="Arial" w:cs="Arial"/>
        </w:rPr>
        <w:t>- Most inclusive of all group scopes. Can contain members from multiple domains. Can be granted permissions to resources that are located in any domain of an Active Directory forest.</w:t>
      </w:r>
    </w:p>
    <w:p w14:paraId="2A49B2EA" w14:textId="77777777" w:rsidR="0003755E" w:rsidRPr="00422BF6" w:rsidRDefault="0003755E" w:rsidP="0003755E">
      <w:pPr>
        <w:tabs>
          <w:tab w:val="left" w:pos="720"/>
          <w:tab w:val="left" w:pos="2160"/>
        </w:tabs>
        <w:ind w:left="360" w:right="81"/>
        <w:jc w:val="both"/>
        <w:rPr>
          <w:rFonts w:ascii="Arial" w:hAnsi="Arial" w:cs="Arial"/>
        </w:rPr>
      </w:pPr>
    </w:p>
    <w:p w14:paraId="43F1AA77" w14:textId="77777777" w:rsidR="0003755E" w:rsidRPr="00FC7161" w:rsidRDefault="0003755E" w:rsidP="00EF5A89">
      <w:pPr>
        <w:ind w:left="360" w:right="81" w:hanging="360"/>
        <w:rPr>
          <w:b/>
        </w:rPr>
      </w:pPr>
    </w:p>
    <w:sectPr w:rsidR="0003755E" w:rsidRPr="00FC7161" w:rsidSect="00844B61">
      <w:headerReference w:type="default" r:id="rId10"/>
      <w:footerReference w:type="default" r:id="rId11"/>
      <w:footnotePr>
        <w:pos w:val="beneathText"/>
      </w:footnotePr>
      <w:pgSz w:w="11905" w:h="16837"/>
      <w:pgMar w:top="864" w:right="1105"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2CB47" w14:textId="77777777" w:rsidR="007A1876" w:rsidRDefault="007A1876">
      <w:r>
        <w:separator/>
      </w:r>
    </w:p>
  </w:endnote>
  <w:endnote w:type="continuationSeparator" w:id="0">
    <w:p w14:paraId="2CBD9BE1" w14:textId="77777777" w:rsidR="007A1876" w:rsidRDefault="007A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98C84" w14:textId="77777777" w:rsidR="00030DA6" w:rsidRDefault="008C3646">
    <w:pPr>
      <w:pStyle w:val="Footer"/>
      <w:rPr>
        <w:rFonts w:ascii="Arial" w:hAnsi="Arial" w:cs="Arial"/>
        <w:sz w:val="22"/>
        <w:szCs w:val="22"/>
      </w:rPr>
    </w:pPr>
    <w:r>
      <w:rPr>
        <w:noProof/>
        <w:lang w:eastAsia="zh-CN"/>
      </w:rPr>
      <mc:AlternateContent>
        <mc:Choice Requires="wps">
          <w:drawing>
            <wp:anchor distT="0" distB="0" distL="114300" distR="114300" simplePos="0" relativeHeight="251658240" behindDoc="1" locked="0" layoutInCell="1" allowOverlap="1" wp14:anchorId="5B29BB67" wp14:editId="6B074CEF">
              <wp:simplePos x="0" y="0"/>
              <wp:positionH relativeFrom="column">
                <wp:posOffset>-1</wp:posOffset>
              </wp:positionH>
              <wp:positionV relativeFrom="paragraph">
                <wp:posOffset>105410</wp:posOffset>
              </wp:positionV>
              <wp:extent cx="593407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5897083"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3pt" to="467.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" strokeweight=".53mm">
              <v:stroke joinstyle="miter"/>
            </v:line>
          </w:pict>
        </mc:Fallback>
      </mc:AlternateContent>
    </w:r>
  </w:p>
  <w:p w14:paraId="35206537" w14:textId="39278C8B" w:rsidR="00030DA6" w:rsidRDefault="00030DA6" w:rsidP="00E04212">
    <w:pPr>
      <w:pStyle w:val="Footer"/>
      <w:tabs>
        <w:tab w:val="clear" w:pos="8640"/>
        <w:tab w:val="right" w:pos="9356"/>
      </w:tabs>
      <w:rPr>
        <w:rFonts w:ascii="Arial" w:hAnsi="Arial" w:cs="Arial"/>
        <w:sz w:val="20"/>
        <w:szCs w:val="20"/>
      </w:rPr>
    </w:pPr>
    <w:r w:rsidRPr="00D1602C">
      <w:rPr>
        <w:rFonts w:ascii="Arial" w:hAnsi="Arial" w:cs="Arial"/>
        <w:sz w:val="20"/>
        <w:szCs w:val="20"/>
      </w:rPr>
      <w:t xml:space="preserve">NI </w:t>
    </w:r>
    <w:r w:rsidR="00897F1A">
      <w:rPr>
        <w:rFonts w:ascii="Arial" w:hAnsi="Arial" w:cs="Arial"/>
        <w:sz w:val="20"/>
        <w:szCs w:val="20"/>
      </w:rPr>
      <w:t>Yr 20</w:t>
    </w:r>
    <w:r w:rsidR="008E2021">
      <w:rPr>
        <w:rFonts w:ascii="Arial" w:hAnsi="Arial" w:cs="Arial"/>
        <w:sz w:val="20"/>
        <w:szCs w:val="20"/>
      </w:rPr>
      <w:t>20</w:t>
    </w:r>
    <w:r>
      <w:rPr>
        <w:rFonts w:ascii="Arial" w:hAnsi="Arial" w:cs="Arial"/>
        <w:sz w:val="20"/>
        <w:szCs w:val="20"/>
      </w:rPr>
      <w:t xml:space="preserve"> Semester </w:t>
    </w:r>
    <w:r w:rsidR="00D46414">
      <w:rPr>
        <w:rFonts w:ascii="Arial" w:hAnsi="Arial" w:cs="Arial"/>
        <w:sz w:val="20"/>
        <w:szCs w:val="20"/>
      </w:rPr>
      <w:t>3</w:t>
    </w:r>
    <w:r>
      <w:rPr>
        <w:rFonts w:ascii="Arial" w:hAnsi="Arial" w:cs="Arial"/>
        <w:sz w:val="20"/>
        <w:szCs w:val="20"/>
      </w:rPr>
      <w:tab/>
    </w:r>
    <w:r>
      <w:rPr>
        <w:rFonts w:ascii="Arial" w:hAnsi="Arial" w:cs="Arial"/>
        <w:sz w:val="20"/>
        <w:szCs w:val="20"/>
      </w:rPr>
      <w:tab/>
    </w:r>
    <w:r w:rsidR="00403985" w:rsidRPr="00403985">
      <w:rPr>
        <w:rFonts w:ascii="Arial" w:hAnsi="Arial" w:cs="Arial"/>
        <w:sz w:val="20"/>
        <w:szCs w:val="20"/>
      </w:rPr>
      <w:t xml:space="preserve">Last updated:  </w:t>
    </w:r>
    <w:r w:rsidR="00403985">
      <w:rPr>
        <w:rFonts w:ascii="Arial" w:hAnsi="Arial" w:cs="Arial"/>
        <w:sz w:val="20"/>
        <w:szCs w:val="20"/>
      </w:rPr>
      <w:t>15</w:t>
    </w:r>
    <w:r w:rsidR="00403985" w:rsidRPr="00403985">
      <w:rPr>
        <w:rFonts w:ascii="Arial" w:hAnsi="Arial" w:cs="Arial"/>
        <w:sz w:val="20"/>
        <w:szCs w:val="20"/>
      </w:rPr>
      <w:t>/07/20</w:t>
    </w:r>
  </w:p>
  <w:p w14:paraId="36D7D0D6" w14:textId="07D67DDF" w:rsidR="00030DA6" w:rsidRDefault="00030DA6">
    <w:pPr>
      <w:pStyle w:val="Footer"/>
      <w:tabs>
        <w:tab w:val="clear" w:pos="8640"/>
        <w:tab w:val="right" w:pos="8820"/>
      </w:tabs>
      <w:rPr>
        <w:rStyle w:val="PageNumber"/>
        <w:rFonts w:ascii="Arial" w:hAnsi="Arial" w:cs="Arial"/>
        <w:sz w:val="20"/>
        <w:szCs w:val="20"/>
      </w:rPr>
    </w:pPr>
    <w:r>
      <w:rPr>
        <w:rFonts w:ascii="Arial" w:hAnsi="Arial" w:cs="Arial"/>
        <w:sz w:val="20"/>
        <w:szCs w:val="20"/>
      </w:rPr>
      <w:t xml:space="preserve">                                                                                                          </w:t>
    </w:r>
    <w:r w:rsidR="00897F1A">
      <w:rPr>
        <w:rFonts w:ascii="Arial" w:hAnsi="Arial" w:cs="Arial"/>
        <w:sz w:val="20"/>
        <w:szCs w:val="20"/>
      </w:rPr>
      <w:t xml:space="preserve">               </w:t>
    </w:r>
    <w:r w:rsidR="00E04212">
      <w:rPr>
        <w:rFonts w:ascii="Arial" w:hAnsi="Arial" w:cs="Arial"/>
        <w:sz w:val="20"/>
        <w:szCs w:val="20"/>
      </w:rPr>
      <w:t xml:space="preserve">         </w:t>
    </w:r>
    <w:r>
      <w:rPr>
        <w:rFonts w:ascii="Arial" w:hAnsi="Arial" w:cs="Arial"/>
        <w:sz w:val="20"/>
        <w:szCs w:val="20"/>
      </w:rPr>
      <w:tab/>
    </w:r>
    <w:r>
      <w:rPr>
        <w:rStyle w:val="PageNumbe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117A3" w14:textId="77777777" w:rsidR="007A1876" w:rsidRDefault="007A1876">
      <w:r>
        <w:separator/>
      </w:r>
    </w:p>
  </w:footnote>
  <w:footnote w:type="continuationSeparator" w:id="0">
    <w:p w14:paraId="758B0A21" w14:textId="77777777" w:rsidR="007A1876" w:rsidRDefault="007A1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606A2" w14:textId="178A0967" w:rsidR="00030DA6" w:rsidRDefault="00A16BF3" w:rsidP="004E72F7">
    <w:pPr>
      <w:pStyle w:val="Header"/>
      <w:tabs>
        <w:tab w:val="clear" w:pos="8640"/>
      </w:tabs>
    </w:pPr>
    <w:r>
      <w:rPr>
        <w:rFonts w:ascii="Tahoma" w:hAnsi="Tahoma" w:cs="Tahoma"/>
        <w:i/>
        <w:smallCaps/>
        <w:noProof/>
        <w:lang w:eastAsia="zh-CN"/>
      </w:rPr>
      <mc:AlternateContent>
        <mc:Choice Requires="wps">
          <w:drawing>
            <wp:anchor distT="0" distB="0" distL="114300" distR="114300" simplePos="0" relativeHeight="251659264" behindDoc="0" locked="0" layoutInCell="0" allowOverlap="1" wp14:anchorId="25976DD1" wp14:editId="61EFA908">
              <wp:simplePos x="0" y="0"/>
              <wp:positionH relativeFrom="page">
                <wp:posOffset>0</wp:posOffset>
              </wp:positionH>
              <wp:positionV relativeFrom="page">
                <wp:posOffset>190500</wp:posOffset>
              </wp:positionV>
              <wp:extent cx="7559675" cy="266700"/>
              <wp:effectExtent l="0" t="0" r="0" b="0"/>
              <wp:wrapNone/>
              <wp:docPr id="7" name="MSIPCM74ab48febd75c5d71abd9c2a"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967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7FB9CF" w14:textId="7B317DFC" w:rsidR="00A16BF3" w:rsidRPr="00A16BF3" w:rsidRDefault="00A16BF3" w:rsidP="00A16BF3">
                          <w:pPr>
                            <w:rPr>
                              <w:rFonts w:ascii="Calibri" w:hAnsi="Calibri" w:cs="Calibri"/>
                              <w:color w:val="000000"/>
                              <w:sz w:val="22"/>
                            </w:rPr>
                          </w:pPr>
                          <w:r w:rsidRPr="00A16BF3">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5976DD1" id="_x0000_t202" coordsize="21600,21600" o:spt="202" path="m,l,21600r21600,l21600,xe">
              <v:stroke joinstyle="miter"/>
              <v:path gradientshapeok="t" o:connecttype="rect"/>
            </v:shapetype>
            <v:shape id="MSIPCM74ab48febd75c5d71abd9c2a" o:spid="_x0000_s1026" type="#_x0000_t202" alt="{&quot;HashCode&quot;:-1818968269,&quot;Height&quot;:841.0,&quot;Width&quot;:595.0,&quot;Placement&quot;:&quot;Header&quot;,&quot;Index&quot;:&quot;Primary&quot;,&quot;Section&quot;:1,&quot;Top&quot;:0.0,&quot;Left&quot;:0.0}" style="position:absolute;margin-left:0;margin-top:15pt;width:595.2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" o:allowincell="f" filled="f" stroked="f" strokeweight=".5pt">
              <v:textbox inset="20pt,0,,0">
                <w:txbxContent>
                  <w:p w14:paraId="2E7FB9CF" w14:textId="7B317DFC" w:rsidR="00A16BF3" w:rsidRPr="00A16BF3" w:rsidRDefault="00A16BF3" w:rsidP="00A16BF3">
                    <w:pPr>
                      <w:rPr>
                        <w:rFonts w:ascii="Calibri" w:hAnsi="Calibri" w:cs="Calibri"/>
                        <w:color w:val="000000"/>
                        <w:sz w:val="22"/>
                      </w:rPr>
                    </w:pPr>
                    <w:r w:rsidRPr="00A16BF3">
                      <w:rPr>
                        <w:rFonts w:ascii="Calibri" w:hAnsi="Calibri" w:cs="Calibri"/>
                        <w:color w:val="000000"/>
                        <w:sz w:val="22"/>
                      </w:rPr>
                      <w:t xml:space="preserve">                    Official (Closed) - Non Sensitive</w:t>
                    </w:r>
                  </w:p>
                </w:txbxContent>
              </v:textbox>
              <w10:wrap anchorx="page" anchory="page"/>
            </v:shape>
          </w:pict>
        </mc:Fallback>
      </mc:AlternateContent>
    </w:r>
    <w:r w:rsidR="008C3646">
      <w:rPr>
        <w:rFonts w:ascii="Tahoma" w:hAnsi="Tahoma" w:cs="Tahoma"/>
        <w:i/>
        <w:smallCaps/>
        <w:noProof/>
        <w:lang w:eastAsia="zh-CN"/>
      </w:rPr>
      <w:drawing>
        <wp:inline distT="0" distB="0" distL="0" distR="0" wp14:anchorId="3B43BD66" wp14:editId="30C5C4A0">
          <wp:extent cx="171450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0550"/>
                  </a:xfrm>
                  <a:prstGeom prst="rect">
                    <a:avLst/>
                  </a:prstGeom>
                  <a:solidFill>
                    <a:srgbClr val="FFFFFF"/>
                  </a:solidFill>
                  <a:ln>
                    <a:noFill/>
                  </a:ln>
                </pic:spPr>
              </pic:pic>
            </a:graphicData>
          </a:graphic>
        </wp:inline>
      </w:drawing>
    </w:r>
    <w:r w:rsidR="00030DA6">
      <w:rPr>
        <w:rFonts w:ascii="Tahoma" w:hAnsi="Tahoma" w:cs="Tahoma"/>
        <w:i/>
        <w:smallCaps/>
      </w:rPr>
      <w:tab/>
    </w:r>
    <w:r w:rsidR="00030DA6">
      <w:rPr>
        <w:rFonts w:ascii="Tahoma" w:hAnsi="Tahoma" w:cs="Tahoma"/>
        <w:i/>
        <w:smallCaps/>
      </w:rPr>
      <w:tab/>
      <w:t xml:space="preserve">                                           </w:t>
    </w:r>
    <w:r w:rsidR="00E04212">
      <w:rPr>
        <w:rFonts w:ascii="Tahoma" w:hAnsi="Tahoma" w:cs="Tahoma"/>
        <w:i/>
        <w:smallCaps/>
      </w:rPr>
      <w:t xml:space="preserve">       </w:t>
    </w:r>
    <w:r w:rsidR="00030DA6">
      <w:rPr>
        <w:rFonts w:ascii="Arial" w:hAnsi="Arial" w:cs="Arial"/>
        <w:sz w:val="20"/>
        <w:szCs w:val="20"/>
      </w:rPr>
      <w:t xml:space="preserve">Page </w:t>
    </w:r>
    <w:r w:rsidR="00030DA6">
      <w:rPr>
        <w:rStyle w:val="PageNumber"/>
        <w:rFonts w:ascii="Arial" w:hAnsi="Arial" w:cs="Arial"/>
        <w:sz w:val="20"/>
        <w:szCs w:val="20"/>
      </w:rPr>
      <w:fldChar w:fldCharType="begin"/>
    </w:r>
    <w:r w:rsidR="00030DA6">
      <w:rPr>
        <w:rStyle w:val="PageNumber"/>
        <w:rFonts w:ascii="Arial" w:hAnsi="Arial" w:cs="Arial"/>
        <w:sz w:val="20"/>
        <w:szCs w:val="20"/>
      </w:rPr>
      <w:instrText xml:space="preserve"> PAGE </w:instrText>
    </w:r>
    <w:r w:rsidR="00030DA6">
      <w:rPr>
        <w:rStyle w:val="PageNumber"/>
        <w:rFonts w:ascii="Arial" w:hAnsi="Arial" w:cs="Arial"/>
        <w:sz w:val="20"/>
        <w:szCs w:val="20"/>
      </w:rPr>
      <w:fldChar w:fldCharType="separate"/>
    </w:r>
    <w:r w:rsidR="007561D9">
      <w:rPr>
        <w:rStyle w:val="PageNumber"/>
        <w:rFonts w:ascii="Arial" w:hAnsi="Arial" w:cs="Arial"/>
        <w:noProof/>
        <w:sz w:val="20"/>
        <w:szCs w:val="20"/>
      </w:rPr>
      <w:t>11</w:t>
    </w:r>
    <w:r w:rsidR="00030DA6">
      <w:rPr>
        <w:rStyle w:val="PageNumber"/>
        <w:rFonts w:ascii="Arial" w:hAnsi="Arial" w:cs="Arial"/>
        <w:sz w:val="20"/>
        <w:szCs w:val="20"/>
      </w:rPr>
      <w:fldChar w:fldCharType="end"/>
    </w:r>
    <w:r w:rsidR="00030DA6">
      <w:rPr>
        <w:rStyle w:val="PageNumber"/>
        <w:rFonts w:ascii="Arial" w:hAnsi="Arial" w:cs="Arial"/>
        <w:sz w:val="20"/>
        <w:szCs w:val="20"/>
      </w:rPr>
      <w:t xml:space="preserve"> of </w:t>
    </w:r>
    <w:r w:rsidR="00030DA6">
      <w:rPr>
        <w:rStyle w:val="PageNumber"/>
        <w:rFonts w:ascii="Arial" w:hAnsi="Arial" w:cs="Arial"/>
        <w:sz w:val="20"/>
        <w:szCs w:val="20"/>
      </w:rPr>
      <w:fldChar w:fldCharType="begin"/>
    </w:r>
    <w:r w:rsidR="00030DA6">
      <w:rPr>
        <w:rStyle w:val="PageNumber"/>
        <w:rFonts w:ascii="Arial" w:hAnsi="Arial" w:cs="Arial"/>
        <w:sz w:val="20"/>
        <w:szCs w:val="20"/>
      </w:rPr>
      <w:instrText xml:space="preserve"> NUMPAGES </w:instrText>
    </w:r>
    <w:r w:rsidR="00030DA6">
      <w:rPr>
        <w:rStyle w:val="PageNumber"/>
        <w:rFonts w:ascii="Arial" w:hAnsi="Arial" w:cs="Arial"/>
        <w:sz w:val="20"/>
        <w:szCs w:val="20"/>
      </w:rPr>
      <w:fldChar w:fldCharType="separate"/>
    </w:r>
    <w:r w:rsidR="007561D9">
      <w:rPr>
        <w:rStyle w:val="PageNumber"/>
        <w:rFonts w:ascii="Arial" w:hAnsi="Arial" w:cs="Arial"/>
        <w:noProof/>
        <w:sz w:val="20"/>
        <w:szCs w:val="20"/>
      </w:rPr>
      <w:t>11</w:t>
    </w:r>
    <w:r w:rsidR="00030DA6">
      <w:rPr>
        <w:rStyle w:val="PageNumber"/>
        <w:rFonts w:ascii="Arial" w:hAnsi="Arial" w:cs="Arial"/>
        <w:sz w:val="20"/>
        <w:szCs w:val="20"/>
      </w:rPr>
      <w:fldChar w:fldCharType="end"/>
    </w:r>
  </w:p>
  <w:p w14:paraId="4ED96B9D" w14:textId="77777777" w:rsidR="00030DA6" w:rsidRDefault="008C3646">
    <w:pPr>
      <w:pStyle w:val="Header"/>
      <w:rPr>
        <w:rFonts w:ascii="Arial" w:hAnsi="Arial" w:cs="Arial"/>
        <w:sz w:val="22"/>
        <w:szCs w:val="22"/>
      </w:rPr>
    </w:pPr>
    <w:r>
      <w:rPr>
        <w:noProof/>
        <w:lang w:eastAsia="zh-CN"/>
      </w:rPr>
      <mc:AlternateContent>
        <mc:Choice Requires="wps">
          <w:drawing>
            <wp:anchor distT="0" distB="0" distL="114300" distR="114300" simplePos="0" relativeHeight="251657216" behindDoc="1" locked="0" layoutInCell="1" allowOverlap="1" wp14:anchorId="2E150E69" wp14:editId="78D69547">
              <wp:simplePos x="0" y="0"/>
              <wp:positionH relativeFrom="column">
                <wp:posOffset>0</wp:posOffset>
              </wp:positionH>
              <wp:positionV relativeFrom="paragraph">
                <wp:posOffset>13970</wp:posOffset>
              </wp:positionV>
              <wp:extent cx="5816600" cy="6350"/>
              <wp:effectExtent l="19050" t="10160" r="12700" b="1206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6600" cy="6350"/>
                      </a:xfrm>
                      <a:prstGeom prst="line">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7B752796"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" strokeweight=".53mm">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1140"/>
        </w:tabs>
        <w:ind w:left="1140" w:hanging="360"/>
      </w:pPr>
      <w:rPr>
        <w:rFonts w:ascii="Symbol" w:hAnsi="Symbol"/>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720" w:hanging="360"/>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6"/>
    <w:multiLevelType w:val="singleLevel"/>
    <w:tmpl w:val="00000006"/>
    <w:name w:val="WW8Num6"/>
    <w:lvl w:ilvl="0">
      <w:start w:val="1"/>
      <w:numFmt w:val="lowerLetter"/>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9"/>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360" w:hanging="360"/>
      </w:pPr>
    </w:lvl>
  </w:abstractNum>
  <w:abstractNum w:abstractNumId="12" w15:restartNumberingAfterBreak="0">
    <w:nsid w:val="0000000D"/>
    <w:multiLevelType w:val="singleLevel"/>
    <w:tmpl w:val="E3EEE1B8"/>
    <w:name w:val="WW8Num13"/>
    <w:lvl w:ilvl="0">
      <w:start w:val="1"/>
      <w:numFmt w:val="decimal"/>
      <w:lvlText w:val="%1."/>
      <w:lvlJc w:val="left"/>
      <w:pPr>
        <w:tabs>
          <w:tab w:val="num" w:pos="360"/>
        </w:tabs>
        <w:ind w:left="360" w:hanging="360"/>
      </w:pPr>
      <w:rPr>
        <w:rFonts w:hint="default"/>
      </w:rPr>
    </w:lvl>
  </w:abstractNum>
  <w:abstractNum w:abstractNumId="13" w15:restartNumberingAfterBreak="0">
    <w:nsid w:val="0000000E"/>
    <w:multiLevelType w:val="multilevel"/>
    <w:tmpl w:val="0000000E"/>
    <w:lvl w:ilvl="0">
      <w:start w:val="3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9331F8"/>
    <w:multiLevelType w:val="hybridMultilevel"/>
    <w:tmpl w:val="4D68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FE53E5"/>
    <w:multiLevelType w:val="hybridMultilevel"/>
    <w:tmpl w:val="EFF4140C"/>
    <w:lvl w:ilvl="0" w:tplc="4809000F">
      <w:start w:val="1"/>
      <w:numFmt w:val="decimal"/>
      <w:lvlText w:val="%1."/>
      <w:lvlJc w:val="left"/>
      <w:pPr>
        <w:ind w:left="720" w:hanging="360"/>
      </w:pPr>
      <w:rPr>
        <w:rFonts w:hint="default"/>
      </w:rPr>
    </w:lvl>
    <w:lvl w:ilvl="1" w:tplc="48090019">
      <w:start w:val="1"/>
      <w:numFmt w:val="lowerLetter"/>
      <w:lvlText w:val="%2."/>
      <w:lvlJc w:val="left"/>
      <w:pPr>
        <w:ind w:left="928"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11EE7E3E"/>
    <w:multiLevelType w:val="hybridMultilevel"/>
    <w:tmpl w:val="B58C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4A6613"/>
    <w:multiLevelType w:val="hybridMultilevel"/>
    <w:tmpl w:val="51849782"/>
    <w:name w:val="WW8Num132"/>
    <w:lvl w:ilvl="0" w:tplc="95DA737E">
      <w:start w:val="1"/>
      <w:numFmt w:val="decimal"/>
      <w:lvlText w:val="%1."/>
      <w:lvlJc w:val="left"/>
      <w:pPr>
        <w:tabs>
          <w:tab w:val="num" w:pos="360"/>
        </w:tabs>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1AC110A5"/>
    <w:multiLevelType w:val="hybridMultilevel"/>
    <w:tmpl w:val="9AD8D04A"/>
    <w:lvl w:ilvl="0" w:tplc="E6A01A2A">
      <w:start w:val="2"/>
      <w:numFmt w:val="decimal"/>
      <w:lvlText w:val="%1."/>
      <w:lvlJc w:val="left"/>
      <w:pPr>
        <w:ind w:left="502" w:hanging="360"/>
      </w:pPr>
      <w:rPr>
        <w:rFonts w:hint="default"/>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1B5D7DC3"/>
    <w:multiLevelType w:val="hybridMultilevel"/>
    <w:tmpl w:val="A81603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1F7E6D8D"/>
    <w:multiLevelType w:val="hybridMultilevel"/>
    <w:tmpl w:val="02609AB4"/>
    <w:lvl w:ilvl="0" w:tplc="4809000F">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1FA23628"/>
    <w:multiLevelType w:val="hybridMultilevel"/>
    <w:tmpl w:val="B48CDE46"/>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2" w15:restartNumberingAfterBreak="0">
    <w:nsid w:val="244A578C"/>
    <w:multiLevelType w:val="hybridMultilevel"/>
    <w:tmpl w:val="9D02F53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92F2FCE"/>
    <w:multiLevelType w:val="hybridMultilevel"/>
    <w:tmpl w:val="82F21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DA54DA"/>
    <w:multiLevelType w:val="hybridMultilevel"/>
    <w:tmpl w:val="0AC6D0D0"/>
    <w:lvl w:ilvl="0" w:tplc="656C658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0D5680F"/>
    <w:multiLevelType w:val="hybridMultilevel"/>
    <w:tmpl w:val="DD92A640"/>
    <w:lvl w:ilvl="0" w:tplc="77EC3760">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6" w15:restartNumberingAfterBreak="0">
    <w:nsid w:val="4D1F539B"/>
    <w:multiLevelType w:val="hybridMultilevel"/>
    <w:tmpl w:val="1B06FEBC"/>
    <w:lvl w:ilvl="0" w:tplc="F2624E3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60329"/>
    <w:multiLevelType w:val="hybridMultilevel"/>
    <w:tmpl w:val="EA4CE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685FBF"/>
    <w:multiLevelType w:val="hybridMultilevel"/>
    <w:tmpl w:val="7DCC98F4"/>
    <w:lvl w:ilvl="0" w:tplc="04090015">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887C00"/>
    <w:multiLevelType w:val="hybridMultilevel"/>
    <w:tmpl w:val="AE4667AC"/>
    <w:lvl w:ilvl="0" w:tplc="5674F522">
      <w:start w:val="1"/>
      <w:numFmt w:val="upperRoman"/>
      <w:lvlText w:val="%1)"/>
      <w:lvlJc w:val="left"/>
      <w:pPr>
        <w:ind w:left="1146" w:hanging="72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30" w15:restartNumberingAfterBreak="0">
    <w:nsid w:val="5EB93940"/>
    <w:multiLevelType w:val="hybridMultilevel"/>
    <w:tmpl w:val="470025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04179F6"/>
    <w:multiLevelType w:val="hybridMultilevel"/>
    <w:tmpl w:val="54E41538"/>
    <w:lvl w:ilvl="0" w:tplc="4809001B">
      <w:start w:val="1"/>
      <w:numFmt w:val="lowerRoman"/>
      <w:lvlText w:val="%1."/>
      <w:lvlJc w:val="righ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0475C0F"/>
    <w:multiLevelType w:val="hybridMultilevel"/>
    <w:tmpl w:val="E8E65378"/>
    <w:lvl w:ilvl="0" w:tplc="36E0B5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411962"/>
    <w:multiLevelType w:val="hybridMultilevel"/>
    <w:tmpl w:val="FA2CFD52"/>
    <w:lvl w:ilvl="0" w:tplc="656C65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9D41A4"/>
    <w:multiLevelType w:val="hybridMultilevel"/>
    <w:tmpl w:val="EC6216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1F21DF8"/>
    <w:multiLevelType w:val="hybridMultilevel"/>
    <w:tmpl w:val="742AE4E0"/>
    <w:lvl w:ilvl="0" w:tplc="99A61F92">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3"/>
  </w:num>
  <w:num w:numId="16">
    <w:abstractNumId w:val="28"/>
  </w:num>
  <w:num w:numId="17">
    <w:abstractNumId w:val="24"/>
  </w:num>
  <w:num w:numId="18">
    <w:abstractNumId w:val="34"/>
  </w:num>
  <w:num w:numId="19">
    <w:abstractNumId w:val="19"/>
  </w:num>
  <w:num w:numId="20">
    <w:abstractNumId w:val="30"/>
  </w:num>
  <w:num w:numId="21">
    <w:abstractNumId w:val="20"/>
  </w:num>
  <w:num w:numId="22">
    <w:abstractNumId w:val="15"/>
  </w:num>
  <w:num w:numId="23">
    <w:abstractNumId w:val="22"/>
  </w:num>
  <w:num w:numId="24">
    <w:abstractNumId w:val="29"/>
  </w:num>
  <w:num w:numId="25">
    <w:abstractNumId w:val="31"/>
  </w:num>
  <w:num w:numId="26">
    <w:abstractNumId w:val="25"/>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6"/>
  </w:num>
  <w:num w:numId="31">
    <w:abstractNumId w:val="17"/>
  </w:num>
  <w:num w:numId="32">
    <w:abstractNumId w:val="27"/>
  </w:num>
  <w:num w:numId="33">
    <w:abstractNumId w:val="26"/>
  </w:num>
  <w:num w:numId="34">
    <w:abstractNumId w:val="32"/>
  </w:num>
  <w:num w:numId="35">
    <w:abstractNumId w:val="18"/>
  </w:num>
  <w:num w:numId="36">
    <w:abstractNumId w:val="14"/>
  </w:num>
  <w:num w:numId="37">
    <w:abstractNumId w:val="23"/>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F4C"/>
    <w:rsid w:val="00010A8C"/>
    <w:rsid w:val="000129E9"/>
    <w:rsid w:val="00017291"/>
    <w:rsid w:val="00024F24"/>
    <w:rsid w:val="00030DA6"/>
    <w:rsid w:val="00032DA6"/>
    <w:rsid w:val="00033C27"/>
    <w:rsid w:val="00035201"/>
    <w:rsid w:val="000361AC"/>
    <w:rsid w:val="0003755E"/>
    <w:rsid w:val="00037DE4"/>
    <w:rsid w:val="000412A4"/>
    <w:rsid w:val="000460F5"/>
    <w:rsid w:val="000529D2"/>
    <w:rsid w:val="00064701"/>
    <w:rsid w:val="00065C4E"/>
    <w:rsid w:val="00066B9F"/>
    <w:rsid w:val="00080BF5"/>
    <w:rsid w:val="00082C29"/>
    <w:rsid w:val="00083A12"/>
    <w:rsid w:val="00086493"/>
    <w:rsid w:val="00092047"/>
    <w:rsid w:val="000A462B"/>
    <w:rsid w:val="000A6010"/>
    <w:rsid w:val="000A6409"/>
    <w:rsid w:val="000A7A5B"/>
    <w:rsid w:val="000A7E6E"/>
    <w:rsid w:val="000B0DF7"/>
    <w:rsid w:val="000B2535"/>
    <w:rsid w:val="000D09BC"/>
    <w:rsid w:val="000D18B8"/>
    <w:rsid w:val="000D4DC5"/>
    <w:rsid w:val="000D6FEF"/>
    <w:rsid w:val="000E0C86"/>
    <w:rsid w:val="000E482D"/>
    <w:rsid w:val="000F0BE5"/>
    <w:rsid w:val="000F3813"/>
    <w:rsid w:val="000F713E"/>
    <w:rsid w:val="000F7FA8"/>
    <w:rsid w:val="0010341E"/>
    <w:rsid w:val="00104470"/>
    <w:rsid w:val="001154AB"/>
    <w:rsid w:val="00120111"/>
    <w:rsid w:val="001258A2"/>
    <w:rsid w:val="00155C8D"/>
    <w:rsid w:val="00161430"/>
    <w:rsid w:val="001621A2"/>
    <w:rsid w:val="0016538C"/>
    <w:rsid w:val="00180C8F"/>
    <w:rsid w:val="00182060"/>
    <w:rsid w:val="001828CE"/>
    <w:rsid w:val="001844F0"/>
    <w:rsid w:val="00187B12"/>
    <w:rsid w:val="00187E69"/>
    <w:rsid w:val="0019188B"/>
    <w:rsid w:val="00195ED0"/>
    <w:rsid w:val="001A14E3"/>
    <w:rsid w:val="001A417C"/>
    <w:rsid w:val="001A61A7"/>
    <w:rsid w:val="001A632D"/>
    <w:rsid w:val="001B2101"/>
    <w:rsid w:val="001C2F94"/>
    <w:rsid w:val="001C3286"/>
    <w:rsid w:val="001C3D3E"/>
    <w:rsid w:val="001C7B35"/>
    <w:rsid w:val="001D47C8"/>
    <w:rsid w:val="001D57DD"/>
    <w:rsid w:val="001D7464"/>
    <w:rsid w:val="001E120E"/>
    <w:rsid w:val="001E58E2"/>
    <w:rsid w:val="001F4643"/>
    <w:rsid w:val="00206521"/>
    <w:rsid w:val="002124DC"/>
    <w:rsid w:val="002164FE"/>
    <w:rsid w:val="00224AD5"/>
    <w:rsid w:val="0023445B"/>
    <w:rsid w:val="002372C1"/>
    <w:rsid w:val="0024140A"/>
    <w:rsid w:val="00241B36"/>
    <w:rsid w:val="00242484"/>
    <w:rsid w:val="00246CC2"/>
    <w:rsid w:val="00250EA3"/>
    <w:rsid w:val="0025234E"/>
    <w:rsid w:val="0025279D"/>
    <w:rsid w:val="00256222"/>
    <w:rsid w:val="002731CD"/>
    <w:rsid w:val="00275893"/>
    <w:rsid w:val="0028188F"/>
    <w:rsid w:val="002831D8"/>
    <w:rsid w:val="00291523"/>
    <w:rsid w:val="002961B7"/>
    <w:rsid w:val="002A05C2"/>
    <w:rsid w:val="002A6C76"/>
    <w:rsid w:val="002B2EBD"/>
    <w:rsid w:val="002B3CE2"/>
    <w:rsid w:val="002B422F"/>
    <w:rsid w:val="002B4A55"/>
    <w:rsid w:val="002B6342"/>
    <w:rsid w:val="002C1D00"/>
    <w:rsid w:val="002C26EF"/>
    <w:rsid w:val="002D0AAB"/>
    <w:rsid w:val="002D5D16"/>
    <w:rsid w:val="002E0875"/>
    <w:rsid w:val="002F5B64"/>
    <w:rsid w:val="002F7840"/>
    <w:rsid w:val="003037B8"/>
    <w:rsid w:val="003071C7"/>
    <w:rsid w:val="00313E65"/>
    <w:rsid w:val="003203FD"/>
    <w:rsid w:val="00323979"/>
    <w:rsid w:val="003319E6"/>
    <w:rsid w:val="00332E0B"/>
    <w:rsid w:val="003347E9"/>
    <w:rsid w:val="00335EB1"/>
    <w:rsid w:val="00341503"/>
    <w:rsid w:val="00351450"/>
    <w:rsid w:val="00353653"/>
    <w:rsid w:val="00356CA0"/>
    <w:rsid w:val="00362D91"/>
    <w:rsid w:val="00364068"/>
    <w:rsid w:val="00367556"/>
    <w:rsid w:val="00385E40"/>
    <w:rsid w:val="00386DCD"/>
    <w:rsid w:val="00390DD3"/>
    <w:rsid w:val="00391C0A"/>
    <w:rsid w:val="00393B14"/>
    <w:rsid w:val="003948D4"/>
    <w:rsid w:val="00395C39"/>
    <w:rsid w:val="00397F15"/>
    <w:rsid w:val="003A223D"/>
    <w:rsid w:val="003A2BD5"/>
    <w:rsid w:val="003A3D12"/>
    <w:rsid w:val="003B0BBF"/>
    <w:rsid w:val="003B42AA"/>
    <w:rsid w:val="003C2EB6"/>
    <w:rsid w:val="003C3CBB"/>
    <w:rsid w:val="003C486C"/>
    <w:rsid w:val="003C5786"/>
    <w:rsid w:val="003D0E4E"/>
    <w:rsid w:val="003D3E5C"/>
    <w:rsid w:val="003D5411"/>
    <w:rsid w:val="003D5711"/>
    <w:rsid w:val="003D5741"/>
    <w:rsid w:val="003D5DB4"/>
    <w:rsid w:val="003D69B9"/>
    <w:rsid w:val="003D780A"/>
    <w:rsid w:val="003E1BA3"/>
    <w:rsid w:val="003E3166"/>
    <w:rsid w:val="003F2E26"/>
    <w:rsid w:val="003F46A3"/>
    <w:rsid w:val="003F4892"/>
    <w:rsid w:val="00403985"/>
    <w:rsid w:val="00407966"/>
    <w:rsid w:val="00410412"/>
    <w:rsid w:val="00410A8B"/>
    <w:rsid w:val="00410C6E"/>
    <w:rsid w:val="004118BC"/>
    <w:rsid w:val="00412A12"/>
    <w:rsid w:val="00416DBF"/>
    <w:rsid w:val="00417635"/>
    <w:rsid w:val="00422BF6"/>
    <w:rsid w:val="00423D95"/>
    <w:rsid w:val="00430ED4"/>
    <w:rsid w:val="00431DB0"/>
    <w:rsid w:val="00433269"/>
    <w:rsid w:val="00435F51"/>
    <w:rsid w:val="00437CED"/>
    <w:rsid w:val="0044667D"/>
    <w:rsid w:val="00446846"/>
    <w:rsid w:val="00454AE3"/>
    <w:rsid w:val="00455A39"/>
    <w:rsid w:val="00462438"/>
    <w:rsid w:val="00465661"/>
    <w:rsid w:val="0046712E"/>
    <w:rsid w:val="004709B9"/>
    <w:rsid w:val="00471C4A"/>
    <w:rsid w:val="00472345"/>
    <w:rsid w:val="00482422"/>
    <w:rsid w:val="0049356D"/>
    <w:rsid w:val="00495EB9"/>
    <w:rsid w:val="004A1FC6"/>
    <w:rsid w:val="004A4AB0"/>
    <w:rsid w:val="004C0DD4"/>
    <w:rsid w:val="004C1226"/>
    <w:rsid w:val="004C698A"/>
    <w:rsid w:val="004C6F4B"/>
    <w:rsid w:val="004D3C07"/>
    <w:rsid w:val="004D5497"/>
    <w:rsid w:val="004E72F7"/>
    <w:rsid w:val="004E7F4C"/>
    <w:rsid w:val="00515372"/>
    <w:rsid w:val="0052344C"/>
    <w:rsid w:val="00534A88"/>
    <w:rsid w:val="00536741"/>
    <w:rsid w:val="00545116"/>
    <w:rsid w:val="00551E2B"/>
    <w:rsid w:val="00555B0B"/>
    <w:rsid w:val="00555F8C"/>
    <w:rsid w:val="00562CD8"/>
    <w:rsid w:val="005659F6"/>
    <w:rsid w:val="00573FBF"/>
    <w:rsid w:val="00580587"/>
    <w:rsid w:val="00591558"/>
    <w:rsid w:val="00595F44"/>
    <w:rsid w:val="00596384"/>
    <w:rsid w:val="00597CC5"/>
    <w:rsid w:val="005A06C1"/>
    <w:rsid w:val="005A263D"/>
    <w:rsid w:val="005A3C94"/>
    <w:rsid w:val="005A7A8C"/>
    <w:rsid w:val="005B34A8"/>
    <w:rsid w:val="005B4D3E"/>
    <w:rsid w:val="005C109C"/>
    <w:rsid w:val="005C2E48"/>
    <w:rsid w:val="005D363E"/>
    <w:rsid w:val="005D38B9"/>
    <w:rsid w:val="005E20D7"/>
    <w:rsid w:val="005E227B"/>
    <w:rsid w:val="005E42AC"/>
    <w:rsid w:val="005F263C"/>
    <w:rsid w:val="00617366"/>
    <w:rsid w:val="00621A89"/>
    <w:rsid w:val="00622429"/>
    <w:rsid w:val="00623EE0"/>
    <w:rsid w:val="00635377"/>
    <w:rsid w:val="006407D6"/>
    <w:rsid w:val="00654361"/>
    <w:rsid w:val="00657256"/>
    <w:rsid w:val="0066278B"/>
    <w:rsid w:val="00662EB8"/>
    <w:rsid w:val="00670D98"/>
    <w:rsid w:val="00676D57"/>
    <w:rsid w:val="00681DE6"/>
    <w:rsid w:val="006865F4"/>
    <w:rsid w:val="006915AC"/>
    <w:rsid w:val="006938AB"/>
    <w:rsid w:val="006A1F74"/>
    <w:rsid w:val="006A1FB9"/>
    <w:rsid w:val="006A2E9F"/>
    <w:rsid w:val="006B4452"/>
    <w:rsid w:val="006C2091"/>
    <w:rsid w:val="006C4F4F"/>
    <w:rsid w:val="006E07A3"/>
    <w:rsid w:val="006E07AE"/>
    <w:rsid w:val="006E6D4F"/>
    <w:rsid w:val="006E7041"/>
    <w:rsid w:val="007024D6"/>
    <w:rsid w:val="00716AC1"/>
    <w:rsid w:val="007246DF"/>
    <w:rsid w:val="0072777F"/>
    <w:rsid w:val="00730166"/>
    <w:rsid w:val="0073018D"/>
    <w:rsid w:val="0073252F"/>
    <w:rsid w:val="007327F8"/>
    <w:rsid w:val="007349EB"/>
    <w:rsid w:val="00736F4D"/>
    <w:rsid w:val="00747666"/>
    <w:rsid w:val="00750370"/>
    <w:rsid w:val="00756088"/>
    <w:rsid w:val="007561D9"/>
    <w:rsid w:val="0076061E"/>
    <w:rsid w:val="007615F8"/>
    <w:rsid w:val="007645AC"/>
    <w:rsid w:val="00765264"/>
    <w:rsid w:val="0077129C"/>
    <w:rsid w:val="007735EA"/>
    <w:rsid w:val="007768BB"/>
    <w:rsid w:val="0079151F"/>
    <w:rsid w:val="007A1876"/>
    <w:rsid w:val="007A39F5"/>
    <w:rsid w:val="007A59B4"/>
    <w:rsid w:val="007B4564"/>
    <w:rsid w:val="007B5841"/>
    <w:rsid w:val="007B72CC"/>
    <w:rsid w:val="007C129E"/>
    <w:rsid w:val="007C33A0"/>
    <w:rsid w:val="007D5349"/>
    <w:rsid w:val="007D684B"/>
    <w:rsid w:val="007E37DA"/>
    <w:rsid w:val="007E5A3D"/>
    <w:rsid w:val="007F05EE"/>
    <w:rsid w:val="007F3E49"/>
    <w:rsid w:val="007F5FFC"/>
    <w:rsid w:val="007F63B4"/>
    <w:rsid w:val="008060AF"/>
    <w:rsid w:val="00807D31"/>
    <w:rsid w:val="00813C54"/>
    <w:rsid w:val="008258A6"/>
    <w:rsid w:val="008351DB"/>
    <w:rsid w:val="00844B61"/>
    <w:rsid w:val="008468C4"/>
    <w:rsid w:val="00847B3D"/>
    <w:rsid w:val="00847CE5"/>
    <w:rsid w:val="0085116E"/>
    <w:rsid w:val="0085241F"/>
    <w:rsid w:val="0086392A"/>
    <w:rsid w:val="008730EE"/>
    <w:rsid w:val="00873D1B"/>
    <w:rsid w:val="008771F4"/>
    <w:rsid w:val="008776FD"/>
    <w:rsid w:val="008852A6"/>
    <w:rsid w:val="008856E9"/>
    <w:rsid w:val="00885D1D"/>
    <w:rsid w:val="0088714F"/>
    <w:rsid w:val="0088790A"/>
    <w:rsid w:val="00896DF3"/>
    <w:rsid w:val="00897F1A"/>
    <w:rsid w:val="008A7BC8"/>
    <w:rsid w:val="008B2752"/>
    <w:rsid w:val="008B6181"/>
    <w:rsid w:val="008C01DC"/>
    <w:rsid w:val="008C067D"/>
    <w:rsid w:val="008C18CB"/>
    <w:rsid w:val="008C1AF5"/>
    <w:rsid w:val="008C3646"/>
    <w:rsid w:val="008C69AC"/>
    <w:rsid w:val="008D4202"/>
    <w:rsid w:val="008D473B"/>
    <w:rsid w:val="008D5C5E"/>
    <w:rsid w:val="008E0538"/>
    <w:rsid w:val="008E2021"/>
    <w:rsid w:val="008E40E8"/>
    <w:rsid w:val="008E4283"/>
    <w:rsid w:val="008E478E"/>
    <w:rsid w:val="008F3609"/>
    <w:rsid w:val="008F5C32"/>
    <w:rsid w:val="008F64AD"/>
    <w:rsid w:val="008F705F"/>
    <w:rsid w:val="009101C6"/>
    <w:rsid w:val="0091291D"/>
    <w:rsid w:val="00930D9D"/>
    <w:rsid w:val="00931514"/>
    <w:rsid w:val="009322DF"/>
    <w:rsid w:val="00935F2F"/>
    <w:rsid w:val="009424AC"/>
    <w:rsid w:val="009479DB"/>
    <w:rsid w:val="009714D7"/>
    <w:rsid w:val="00971FB4"/>
    <w:rsid w:val="00977625"/>
    <w:rsid w:val="009814D3"/>
    <w:rsid w:val="00991EC1"/>
    <w:rsid w:val="00992F98"/>
    <w:rsid w:val="00993A30"/>
    <w:rsid w:val="009B0A77"/>
    <w:rsid w:val="009B0DC6"/>
    <w:rsid w:val="009B751B"/>
    <w:rsid w:val="009C08E7"/>
    <w:rsid w:val="009C70A9"/>
    <w:rsid w:val="009D3B03"/>
    <w:rsid w:val="009E0175"/>
    <w:rsid w:val="009E2C3C"/>
    <w:rsid w:val="009E472F"/>
    <w:rsid w:val="009E606C"/>
    <w:rsid w:val="009F079F"/>
    <w:rsid w:val="009F2BB7"/>
    <w:rsid w:val="009F481A"/>
    <w:rsid w:val="009F67B0"/>
    <w:rsid w:val="009F7D58"/>
    <w:rsid w:val="00A02378"/>
    <w:rsid w:val="00A0392A"/>
    <w:rsid w:val="00A07F7A"/>
    <w:rsid w:val="00A12C8A"/>
    <w:rsid w:val="00A16BF3"/>
    <w:rsid w:val="00A215A1"/>
    <w:rsid w:val="00A220F6"/>
    <w:rsid w:val="00A31FB6"/>
    <w:rsid w:val="00A406A9"/>
    <w:rsid w:val="00A41A0C"/>
    <w:rsid w:val="00A45730"/>
    <w:rsid w:val="00A464AD"/>
    <w:rsid w:val="00A4668A"/>
    <w:rsid w:val="00A5180F"/>
    <w:rsid w:val="00A521E4"/>
    <w:rsid w:val="00A53A98"/>
    <w:rsid w:val="00A53C78"/>
    <w:rsid w:val="00A62E3B"/>
    <w:rsid w:val="00A67EAE"/>
    <w:rsid w:val="00A7036C"/>
    <w:rsid w:val="00A71CC2"/>
    <w:rsid w:val="00A74203"/>
    <w:rsid w:val="00A751F6"/>
    <w:rsid w:val="00A81615"/>
    <w:rsid w:val="00A856E9"/>
    <w:rsid w:val="00A971D5"/>
    <w:rsid w:val="00AA09E8"/>
    <w:rsid w:val="00AA0EF7"/>
    <w:rsid w:val="00AA2EFD"/>
    <w:rsid w:val="00AA7D61"/>
    <w:rsid w:val="00AB18E8"/>
    <w:rsid w:val="00AB458E"/>
    <w:rsid w:val="00AB75D2"/>
    <w:rsid w:val="00AC436B"/>
    <w:rsid w:val="00AD42AE"/>
    <w:rsid w:val="00AD6281"/>
    <w:rsid w:val="00AE15EF"/>
    <w:rsid w:val="00AE2FD6"/>
    <w:rsid w:val="00AE7130"/>
    <w:rsid w:val="00AE73A3"/>
    <w:rsid w:val="00AF12F5"/>
    <w:rsid w:val="00AF438D"/>
    <w:rsid w:val="00AF453C"/>
    <w:rsid w:val="00B02120"/>
    <w:rsid w:val="00B039D5"/>
    <w:rsid w:val="00B1098D"/>
    <w:rsid w:val="00B138CB"/>
    <w:rsid w:val="00B16B3D"/>
    <w:rsid w:val="00B228EA"/>
    <w:rsid w:val="00B35623"/>
    <w:rsid w:val="00B35CFC"/>
    <w:rsid w:val="00B37754"/>
    <w:rsid w:val="00B510E2"/>
    <w:rsid w:val="00B60D31"/>
    <w:rsid w:val="00B64D66"/>
    <w:rsid w:val="00B65D2E"/>
    <w:rsid w:val="00B77D7F"/>
    <w:rsid w:val="00B8305B"/>
    <w:rsid w:val="00B862FF"/>
    <w:rsid w:val="00B901B4"/>
    <w:rsid w:val="00B93C98"/>
    <w:rsid w:val="00BA4EB3"/>
    <w:rsid w:val="00BB5CED"/>
    <w:rsid w:val="00BC070D"/>
    <w:rsid w:val="00BC102B"/>
    <w:rsid w:val="00BC2648"/>
    <w:rsid w:val="00BC3E62"/>
    <w:rsid w:val="00BC5272"/>
    <w:rsid w:val="00BD27A5"/>
    <w:rsid w:val="00BD5896"/>
    <w:rsid w:val="00BD79CE"/>
    <w:rsid w:val="00BE0A86"/>
    <w:rsid w:val="00BE69B3"/>
    <w:rsid w:val="00BE7BCD"/>
    <w:rsid w:val="00BF1983"/>
    <w:rsid w:val="00C154E8"/>
    <w:rsid w:val="00C154FC"/>
    <w:rsid w:val="00C1569A"/>
    <w:rsid w:val="00C20A09"/>
    <w:rsid w:val="00C236D2"/>
    <w:rsid w:val="00C23CFB"/>
    <w:rsid w:val="00C26601"/>
    <w:rsid w:val="00C30FDD"/>
    <w:rsid w:val="00C34FD5"/>
    <w:rsid w:val="00C44230"/>
    <w:rsid w:val="00C4446B"/>
    <w:rsid w:val="00C45788"/>
    <w:rsid w:val="00C63C68"/>
    <w:rsid w:val="00C63E56"/>
    <w:rsid w:val="00C676BB"/>
    <w:rsid w:val="00C776A6"/>
    <w:rsid w:val="00C8459A"/>
    <w:rsid w:val="00C85DB2"/>
    <w:rsid w:val="00C90854"/>
    <w:rsid w:val="00C9302A"/>
    <w:rsid w:val="00C97542"/>
    <w:rsid w:val="00CA32F8"/>
    <w:rsid w:val="00CA50A0"/>
    <w:rsid w:val="00CA72B2"/>
    <w:rsid w:val="00CB099A"/>
    <w:rsid w:val="00CB41E7"/>
    <w:rsid w:val="00CB4952"/>
    <w:rsid w:val="00CB5EC8"/>
    <w:rsid w:val="00CB6193"/>
    <w:rsid w:val="00CC0192"/>
    <w:rsid w:val="00CC525A"/>
    <w:rsid w:val="00CD47DE"/>
    <w:rsid w:val="00CD4B40"/>
    <w:rsid w:val="00CE0D0B"/>
    <w:rsid w:val="00CE3739"/>
    <w:rsid w:val="00CF138C"/>
    <w:rsid w:val="00CF28AB"/>
    <w:rsid w:val="00CF3290"/>
    <w:rsid w:val="00CF464E"/>
    <w:rsid w:val="00CF6153"/>
    <w:rsid w:val="00CF74A5"/>
    <w:rsid w:val="00D00426"/>
    <w:rsid w:val="00D04157"/>
    <w:rsid w:val="00D054DF"/>
    <w:rsid w:val="00D05DCC"/>
    <w:rsid w:val="00D06956"/>
    <w:rsid w:val="00D12CDC"/>
    <w:rsid w:val="00D13204"/>
    <w:rsid w:val="00D1602C"/>
    <w:rsid w:val="00D26C56"/>
    <w:rsid w:val="00D420F1"/>
    <w:rsid w:val="00D45D30"/>
    <w:rsid w:val="00D46414"/>
    <w:rsid w:val="00D46CB5"/>
    <w:rsid w:val="00D479A5"/>
    <w:rsid w:val="00D47A3F"/>
    <w:rsid w:val="00D505CA"/>
    <w:rsid w:val="00D53619"/>
    <w:rsid w:val="00D55E1A"/>
    <w:rsid w:val="00D63392"/>
    <w:rsid w:val="00D65958"/>
    <w:rsid w:val="00D7261D"/>
    <w:rsid w:val="00D72806"/>
    <w:rsid w:val="00D72BF7"/>
    <w:rsid w:val="00D73CD9"/>
    <w:rsid w:val="00D80EEC"/>
    <w:rsid w:val="00D85D54"/>
    <w:rsid w:val="00D874A6"/>
    <w:rsid w:val="00D8765F"/>
    <w:rsid w:val="00D9222B"/>
    <w:rsid w:val="00D93EE5"/>
    <w:rsid w:val="00DA0BD0"/>
    <w:rsid w:val="00DA5D6A"/>
    <w:rsid w:val="00DA69FF"/>
    <w:rsid w:val="00DA7644"/>
    <w:rsid w:val="00DB39BD"/>
    <w:rsid w:val="00DB3AA2"/>
    <w:rsid w:val="00DB555F"/>
    <w:rsid w:val="00DC10D0"/>
    <w:rsid w:val="00DC2D66"/>
    <w:rsid w:val="00DC7627"/>
    <w:rsid w:val="00DD0E08"/>
    <w:rsid w:val="00DD359A"/>
    <w:rsid w:val="00DD3F5F"/>
    <w:rsid w:val="00DE19EF"/>
    <w:rsid w:val="00DF0CA1"/>
    <w:rsid w:val="00E04212"/>
    <w:rsid w:val="00E051F9"/>
    <w:rsid w:val="00E069E1"/>
    <w:rsid w:val="00E07FDF"/>
    <w:rsid w:val="00E1482A"/>
    <w:rsid w:val="00E21B2A"/>
    <w:rsid w:val="00E23AA3"/>
    <w:rsid w:val="00E27343"/>
    <w:rsid w:val="00E3768E"/>
    <w:rsid w:val="00E4704D"/>
    <w:rsid w:val="00E518A3"/>
    <w:rsid w:val="00E53C13"/>
    <w:rsid w:val="00E551E0"/>
    <w:rsid w:val="00E55230"/>
    <w:rsid w:val="00E57917"/>
    <w:rsid w:val="00E62FC0"/>
    <w:rsid w:val="00E66554"/>
    <w:rsid w:val="00E67242"/>
    <w:rsid w:val="00E6742A"/>
    <w:rsid w:val="00E7075F"/>
    <w:rsid w:val="00E70F31"/>
    <w:rsid w:val="00E724C8"/>
    <w:rsid w:val="00E7444C"/>
    <w:rsid w:val="00E8543D"/>
    <w:rsid w:val="00E90DA1"/>
    <w:rsid w:val="00E93164"/>
    <w:rsid w:val="00E93E6D"/>
    <w:rsid w:val="00E95526"/>
    <w:rsid w:val="00EA20E3"/>
    <w:rsid w:val="00EA2876"/>
    <w:rsid w:val="00EA766E"/>
    <w:rsid w:val="00EB33FA"/>
    <w:rsid w:val="00ED06E6"/>
    <w:rsid w:val="00ED0C3B"/>
    <w:rsid w:val="00ED21CD"/>
    <w:rsid w:val="00ED3534"/>
    <w:rsid w:val="00ED3F35"/>
    <w:rsid w:val="00EE2A75"/>
    <w:rsid w:val="00EE5CBF"/>
    <w:rsid w:val="00EE7C2C"/>
    <w:rsid w:val="00EF07E0"/>
    <w:rsid w:val="00EF0839"/>
    <w:rsid w:val="00EF083E"/>
    <w:rsid w:val="00EF15EF"/>
    <w:rsid w:val="00EF5A89"/>
    <w:rsid w:val="00F01057"/>
    <w:rsid w:val="00F05692"/>
    <w:rsid w:val="00F110FC"/>
    <w:rsid w:val="00F14FB5"/>
    <w:rsid w:val="00F15F2B"/>
    <w:rsid w:val="00F2097B"/>
    <w:rsid w:val="00F241FA"/>
    <w:rsid w:val="00F24A7E"/>
    <w:rsid w:val="00F26D39"/>
    <w:rsid w:val="00F3366A"/>
    <w:rsid w:val="00F42BC1"/>
    <w:rsid w:val="00F43BE3"/>
    <w:rsid w:val="00F45571"/>
    <w:rsid w:val="00F46B75"/>
    <w:rsid w:val="00F4701C"/>
    <w:rsid w:val="00F501A3"/>
    <w:rsid w:val="00F50D93"/>
    <w:rsid w:val="00F53356"/>
    <w:rsid w:val="00F55380"/>
    <w:rsid w:val="00F5741B"/>
    <w:rsid w:val="00F616A3"/>
    <w:rsid w:val="00F619B2"/>
    <w:rsid w:val="00F62183"/>
    <w:rsid w:val="00F65164"/>
    <w:rsid w:val="00F65A23"/>
    <w:rsid w:val="00F67CEE"/>
    <w:rsid w:val="00F706EF"/>
    <w:rsid w:val="00F7139E"/>
    <w:rsid w:val="00F74167"/>
    <w:rsid w:val="00F748FD"/>
    <w:rsid w:val="00F75A9B"/>
    <w:rsid w:val="00F83535"/>
    <w:rsid w:val="00F8700F"/>
    <w:rsid w:val="00F90275"/>
    <w:rsid w:val="00FA79BE"/>
    <w:rsid w:val="00FB540C"/>
    <w:rsid w:val="00FC7161"/>
    <w:rsid w:val="00FD4617"/>
    <w:rsid w:val="00FE40D7"/>
    <w:rsid w:val="00FF060E"/>
    <w:rsid w:val="00FF6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09CAA"/>
  <w15:chartTrackingRefBased/>
  <w15:docId w15:val="{9A4FA520-C955-4FB6-A1EB-8EECEFA0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79BE"/>
    <w:pPr>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eastAsia="Times New Roman" w:hAnsi="Arial" w:cs="Arial"/>
      <w:b/>
      <w:bCs/>
      <w:kern w:val="1"/>
      <w:sz w:val="32"/>
      <w:szCs w:val="32"/>
      <w:lang w:val="en-GB"/>
    </w:rPr>
  </w:style>
  <w:style w:type="paragraph" w:styleId="Heading2">
    <w:name w:val="heading 2"/>
    <w:basedOn w:val="Normal"/>
    <w:next w:val="Normal"/>
    <w:qFormat/>
    <w:pPr>
      <w:keepNext/>
      <w:numPr>
        <w:ilvl w:val="1"/>
        <w:numId w:val="1"/>
      </w:numPr>
      <w:outlineLvl w:val="1"/>
    </w:pPr>
    <w:rPr>
      <w:rFonts w:ascii="Arial" w:hAnsi="Arial" w:cs="Arial"/>
      <w:b/>
      <w:bCs/>
      <w:sz w:val="22"/>
    </w:rPr>
  </w:style>
  <w:style w:type="paragraph" w:styleId="Heading3">
    <w:name w:val="heading 3"/>
    <w:basedOn w:val="Normal"/>
    <w:next w:val="Normal"/>
    <w:qFormat/>
    <w:pPr>
      <w:keepNext/>
      <w:numPr>
        <w:ilvl w:val="2"/>
        <w:numId w:val="1"/>
      </w:numPr>
      <w:outlineLvl w:val="2"/>
    </w:pPr>
    <w:rPr>
      <w:rFonts w:ascii="Arial" w:hAnsi="Arial" w:cs="Arial"/>
      <w:b/>
      <w:bCs/>
      <w:sz w:val="22"/>
      <w:u w:val="single"/>
    </w:rPr>
  </w:style>
  <w:style w:type="paragraph" w:styleId="Heading4">
    <w:name w:val="heading 4"/>
    <w:basedOn w:val="Normal"/>
    <w:next w:val="Normal"/>
    <w:qFormat/>
    <w:pPr>
      <w:keepNext/>
      <w:widowControl w:val="0"/>
      <w:numPr>
        <w:ilvl w:val="3"/>
        <w:numId w:val="1"/>
      </w:numPr>
      <w:autoSpaceDE w:val="0"/>
      <w:spacing w:before="240" w:after="60"/>
      <w:outlineLvl w:val="3"/>
    </w:pPr>
    <w:rPr>
      <w:rFonts w:eastAsia="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tabs>
        <w:tab w:val="left" w:pos="1440"/>
        <w:tab w:val="left" w:pos="2160"/>
        <w:tab w:val="left" w:pos="2880"/>
        <w:tab w:val="left" w:pos="3600"/>
        <w:tab w:val="left" w:pos="4320"/>
        <w:tab w:val="left" w:pos="5040"/>
        <w:tab w:val="left" w:pos="5760"/>
        <w:tab w:val="left" w:pos="6480"/>
        <w:tab w:val="left" w:pos="7200"/>
      </w:tabs>
      <w:ind w:left="0" w:right="81" w:firstLine="0"/>
      <w:jc w:val="both"/>
      <w:outlineLvl w:val="5"/>
    </w:pPr>
    <w:rPr>
      <w:rFonts w:ascii="Arial" w:hAnsi="Arial" w:cs="Arial"/>
      <w:b/>
      <w:bCs/>
      <w:sz w:val="22"/>
      <w:u w:val="single"/>
    </w:rPr>
  </w:style>
  <w:style w:type="paragraph" w:styleId="Heading7">
    <w:name w:val="heading 7"/>
    <w:basedOn w:val="Normal"/>
    <w:next w:val="Normal"/>
    <w:qFormat/>
    <w:pPr>
      <w:keepNext/>
      <w:numPr>
        <w:ilvl w:val="6"/>
        <w:numId w:val="1"/>
      </w:numPr>
      <w:tabs>
        <w:tab w:val="left" w:pos="720"/>
        <w:tab w:val="left" w:pos="1440"/>
        <w:tab w:val="left" w:pos="2160"/>
        <w:tab w:val="left" w:pos="2880"/>
        <w:tab w:val="left" w:pos="3600"/>
        <w:tab w:val="left" w:pos="4320"/>
        <w:tab w:val="left" w:pos="5040"/>
        <w:tab w:val="left" w:pos="5760"/>
        <w:tab w:val="left" w:pos="6480"/>
        <w:tab w:val="left" w:pos="7200"/>
      </w:tabs>
      <w:ind w:left="0" w:right="81" w:firstLine="0"/>
      <w:jc w:val="both"/>
      <w:outlineLvl w:val="6"/>
    </w:pPr>
    <w:rPr>
      <w:rFonts w:eastAsia="Times New Roman"/>
      <w:b/>
      <w:szCs w:val="20"/>
    </w:rPr>
  </w:style>
  <w:style w:type="paragraph" w:styleId="Heading8">
    <w:name w:val="heading 8"/>
    <w:basedOn w:val="Normal"/>
    <w:next w:val="Normal"/>
    <w:qFormat/>
    <w:pPr>
      <w:keepNext/>
      <w:numPr>
        <w:ilvl w:val="7"/>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81" w:hanging="720"/>
      <w:jc w:val="both"/>
      <w:outlineLvl w:val="7"/>
    </w:pPr>
    <w:rPr>
      <w:rFonts w:ascii="Arial" w:hAnsi="Arial" w:cs="Arial"/>
      <w:b/>
      <w:sz w:val="22"/>
      <w:u w:val="single"/>
    </w:rPr>
  </w:style>
  <w:style w:type="paragraph" w:styleId="Heading9">
    <w:name w:val="heading 9"/>
    <w:basedOn w:val="Normal"/>
    <w:next w:val="Normal"/>
    <w:qFormat/>
    <w:pPr>
      <w:keepNext/>
      <w:numPr>
        <w:ilvl w:val="8"/>
        <w:numId w:val="1"/>
      </w:numPr>
      <w:spacing w:before="250" w:line="274" w:lineRule="exact"/>
      <w:outlineLvl w:val="8"/>
    </w:pPr>
    <w:rPr>
      <w:rFonts w:ascii="Arial" w:hAnsi="Arial" w:cs="Arial"/>
      <w:b/>
      <w:bCs/>
      <w:color w:val="000000"/>
      <w:spacing w:val="-4"/>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7z0">
    <w:name w:val="WW8Num7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Symbol" w:hAnsi="Symbol"/>
      <w:sz w:val="20"/>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styleId="Hyperlink">
    <w:name w:val="Hyperlink"/>
    <w:rPr>
      <w:color w:val="0000FF"/>
      <w:u w:val="single"/>
    </w:rPr>
  </w:style>
  <w:style w:type="character" w:styleId="PageNumber">
    <w:name w:val="page number"/>
    <w:basedOn w:val="DefaultParagraphFont"/>
  </w:style>
  <w:style w:type="character" w:styleId="Strong">
    <w:name w:val="Strong"/>
    <w:qFormat/>
    <w:rPr>
      <w:b/>
      <w:bCs/>
    </w:rPr>
  </w:style>
  <w:style w:type="character" w:styleId="HTMLVariable">
    <w:name w:val="HTML Variable"/>
    <w:rPr>
      <w:i/>
      <w:iCs/>
    </w:rPr>
  </w:style>
  <w:style w:type="character" w:customStyle="1" w:styleId="heading1char">
    <w:name w:val="heading1char"/>
    <w:basedOn w:val="DefaultParagraphFont"/>
  </w:style>
  <w:style w:type="character" w:styleId="Emphasis">
    <w:name w:val="Emphasis"/>
    <w:qFormat/>
    <w:rPr>
      <w:i/>
      <w:iCs/>
    </w:rPr>
  </w:style>
  <w:style w:type="character" w:customStyle="1" w:styleId="grame">
    <w:name w:val="grame"/>
    <w:basedOn w:val="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tabs>
        <w:tab w:val="left" w:pos="0"/>
        <w:tab w:val="left" w:pos="1440"/>
        <w:tab w:val="left" w:pos="2160"/>
        <w:tab w:val="left" w:pos="2880"/>
        <w:tab w:val="left" w:pos="3600"/>
        <w:tab w:val="left" w:pos="4320"/>
        <w:tab w:val="left" w:pos="5040"/>
        <w:tab w:val="left" w:pos="5760"/>
        <w:tab w:val="left" w:pos="6480"/>
        <w:tab w:val="left" w:pos="7200"/>
      </w:tabs>
      <w:ind w:right="81"/>
      <w:jc w:val="both"/>
    </w:pPr>
    <w:rPr>
      <w:rFonts w:ascii="Arial" w:hAnsi="Arial" w:cs="Arial"/>
      <w:bCs/>
      <w:sz w:val="22"/>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rmalWeb">
    <w:name w:val="Normal (Web)"/>
    <w:basedOn w:val="Normal"/>
    <w:pPr>
      <w:spacing w:after="280"/>
      <w:ind w:left="489"/>
    </w:pPr>
    <w:rPr>
      <w:rFonts w:ascii="Verdana" w:eastAsia="Times New Roman" w:hAnsi="Verdana"/>
      <w:color w:val="000000"/>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EndnoteText">
    <w:name w:val="endnote text"/>
    <w:basedOn w:val="Normal"/>
    <w:semiHidden/>
    <w:rPr>
      <w:rFonts w:eastAsia="Times New Roman"/>
      <w:szCs w:val="20"/>
    </w:rPr>
  </w:style>
  <w:style w:type="paragraph" w:styleId="BodyText3">
    <w:name w:val="Body Text 3"/>
    <w:basedOn w:val="Normal"/>
    <w:pPr>
      <w:ind w:right="81"/>
      <w:jc w:val="both"/>
    </w:pPr>
    <w:rPr>
      <w:rFonts w:eastAsia="Times New Roman"/>
      <w:color w:val="000000"/>
      <w:szCs w:val="18"/>
    </w:rPr>
  </w:style>
  <w:style w:type="paragraph" w:styleId="BodyText2">
    <w:name w:val="Body Text 2"/>
    <w:basedOn w:val="Normal"/>
    <w:pPr>
      <w:tabs>
        <w:tab w:val="left" w:pos="0"/>
        <w:tab w:val="left" w:pos="1440"/>
        <w:tab w:val="left" w:pos="2160"/>
        <w:tab w:val="left" w:pos="2880"/>
        <w:tab w:val="left" w:pos="3600"/>
        <w:tab w:val="left" w:pos="4320"/>
        <w:tab w:val="left" w:pos="5040"/>
        <w:tab w:val="left" w:pos="5760"/>
        <w:tab w:val="left" w:pos="6480"/>
        <w:tab w:val="left" w:pos="7200"/>
      </w:tabs>
      <w:ind w:right="81"/>
      <w:jc w:val="both"/>
    </w:pPr>
    <w:rPr>
      <w:rFonts w:ascii="Arial" w:hAnsi="Arial" w:cs="Arial"/>
      <w:b/>
      <w:sz w:val="22"/>
      <w:u w:val="single"/>
    </w:rPr>
  </w:style>
  <w:style w:type="paragraph" w:styleId="BlockText">
    <w:name w:val="Block Text"/>
    <w:basedOn w:val="Normal"/>
    <w:pPr>
      <w:tabs>
        <w:tab w:val="left" w:pos="1080"/>
        <w:tab w:val="left" w:pos="2520"/>
      </w:tabs>
      <w:ind w:left="540" w:right="81" w:hanging="540"/>
      <w:jc w:val="both"/>
    </w:pPr>
    <w:rPr>
      <w:rFonts w:ascii="Arial" w:hAnsi="Arial" w:cs="Arial"/>
      <w:sz w:val="22"/>
      <w:szCs w:val="20"/>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BE0A86"/>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00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CC4E9-EDCF-4F4F-A572-E6ACAFA9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14511</CharactersWithSpaces>
  <SharedDoc>false</SharedDoc>
  <HLinks>
    <vt:vector size="6" baseType="variant">
      <vt:variant>
        <vt:i4>1572877</vt:i4>
      </vt:variant>
      <vt:variant>
        <vt:i4>0</vt:i4>
      </vt:variant>
      <vt:variant>
        <vt:i4>0</vt:i4>
      </vt:variant>
      <vt:variant>
        <vt:i4>5</vt:i4>
      </vt:variant>
      <vt:variant>
        <vt:lpwstr>http://www.techexams.net/technotes/70292/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Lee Chin Seng</cp:lastModifiedBy>
  <cp:revision>27</cp:revision>
  <cp:lastPrinted>2019-07-14T03:55:00Z</cp:lastPrinted>
  <dcterms:created xsi:type="dcterms:W3CDTF">2020-07-15T16:47:00Z</dcterms:created>
  <dcterms:modified xsi:type="dcterms:W3CDTF">2020-07-16T07:56:00Z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2020-07-15T02:54:18.3262054Z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c4f27a43-31b0-4162-a376-451ce7db68d3</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lcs@np.edu.sg</vt:lpwstr>
  </property>
  <property fmtid="{D5CDD505-2E9C-101B-9397-08002B2CF9AE}" pid="13" name="MSIP_Label_30286cb9-b49f-4646-87a5-340028348160_SetDate">
    <vt:lpwstr>2020-07-15T02:54:18.3262054Z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c4f27a43-31b0-4162-a376-451ce7db68d3</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